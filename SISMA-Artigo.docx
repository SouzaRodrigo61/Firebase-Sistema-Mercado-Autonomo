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91CCE" w:rsidRDefault="0085452C">
      <w:pPr>
        <w:pStyle w:val="Caption"/>
      </w:pPr>
      <w:r>
        <w:rPr>
          <w:noProof/>
        </w:rPr>
        <w:drawing>
          <wp:anchor distT="0" distB="0" distL="114935" distR="114935" simplePos="0" relativeHeight="251657216" behindDoc="0" locked="0" layoutInCell="1" allowOverlap="1">
            <wp:simplePos x="0" y="0"/>
            <wp:positionH relativeFrom="column">
              <wp:posOffset>2146935</wp:posOffset>
            </wp:positionH>
            <wp:positionV relativeFrom="paragraph">
              <wp:posOffset>62865</wp:posOffset>
            </wp:positionV>
            <wp:extent cx="1253490" cy="415290"/>
            <wp:effectExtent l="0" t="0" r="0" b="0"/>
            <wp:wrapNone/>
            <wp:docPr id="5"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91CCE" w:rsidRDefault="00091CCE">
      <w:pPr>
        <w:pStyle w:val="Caption"/>
      </w:pPr>
    </w:p>
    <w:p w:rsidR="00091CCE" w:rsidRDefault="00091CCE">
      <w:pPr>
        <w:pStyle w:val="Caption"/>
      </w:pPr>
    </w:p>
    <w:p w:rsidR="00091CCE" w:rsidRDefault="00091CCE">
      <w:pPr>
        <w:jc w:val="center"/>
        <w:rPr>
          <w:b/>
          <w:color w:val="000000"/>
        </w:rPr>
      </w:pPr>
      <w:r>
        <w:rPr>
          <w:b/>
          <w:color w:val="000000"/>
        </w:rPr>
        <w:t>FACULDADE PROJEÇÃO</w:t>
      </w:r>
    </w:p>
    <w:p w:rsidR="00091CCE" w:rsidRDefault="00091CCE">
      <w:pPr>
        <w:pStyle w:val="TEXTOCOMUMTCC"/>
        <w:jc w:val="center"/>
        <w:rPr>
          <w:b/>
          <w:bCs/>
        </w:rPr>
      </w:pPr>
      <w:r>
        <w:rPr>
          <w:b/>
          <w:bCs/>
        </w:rPr>
        <w:t>BACHARELADO EM SISTEMAS DE INFORMAÇÃO</w:t>
      </w:r>
    </w:p>
    <w:p w:rsidR="00091CCE" w:rsidRDefault="00091CCE">
      <w:pPr>
        <w:pStyle w:val="Caption"/>
      </w:pPr>
    </w:p>
    <w:p w:rsidR="00091CCE" w:rsidRDefault="00091CCE">
      <w:pPr>
        <w:pStyle w:val="Caption"/>
      </w:pPr>
    </w:p>
    <w:p w:rsidR="00091CCE" w:rsidRDefault="00091CCE">
      <w:pPr>
        <w:jc w:val="center"/>
        <w:rPr>
          <w:color w:val="000000"/>
        </w:rPr>
      </w:pPr>
    </w:p>
    <w:p w:rsidR="00091CCE" w:rsidRDefault="00091CCE">
      <w:pPr>
        <w:jc w:val="center"/>
        <w:rPr>
          <w:color w:val="000000"/>
        </w:rPr>
      </w:pPr>
    </w:p>
    <w:p w:rsidR="00091CCE" w:rsidRDefault="00091CCE">
      <w:pPr>
        <w:jc w:val="center"/>
        <w:rPr>
          <w:color w:val="000000"/>
        </w:rPr>
      </w:pPr>
    </w:p>
    <w:p w:rsidR="00091CCE" w:rsidRDefault="00091CCE">
      <w:pPr>
        <w:jc w:val="center"/>
        <w:rPr>
          <w:color w:val="000000"/>
        </w:rPr>
      </w:pPr>
    </w:p>
    <w:p w:rsidR="00091CCE" w:rsidRDefault="00091CCE">
      <w:pPr>
        <w:jc w:val="center"/>
        <w:rPr>
          <w:color w:val="000000"/>
        </w:rPr>
      </w:pPr>
    </w:p>
    <w:p w:rsidR="00091CCE" w:rsidRDefault="0075723F" w:rsidP="0001450D">
      <w:pPr>
        <w:pStyle w:val="corpoTCC"/>
        <w:jc w:val="center"/>
      </w:pPr>
      <w:r>
        <w:t>Rodrigo Santos de Souza</w:t>
      </w:r>
    </w:p>
    <w:p w:rsidR="00091CCE" w:rsidRDefault="00091CCE">
      <w:pPr>
        <w:pStyle w:val="corpoTCC"/>
      </w:pPr>
    </w:p>
    <w:p w:rsidR="00091CCE" w:rsidRDefault="00091CCE">
      <w:pPr>
        <w:pStyle w:val="corpoTCC"/>
      </w:pPr>
    </w:p>
    <w:p w:rsidR="00091CCE" w:rsidRDefault="00091CCE">
      <w:pPr>
        <w:pStyle w:val="corpoTCC"/>
      </w:pPr>
    </w:p>
    <w:p w:rsidR="00091CCE" w:rsidRDefault="00091CCE">
      <w:pPr>
        <w:pStyle w:val="corpoTCC"/>
      </w:pPr>
    </w:p>
    <w:p w:rsidR="00091CCE" w:rsidRDefault="00091CCE">
      <w:pPr>
        <w:pStyle w:val="corpoTCC"/>
      </w:pPr>
    </w:p>
    <w:p w:rsidR="00091CCE" w:rsidRDefault="00091CCE">
      <w:pPr>
        <w:rPr>
          <w:color w:val="000000"/>
        </w:rPr>
      </w:pPr>
    </w:p>
    <w:p w:rsidR="00091CCE" w:rsidRDefault="00091CCE">
      <w:pPr>
        <w:jc w:val="center"/>
        <w:rPr>
          <w:b/>
          <w:color w:val="000000"/>
        </w:rPr>
      </w:pPr>
      <w:r>
        <w:rPr>
          <w:b/>
          <w:color w:val="000000"/>
        </w:rPr>
        <w:t>TEMA</w:t>
      </w:r>
    </w:p>
    <w:p w:rsidR="00091CCE" w:rsidRDefault="0001450D" w:rsidP="0001450D">
      <w:pPr>
        <w:jc w:val="center"/>
        <w:rPr>
          <w:color w:val="000000"/>
        </w:rPr>
      </w:pPr>
      <w:r>
        <w:rPr>
          <w:color w:val="000000"/>
        </w:rPr>
        <w:t>Transformação digital no supermercado</w:t>
      </w:r>
    </w:p>
    <w:p w:rsidR="00091CCE" w:rsidRDefault="00091CCE">
      <w:pPr>
        <w:rPr>
          <w:color w:val="000000"/>
        </w:rPr>
      </w:pPr>
    </w:p>
    <w:p w:rsidR="00091CCE" w:rsidRDefault="00091CCE">
      <w:pPr>
        <w:rPr>
          <w:color w:val="000000"/>
        </w:rPr>
      </w:pPr>
    </w:p>
    <w:p w:rsidR="00091CCE" w:rsidRDefault="00091CCE">
      <w:pPr>
        <w:pStyle w:val="corpoTCC"/>
      </w:pPr>
    </w:p>
    <w:p w:rsidR="00091CCE" w:rsidRDefault="00091CCE">
      <w:pPr>
        <w:pStyle w:val="corpoTCC"/>
      </w:pPr>
    </w:p>
    <w:p w:rsidR="00091CCE" w:rsidRDefault="00091CCE">
      <w:pPr>
        <w:pStyle w:val="corpoTCC"/>
      </w:pPr>
    </w:p>
    <w:p w:rsidR="00091CCE" w:rsidRDefault="00091CCE">
      <w:pPr>
        <w:rPr>
          <w:color w:val="000000"/>
        </w:rPr>
      </w:pPr>
    </w:p>
    <w:p w:rsidR="00091CCE" w:rsidRDefault="00091CCE">
      <w:pPr>
        <w:rPr>
          <w:color w:val="000000"/>
          <w:lang w:val="pt-BR"/>
        </w:rPr>
      </w:pPr>
    </w:p>
    <w:p w:rsidR="00091CCE" w:rsidRDefault="00091CCE">
      <w:pPr>
        <w:pStyle w:val="Caption"/>
      </w:pPr>
    </w:p>
    <w:p w:rsidR="00091CCE" w:rsidRDefault="00091CCE">
      <w:pPr>
        <w:pStyle w:val="Caption"/>
      </w:pPr>
    </w:p>
    <w:p w:rsidR="00091CCE" w:rsidRDefault="00091CCE">
      <w:pPr>
        <w:pStyle w:val="Caption"/>
      </w:pPr>
    </w:p>
    <w:p w:rsidR="00091CCE" w:rsidRDefault="00091CCE">
      <w:pPr>
        <w:pStyle w:val="Caption"/>
      </w:pPr>
    </w:p>
    <w:p w:rsidR="00091CCE" w:rsidRDefault="00091CCE">
      <w:pPr>
        <w:pStyle w:val="Caption"/>
      </w:pPr>
    </w:p>
    <w:p w:rsidR="00091CCE" w:rsidRDefault="00091CCE">
      <w:pPr>
        <w:pStyle w:val="Caption"/>
      </w:pPr>
    </w:p>
    <w:p w:rsidR="0085452C" w:rsidRDefault="0085452C" w:rsidP="0085452C">
      <w:pPr>
        <w:rPr>
          <w:lang w:eastAsia="ar-SA"/>
        </w:rPr>
      </w:pPr>
    </w:p>
    <w:p w:rsidR="0085452C" w:rsidRDefault="0085452C" w:rsidP="0085452C">
      <w:pPr>
        <w:rPr>
          <w:lang w:eastAsia="ar-SA"/>
        </w:rPr>
      </w:pPr>
    </w:p>
    <w:p w:rsidR="0085452C" w:rsidRDefault="0085452C" w:rsidP="0085452C">
      <w:pPr>
        <w:rPr>
          <w:lang w:eastAsia="ar-SA"/>
        </w:rPr>
      </w:pPr>
    </w:p>
    <w:p w:rsidR="0085452C" w:rsidRDefault="0085452C" w:rsidP="0085452C">
      <w:pPr>
        <w:rPr>
          <w:lang w:eastAsia="ar-SA"/>
        </w:rPr>
      </w:pPr>
    </w:p>
    <w:p w:rsidR="0085452C" w:rsidRDefault="0085452C" w:rsidP="0085452C">
      <w:pPr>
        <w:rPr>
          <w:lang w:eastAsia="ar-SA"/>
        </w:rPr>
      </w:pPr>
    </w:p>
    <w:p w:rsidR="0085452C" w:rsidRDefault="0085452C" w:rsidP="0085452C">
      <w:pPr>
        <w:rPr>
          <w:lang w:eastAsia="ar-SA"/>
        </w:rPr>
      </w:pPr>
    </w:p>
    <w:p w:rsidR="0085452C" w:rsidRPr="0085452C" w:rsidRDefault="0085452C" w:rsidP="0085452C">
      <w:pPr>
        <w:rPr>
          <w:lang w:eastAsia="ar-SA"/>
        </w:rPr>
      </w:pPr>
    </w:p>
    <w:p w:rsidR="00091CCE" w:rsidRDefault="00091CCE">
      <w:pPr>
        <w:pStyle w:val="Caption"/>
      </w:pPr>
    </w:p>
    <w:p w:rsidR="00091CCE" w:rsidRDefault="00091CCE">
      <w:pPr>
        <w:pStyle w:val="Caption"/>
      </w:pPr>
    </w:p>
    <w:p w:rsidR="00091CCE" w:rsidRDefault="00091CCE">
      <w:pPr>
        <w:pStyle w:val="Caption"/>
      </w:pPr>
    </w:p>
    <w:p w:rsidR="00091CCE" w:rsidRDefault="00091CCE">
      <w:pPr>
        <w:pStyle w:val="Rodap"/>
        <w:jc w:val="center"/>
      </w:pPr>
    </w:p>
    <w:p w:rsidR="0085452C" w:rsidRDefault="00091CCE" w:rsidP="0085452C">
      <w:pPr>
        <w:pStyle w:val="Rodap"/>
        <w:jc w:val="center"/>
      </w:pPr>
      <w:r>
        <w:t xml:space="preserve">Brasília, </w:t>
      </w:r>
      <w:r w:rsidR="00C33E0D" w:rsidRPr="008E4F51">
        <w:t>abril</w:t>
      </w:r>
      <w:r>
        <w:t xml:space="preserve"> de </w:t>
      </w:r>
      <w:r w:rsidR="00C33E0D" w:rsidRPr="008E4F51">
        <w:t>2018</w:t>
      </w:r>
    </w:p>
    <w:p w:rsidR="00816A24" w:rsidRDefault="00816A24" w:rsidP="0085452C">
      <w:pPr>
        <w:pStyle w:val="Rodap"/>
        <w:jc w:val="center"/>
      </w:pPr>
    </w:p>
    <w:p w:rsidR="00816A24" w:rsidRDefault="00816A24" w:rsidP="0085452C">
      <w:pPr>
        <w:pStyle w:val="Rodap"/>
        <w:jc w:val="center"/>
      </w:pPr>
    </w:p>
    <w:p w:rsidR="00816A24" w:rsidRDefault="00816A24" w:rsidP="0085452C">
      <w:pPr>
        <w:pStyle w:val="Rodap"/>
        <w:jc w:val="center"/>
      </w:pPr>
    </w:p>
    <w:p w:rsidR="00816A24" w:rsidRPr="0085452C" w:rsidRDefault="00816A24" w:rsidP="0085452C">
      <w:pPr>
        <w:pStyle w:val="Rodap"/>
        <w:jc w:val="center"/>
        <w:rPr>
          <w:color w:val="0000FF"/>
          <w:lang w:eastAsia="ar-SA"/>
        </w:rPr>
      </w:pPr>
      <w:bookmarkStart w:id="0" w:name="_GoBack"/>
      <w:bookmarkEnd w:id="0"/>
    </w:p>
    <w:p w:rsidR="00091CCE" w:rsidRDefault="00091CCE">
      <w:pPr>
        <w:pStyle w:val="Caption"/>
        <w:rPr>
          <w:rStyle w:val="EstiloTtuloHelveticaChar"/>
        </w:rPr>
        <w:sectPr w:rsidR="00091CCE">
          <w:headerReference w:type="even" r:id="rId9"/>
          <w:headerReference w:type="default" r:id="rId10"/>
          <w:footerReference w:type="even" r:id="rId11"/>
          <w:footerReference w:type="default" r:id="rId12"/>
          <w:headerReference w:type="first" r:id="rId13"/>
          <w:footerReference w:type="first" r:id="rId14"/>
          <w:pgSz w:w="11905" w:h="16837"/>
          <w:pgMar w:top="1701" w:right="1701" w:bottom="1134" w:left="1701" w:header="0" w:footer="720" w:gutter="0"/>
          <w:cols w:space="720"/>
          <w:docGrid w:linePitch="360"/>
        </w:sectPr>
      </w:pPr>
      <w:r>
        <w:rPr>
          <w:rStyle w:val="EstiloTtuloHelveticaChar"/>
        </w:rPr>
        <w:lastRenderedPageBreak/>
        <w:t>Sumário</w:t>
      </w:r>
    </w:p>
    <w:p w:rsidR="00091CCE" w:rsidRDefault="00091CCE" w:rsidP="0085452C">
      <w:pPr>
        <w:pStyle w:val="Sumrio1"/>
        <w:tabs>
          <w:tab w:val="right" w:leader="dot" w:pos="8503"/>
        </w:tabs>
      </w:pPr>
      <w:r>
        <w:fldChar w:fldCharType="begin"/>
      </w:r>
      <w:r>
        <w:instrText xml:space="preserve"> TOC \o "1-9" \t "Título 1;1;Estilo Título 1 + Helvetica Antes:  90 pt Depois de:  42 pt;1;Estilo Título 1 + Helvetica Antes:  90 pt Depois de:  42 pt;1;Estilo Título 1 + Helvetica Antes:  90 pt Depois de:  42 pt;1;Estilo Título 1 + Helvetica Antes:  90 pt Depois de:  42 pt;1;Estilo Título 1 + Helvetica Antes:  90 pt Depois de:  42 pt;1;Título 2;2;Título 3;3;UCS - FA - Nível 1;3;Título 4;4" </w:instrText>
      </w:r>
      <w:r>
        <w:fldChar w:fldCharType="separate"/>
      </w:r>
    </w:p>
    <w:p w:rsidR="00091CCE" w:rsidRDefault="00091CCE">
      <w:pPr>
        <w:pStyle w:val="Sumrio1"/>
        <w:tabs>
          <w:tab w:val="right" w:leader="dot" w:pos="8503"/>
        </w:tabs>
      </w:pPr>
      <w:r>
        <w:t xml:space="preserve"> Capítulo I</w:t>
      </w:r>
      <w:r>
        <w:tab/>
        <w:t>11</w:t>
      </w:r>
    </w:p>
    <w:p w:rsidR="00091CCE" w:rsidRDefault="00091CCE" w:rsidP="0085452C">
      <w:pPr>
        <w:pStyle w:val="Sumrio2"/>
        <w:tabs>
          <w:tab w:val="right" w:leader="dot" w:pos="8503"/>
        </w:tabs>
      </w:pPr>
      <w:r>
        <w:t xml:space="preserve"> 1 Introdução</w:t>
      </w:r>
      <w:r>
        <w:tab/>
        <w:t>11</w:t>
      </w:r>
    </w:p>
    <w:p w:rsidR="00091CCE" w:rsidRDefault="0085452C">
      <w:pPr>
        <w:pStyle w:val="Sumrio2"/>
        <w:tabs>
          <w:tab w:val="right" w:leader="dot" w:pos="8503"/>
        </w:tabs>
      </w:pPr>
      <w:r>
        <w:t xml:space="preserve"> 2</w:t>
      </w:r>
      <w:r w:rsidR="00091CCE">
        <w:t xml:space="preserve"> Objetivos do trabalho </w:t>
      </w:r>
      <w:r w:rsidR="00091CCE">
        <w:tab/>
        <w:t>11</w:t>
      </w:r>
    </w:p>
    <w:p w:rsidR="00091CCE" w:rsidRDefault="0085452C">
      <w:pPr>
        <w:pStyle w:val="Sumrio3"/>
        <w:tabs>
          <w:tab w:val="right" w:leader="dot" w:pos="8743"/>
        </w:tabs>
      </w:pPr>
      <w:r>
        <w:t xml:space="preserve"> 2</w:t>
      </w:r>
      <w:r w:rsidR="00091CCE">
        <w:t xml:space="preserve">.1 Objetivo Geral </w:t>
      </w:r>
      <w:r w:rsidR="00091CCE">
        <w:tab/>
        <w:t>11</w:t>
      </w:r>
    </w:p>
    <w:p w:rsidR="00091CCE" w:rsidRDefault="0085452C" w:rsidP="0085452C">
      <w:pPr>
        <w:pStyle w:val="Sumrio3"/>
        <w:tabs>
          <w:tab w:val="right" w:leader="dot" w:pos="8743"/>
        </w:tabs>
      </w:pPr>
      <w:r>
        <w:t xml:space="preserve"> 2</w:t>
      </w:r>
      <w:r w:rsidR="00091CCE">
        <w:t>.2 Objetivos Específicos</w:t>
      </w:r>
      <w:r w:rsidR="00091CCE">
        <w:tab/>
        <w:t>11</w:t>
      </w:r>
    </w:p>
    <w:p w:rsidR="00091CCE" w:rsidRDefault="00091CCE">
      <w:pPr>
        <w:pStyle w:val="Sumrio1"/>
        <w:tabs>
          <w:tab w:val="right" w:leader="dot" w:pos="8503"/>
        </w:tabs>
      </w:pPr>
      <w:r>
        <w:t xml:space="preserve"> Capítulo Ii</w:t>
      </w:r>
      <w:r>
        <w:tab/>
        <w:t>12</w:t>
      </w:r>
    </w:p>
    <w:p w:rsidR="0085452C" w:rsidRDefault="0085452C" w:rsidP="0085452C">
      <w:pPr>
        <w:pStyle w:val="Sumrio2"/>
        <w:tabs>
          <w:tab w:val="right" w:leader="dot" w:pos="8503"/>
        </w:tabs>
      </w:pPr>
      <w:r>
        <w:t xml:space="preserve"> 3</w:t>
      </w:r>
      <w:r w:rsidR="00091CCE">
        <w:t xml:space="preserve"> </w:t>
      </w:r>
      <w:r>
        <w:t>Fundamentação teórica</w:t>
      </w:r>
      <w:r w:rsidR="00091CCE">
        <w:tab/>
        <w:t>12</w:t>
      </w:r>
    </w:p>
    <w:p w:rsidR="0085452C" w:rsidRDefault="0085452C" w:rsidP="0085452C">
      <w:pPr>
        <w:pStyle w:val="Sumrio1"/>
        <w:tabs>
          <w:tab w:val="right" w:leader="dot" w:pos="8503"/>
        </w:tabs>
      </w:pPr>
      <w:r>
        <w:t xml:space="preserve"> Capítulo Ii</w:t>
      </w:r>
      <w:r>
        <w:tab/>
        <w:t>12</w:t>
      </w:r>
    </w:p>
    <w:p w:rsidR="0085452C" w:rsidRDefault="0085452C" w:rsidP="0085452C">
      <w:pPr>
        <w:pStyle w:val="Sumrio2"/>
        <w:tabs>
          <w:tab w:val="right" w:leader="dot" w:pos="8503"/>
        </w:tabs>
      </w:pPr>
      <w:r>
        <w:t xml:space="preserve"> 4</w:t>
      </w:r>
      <w:r>
        <w:t xml:space="preserve"> Métodos e Técnicas</w:t>
      </w:r>
      <w:r>
        <w:tab/>
        <w:t>12</w:t>
      </w:r>
    </w:p>
    <w:p w:rsidR="0085452C" w:rsidRDefault="0085452C" w:rsidP="0085452C">
      <w:pPr>
        <w:pStyle w:val="Sumrio3"/>
        <w:tabs>
          <w:tab w:val="right" w:leader="dot" w:pos="8743"/>
        </w:tabs>
      </w:pPr>
      <w:r>
        <w:t xml:space="preserve"> 4</w:t>
      </w:r>
      <w:r>
        <w:t>.1 Técnicas de Levantamentos de requisitos</w:t>
      </w:r>
      <w:r>
        <w:tab/>
        <w:t>12</w:t>
      </w:r>
    </w:p>
    <w:p w:rsidR="0085452C" w:rsidRDefault="0085452C" w:rsidP="0085452C">
      <w:pPr>
        <w:pStyle w:val="Sumrio3"/>
        <w:tabs>
          <w:tab w:val="right" w:leader="dot" w:pos="8743"/>
        </w:tabs>
      </w:pPr>
      <w:r>
        <w:t xml:space="preserve"> 4</w:t>
      </w:r>
      <w:r>
        <w:t>.2 Modelo de desenvolvimento</w:t>
      </w:r>
      <w:r>
        <w:tab/>
        <w:t>12</w:t>
      </w:r>
    </w:p>
    <w:p w:rsidR="00091CCE" w:rsidRDefault="00091CCE" w:rsidP="0085452C">
      <w:pPr>
        <w:pStyle w:val="Sumrio3"/>
        <w:tabs>
          <w:tab w:val="right" w:leader="dot" w:pos="8743"/>
        </w:tabs>
      </w:pPr>
    </w:p>
    <w:p w:rsidR="00091CCE" w:rsidRDefault="00091CCE">
      <w:pPr>
        <w:pStyle w:val="Sumrio1"/>
        <w:tabs>
          <w:tab w:val="right" w:leader="dot" w:pos="8503"/>
        </w:tabs>
      </w:pPr>
      <w:r>
        <w:t xml:space="preserve"> CONCLUSÃO</w:t>
      </w:r>
      <w:r>
        <w:tab/>
        <w:t>22</w:t>
      </w:r>
    </w:p>
    <w:p w:rsidR="0085452C" w:rsidRDefault="00091CCE" w:rsidP="0085452C">
      <w:pPr>
        <w:pStyle w:val="Sumrio1"/>
        <w:tabs>
          <w:tab w:val="right" w:leader="dot" w:pos="8503"/>
        </w:tabs>
        <w:rPr>
          <w:b w:val="0"/>
          <w:caps w:val="0"/>
        </w:rPr>
      </w:pPr>
      <w:r>
        <w:t xml:space="preserve"> referências</w:t>
      </w:r>
      <w:r>
        <w:tab/>
        <w:t>23</w:t>
      </w:r>
    </w:p>
    <w:p w:rsidR="00091CCE" w:rsidRDefault="00091CCE">
      <w:pPr>
        <w:pStyle w:val="Sumrio1"/>
        <w:tabs>
          <w:tab w:val="right" w:leader="dot" w:pos="8503"/>
        </w:tabs>
        <w:sectPr w:rsidR="00091CCE">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701" w:right="1701" w:bottom="1134" w:left="1701" w:header="0" w:footer="720" w:gutter="0"/>
          <w:cols w:space="720"/>
          <w:docGrid w:linePitch="360"/>
        </w:sectPr>
      </w:pPr>
      <w:r>
        <w:fldChar w:fldCharType="end"/>
      </w:r>
    </w:p>
    <w:p w:rsidR="00091CCE" w:rsidRDefault="00091CCE">
      <w:pPr>
        <w:pStyle w:val="Textodenotaderodap"/>
        <w:tabs>
          <w:tab w:val="right" w:leader="dot" w:pos="8503"/>
        </w:tabs>
        <w:sectPr w:rsidR="00091CCE">
          <w:headerReference w:type="even" r:id="rId21"/>
          <w:headerReference w:type="default" r:id="rId22"/>
          <w:footerReference w:type="even" r:id="rId23"/>
          <w:footerReference w:type="default" r:id="rId24"/>
          <w:headerReference w:type="first" r:id="rId25"/>
          <w:footerReference w:type="first" r:id="rId26"/>
          <w:type w:val="continuous"/>
          <w:pgSz w:w="11905" w:h="16837"/>
          <w:pgMar w:top="1701" w:right="1701" w:bottom="1134" w:left="1701" w:header="0" w:footer="720" w:gutter="0"/>
          <w:cols w:space="720"/>
          <w:docGrid w:linePitch="360"/>
        </w:sectPr>
      </w:pPr>
    </w:p>
    <w:p w:rsidR="00091CCE" w:rsidRDefault="00091CCE">
      <w:pPr>
        <w:sectPr w:rsidR="00091CCE">
          <w:headerReference w:type="even" r:id="rId27"/>
          <w:headerReference w:type="default" r:id="rId28"/>
          <w:footerReference w:type="even" r:id="rId29"/>
          <w:footerReference w:type="default" r:id="rId30"/>
          <w:headerReference w:type="first" r:id="rId31"/>
          <w:footerReference w:type="first" r:id="rId32"/>
          <w:type w:val="continuous"/>
          <w:pgSz w:w="11905" w:h="16837"/>
          <w:pgMar w:top="1701" w:right="1701" w:bottom="1134" w:left="1701" w:header="0" w:footer="720" w:gutter="0"/>
          <w:cols w:space="720"/>
          <w:docGrid w:linePitch="360"/>
        </w:sectPr>
      </w:pPr>
    </w:p>
    <w:p w:rsidR="00091CCE" w:rsidRDefault="00091CCE" w:rsidP="0085452C">
      <w:pPr>
        <w:sectPr w:rsidR="00091CCE">
          <w:headerReference w:type="even" r:id="rId33"/>
          <w:headerReference w:type="default" r:id="rId34"/>
          <w:footerReference w:type="even" r:id="rId35"/>
          <w:footerReference w:type="default" r:id="rId36"/>
          <w:headerReference w:type="first" r:id="rId37"/>
          <w:footerReference w:type="first" r:id="rId38"/>
          <w:type w:val="continuous"/>
          <w:pgSz w:w="11905" w:h="16837"/>
          <w:pgMar w:top="1701" w:right="1701" w:bottom="1134" w:left="1701" w:header="0" w:footer="720" w:gutter="0"/>
          <w:cols w:space="720"/>
          <w:docGrid w:linePitch="360"/>
        </w:sectPr>
      </w:pPr>
    </w:p>
    <w:p w:rsidR="00091CCE" w:rsidRDefault="00091CCE" w:rsidP="0085452C">
      <w:pPr>
        <w:pStyle w:val="Corpodetexto"/>
        <w:sectPr w:rsidR="00091CCE">
          <w:headerReference w:type="even" r:id="rId39"/>
          <w:headerReference w:type="default" r:id="rId40"/>
          <w:footerReference w:type="even" r:id="rId41"/>
          <w:footerReference w:type="default" r:id="rId42"/>
          <w:headerReference w:type="first" r:id="rId43"/>
          <w:footerReference w:type="first" r:id="rId44"/>
          <w:type w:val="continuous"/>
          <w:pgSz w:w="11905" w:h="16837"/>
          <w:pgMar w:top="1701" w:right="1701" w:bottom="1134" w:left="1701" w:header="0" w:footer="720" w:gutter="0"/>
          <w:cols w:space="720"/>
          <w:docGrid w:linePitch="360"/>
        </w:sectPr>
      </w:pPr>
    </w:p>
    <w:p w:rsidR="00091CCE" w:rsidRDefault="00091CCE" w:rsidP="0085452C">
      <w:pPr>
        <w:sectPr w:rsidR="00091CCE">
          <w:headerReference w:type="even" r:id="rId45"/>
          <w:headerReference w:type="default" r:id="rId46"/>
          <w:footerReference w:type="even" r:id="rId47"/>
          <w:footerReference w:type="default" r:id="rId48"/>
          <w:headerReference w:type="first" r:id="rId49"/>
          <w:footerReference w:type="first" r:id="rId50"/>
          <w:type w:val="continuous"/>
          <w:pgSz w:w="11905" w:h="16837"/>
          <w:pgMar w:top="1701" w:right="1701" w:bottom="1134" w:left="1701" w:header="0" w:footer="720" w:gutter="0"/>
          <w:cols w:space="720"/>
          <w:docGrid w:linePitch="360"/>
        </w:sectPr>
      </w:pPr>
    </w:p>
    <w:p w:rsidR="00091CCE" w:rsidRDefault="00091CCE" w:rsidP="00BC7B3E">
      <w:pPr>
        <w:sectPr w:rsidR="00091CCE">
          <w:headerReference w:type="even" r:id="rId51"/>
          <w:headerReference w:type="default" r:id="rId52"/>
          <w:footerReference w:type="even" r:id="rId53"/>
          <w:footerReference w:type="default" r:id="rId54"/>
          <w:headerReference w:type="first" r:id="rId55"/>
          <w:footerReference w:type="first" r:id="rId56"/>
          <w:type w:val="continuous"/>
          <w:pgSz w:w="11905" w:h="16837"/>
          <w:pgMar w:top="1701" w:right="1701" w:bottom="1134" w:left="1701" w:header="0" w:footer="720" w:gutter="0"/>
          <w:cols w:space="720"/>
          <w:docGrid w:linePitch="360"/>
        </w:sectPr>
      </w:pPr>
    </w:p>
    <w:p w:rsidR="00091CCE" w:rsidRPr="0075723F" w:rsidRDefault="00091CCE" w:rsidP="00BC7B3E">
      <w:pPr>
        <w:rPr>
          <w:lang w:val="en-US"/>
        </w:rPr>
        <w:sectPr w:rsidR="00091CCE" w:rsidRPr="0075723F">
          <w:headerReference w:type="even" r:id="rId57"/>
          <w:headerReference w:type="default" r:id="rId58"/>
          <w:footerReference w:type="even" r:id="rId59"/>
          <w:footerReference w:type="default" r:id="rId60"/>
          <w:headerReference w:type="first" r:id="rId61"/>
          <w:footerReference w:type="first" r:id="rId62"/>
          <w:type w:val="continuous"/>
          <w:pgSz w:w="11905" w:h="16837"/>
          <w:pgMar w:top="1701" w:right="1701" w:bottom="1134" w:left="1701" w:header="0" w:footer="720" w:gutter="0"/>
          <w:cols w:space="720"/>
          <w:docGrid w:linePitch="360"/>
        </w:sectPr>
      </w:pPr>
    </w:p>
    <w:p w:rsidR="00091CCE" w:rsidRDefault="00091CCE">
      <w:pPr>
        <w:pStyle w:val="Ttulo1"/>
        <w:numPr>
          <w:ilvl w:val="0"/>
          <w:numId w:val="0"/>
        </w:numPr>
        <w:jc w:val="center"/>
      </w:pPr>
      <w:bookmarkStart w:id="1" w:name="__RefHeading__14_1815220167"/>
      <w:bookmarkEnd w:id="1"/>
      <w:r>
        <w:lastRenderedPageBreak/>
        <w:t>Capítulo I</w:t>
      </w:r>
    </w:p>
    <w:p w:rsidR="00801DAE" w:rsidRPr="0085452C" w:rsidRDefault="00091CCE" w:rsidP="009108EB">
      <w:pPr>
        <w:pStyle w:val="Ttulo2"/>
        <w:numPr>
          <w:ilvl w:val="0"/>
          <w:numId w:val="0"/>
        </w:numPr>
        <w:rPr>
          <w:rFonts w:ascii="Times New Roman" w:hAnsi="Times New Roman" w:cs="Times New Roman"/>
        </w:rPr>
      </w:pPr>
      <w:r w:rsidRPr="0085452C">
        <w:rPr>
          <w:rFonts w:ascii="Times New Roman" w:hAnsi="Times New Roman" w:cs="Times New Roman"/>
        </w:rPr>
        <w:t>1 Introduçã</w:t>
      </w:r>
      <w:r w:rsidR="009108EB" w:rsidRPr="0085452C">
        <w:rPr>
          <w:rFonts w:ascii="Times New Roman" w:hAnsi="Times New Roman" w:cs="Times New Roman"/>
        </w:rPr>
        <w:t>o</w:t>
      </w:r>
    </w:p>
    <w:p w:rsidR="00462E73" w:rsidRPr="0085452C" w:rsidRDefault="009108EB" w:rsidP="0085452C">
      <w:pPr>
        <w:spacing w:before="100" w:beforeAutospacing="1" w:after="100" w:afterAutospacing="1"/>
        <w:ind w:firstLine="709"/>
        <w:jc w:val="both"/>
      </w:pPr>
      <w:r w:rsidRPr="0085452C">
        <w:t xml:space="preserve">É inquestionável a relação de conformidade existente entre o ser humano e o mundo cibernético. A cibernética é definida como uma ciência da comunicação tanto aplicada aos seres vivos como </w:t>
      </w:r>
      <w:r w:rsidR="00462E73" w:rsidRPr="0085452C">
        <w:t>as</w:t>
      </w:r>
      <w:r w:rsidRPr="0085452C">
        <w:t xml:space="preserve"> </w:t>
      </w:r>
      <w:r w:rsidR="00462E73" w:rsidRPr="0085452C">
        <w:t>maquinas</w:t>
      </w:r>
      <w:r w:rsidRPr="0085452C">
        <w:t xml:space="preserve">, podendo compreender processos </w:t>
      </w:r>
      <w:r w:rsidR="00462E73" w:rsidRPr="0085452C">
        <w:t>físicos</w:t>
      </w:r>
      <w:r w:rsidRPr="0085452C">
        <w:t xml:space="preserve">, </w:t>
      </w:r>
      <w:r w:rsidR="00462E73" w:rsidRPr="0085452C">
        <w:t>fisiológicos</w:t>
      </w:r>
      <w:r w:rsidRPr="0085452C">
        <w:t xml:space="preserve">, </w:t>
      </w:r>
      <w:r w:rsidR="00462E73" w:rsidRPr="0085452C">
        <w:t>psicológicos</w:t>
      </w:r>
      <w:r w:rsidRPr="0085452C">
        <w:t xml:space="preserve"> e de </w:t>
      </w:r>
      <w:r w:rsidR="00462E73" w:rsidRPr="0085452C">
        <w:t>transformações.</w:t>
      </w:r>
    </w:p>
    <w:p w:rsidR="009108EB" w:rsidRPr="0085452C" w:rsidRDefault="009108EB" w:rsidP="0085452C">
      <w:pPr>
        <w:spacing w:before="100" w:beforeAutospacing="1" w:after="100" w:afterAutospacing="1"/>
        <w:ind w:firstLine="709"/>
        <w:jc w:val="both"/>
      </w:pPr>
      <w:r w:rsidRPr="0085452C">
        <w:t xml:space="preserve">As primeiras ideias da </w:t>
      </w:r>
      <w:r w:rsidR="00462E73" w:rsidRPr="0085452C">
        <w:t>cibernética</w:t>
      </w:r>
      <w:r w:rsidRPr="0085452C">
        <w:t xml:space="preserve"> surgiram durante a Segunda Guerra Mundial, desenvolvidas por </w:t>
      </w:r>
      <w:proofErr w:type="spellStart"/>
      <w:r w:rsidRPr="0085452C">
        <w:t>Wiener</w:t>
      </w:r>
      <w:proofErr w:type="spellEnd"/>
      <w:r w:rsidRPr="0085452C">
        <w:t xml:space="preserve"> e Julian </w:t>
      </w:r>
      <w:proofErr w:type="spellStart"/>
      <w:r w:rsidRPr="0085452C">
        <w:t>Bigelow</w:t>
      </w:r>
      <w:proofErr w:type="spellEnd"/>
      <w:r w:rsidRPr="0085452C">
        <w:t xml:space="preserve"> que visavam o </w:t>
      </w:r>
      <w:r w:rsidR="00462E73" w:rsidRPr="0085452C">
        <w:t>aperfeiçoamento dos canhõ</w:t>
      </w:r>
      <w:r w:rsidRPr="0085452C">
        <w:t xml:space="preserve">es </w:t>
      </w:r>
      <w:r w:rsidR="00462E73" w:rsidRPr="0085452C">
        <w:t>antiaéreos</w:t>
      </w:r>
      <w:r w:rsidRPr="0085452C">
        <w:t xml:space="preserve">. (NEVES, 2002, p.398). Esta </w:t>
      </w:r>
      <w:r w:rsidR="00462E73" w:rsidRPr="0085452C">
        <w:t>ciência</w:t>
      </w:r>
      <w:r w:rsidRPr="0085452C">
        <w:t xml:space="preserve"> trouxe consigo o </w:t>
      </w:r>
      <w:r w:rsidR="00462E73" w:rsidRPr="0085452C">
        <w:t>avanço</w:t>
      </w:r>
      <w:r w:rsidRPr="0085452C">
        <w:t xml:space="preserve"> das </w:t>
      </w:r>
      <w:r w:rsidR="00462E73" w:rsidRPr="0085452C">
        <w:t>maquinas</w:t>
      </w:r>
      <w:r w:rsidRPr="0085452C">
        <w:t xml:space="preserve">, que passou a influenciar de forma </w:t>
      </w:r>
      <w:r w:rsidR="00462E73" w:rsidRPr="0085452C">
        <w:t>considerável no dia-a-</w:t>
      </w:r>
      <w:r w:rsidRPr="0085452C">
        <w:t xml:space="preserve">dia da </w:t>
      </w:r>
      <w:r w:rsidR="00462E73" w:rsidRPr="0085452C">
        <w:t>população</w:t>
      </w:r>
      <w:r w:rsidRPr="0085452C">
        <w:t xml:space="preserve">, principalmente no ramo da </w:t>
      </w:r>
      <w:r w:rsidR="00462E73" w:rsidRPr="0085452C">
        <w:t>automação</w:t>
      </w:r>
      <w:r w:rsidRPr="0085452C">
        <w:t xml:space="preserve"> e </w:t>
      </w:r>
      <w:r w:rsidR="00462E73" w:rsidRPr="0085452C">
        <w:t>informática</w:t>
      </w:r>
      <w:r w:rsidRPr="0085452C">
        <w:t xml:space="preserve">. É a </w:t>
      </w:r>
      <w:r w:rsidR="00462E73" w:rsidRPr="0085452C">
        <w:t>cibernética</w:t>
      </w:r>
      <w:r w:rsidRPr="0085452C">
        <w:t xml:space="preserve">, tendo como </w:t>
      </w:r>
      <w:r w:rsidR="00462E73" w:rsidRPr="0085452C">
        <w:t>característica</w:t>
      </w:r>
      <w:r w:rsidRPr="0085452C">
        <w:t xml:space="preserve"> a </w:t>
      </w:r>
      <w:r w:rsidR="00462E73" w:rsidRPr="0085452C">
        <w:t>informática</w:t>
      </w:r>
      <w:r w:rsidRPr="0085452C">
        <w:t xml:space="preserve">, que cria novas </w:t>
      </w:r>
      <w:r w:rsidR="00462E73" w:rsidRPr="0085452C">
        <w:t>percepções</w:t>
      </w:r>
      <w:r w:rsidRPr="0085452C">
        <w:t xml:space="preserve"> de </w:t>
      </w:r>
      <w:r w:rsidR="00462E73" w:rsidRPr="0085452C">
        <w:t>informações</w:t>
      </w:r>
      <w:r w:rsidRPr="0085452C">
        <w:t xml:space="preserve"> e comunicação. </w:t>
      </w:r>
    </w:p>
    <w:p w:rsidR="00462E73" w:rsidRPr="0085452C" w:rsidRDefault="00462E73" w:rsidP="0085452C">
      <w:pPr>
        <w:spacing w:before="100" w:beforeAutospacing="1" w:after="100" w:afterAutospacing="1"/>
        <w:ind w:firstLine="709"/>
        <w:jc w:val="both"/>
      </w:pPr>
      <w:r w:rsidRPr="0085452C">
        <w:t>Já o desenvolvimento pode ser acentuado como “um processo dinâmico de melhoria, crescimento e evolução”, e a economia sendo uma “ciência social que estuda a produção, distribuição e consumo de bens e serviços”. (NEVES, 2002, p.276).</w:t>
      </w:r>
    </w:p>
    <w:p w:rsidR="00462E73" w:rsidRPr="0085452C" w:rsidRDefault="00462E73" w:rsidP="0085452C">
      <w:pPr>
        <w:spacing w:before="100" w:beforeAutospacing="1" w:after="100" w:afterAutospacing="1"/>
        <w:ind w:firstLine="709"/>
        <w:jc w:val="both"/>
      </w:pPr>
      <w:r w:rsidRPr="0085452C">
        <w:t xml:space="preserve">A geração “Z”, as pessoas nascidas desde o inicio dos anos 1990 até hoje, amadureceu imersa nesta tecnologia digital e não necessita de papel e lápis para se comunicar. </w:t>
      </w:r>
    </w:p>
    <w:p w:rsidR="00F0326C" w:rsidRPr="0085452C" w:rsidRDefault="00462E73" w:rsidP="0085452C">
      <w:pPr>
        <w:autoSpaceDE w:val="0"/>
        <w:autoSpaceDN w:val="0"/>
        <w:adjustRightInd w:val="0"/>
        <w:ind w:firstLine="709"/>
        <w:jc w:val="both"/>
      </w:pPr>
      <w:r w:rsidRPr="0085452C">
        <w:t xml:space="preserve">Segundo Liu (2012), particularmente, os telefones moveis percorreram um longo caminho desde o seu inicio em 1980. Os aparelhos de hoje são uma fração de seus antepassados quanto ao tamanho, com aumento exponencial de desempenho. </w:t>
      </w:r>
      <w:r w:rsidR="00F0326C" w:rsidRPr="0085452C">
        <w:t>Os dispositivos modernos são capazes de suportar softwares cada vez mais complexos, interfaces inovadoras e capacidades de rede.</w:t>
      </w:r>
    </w:p>
    <w:p w:rsidR="00F0326C" w:rsidRPr="0085452C" w:rsidRDefault="000F5F93" w:rsidP="0085452C">
      <w:pPr>
        <w:spacing w:before="100" w:beforeAutospacing="1" w:after="100" w:afterAutospacing="1"/>
        <w:ind w:firstLine="709"/>
        <w:jc w:val="both"/>
      </w:pPr>
      <w:r w:rsidRPr="0085452C">
        <w:t>Tendo essa visão negocial podemos fazer uma analise de como a tecnologia da informação vendo sendo usada nas pequenas e medias empresas nos últimos anos.</w:t>
      </w:r>
    </w:p>
    <w:p w:rsidR="000F5F93" w:rsidRPr="0085452C" w:rsidRDefault="000F5F93" w:rsidP="0085452C">
      <w:pPr>
        <w:spacing w:before="100" w:beforeAutospacing="1" w:after="100" w:afterAutospacing="1"/>
        <w:ind w:firstLine="709"/>
        <w:jc w:val="both"/>
      </w:pPr>
      <w:r w:rsidRPr="0085452C">
        <w:t>Estima-se que o uso de computadores em pequenas empresas ao longo dos últimos 5 anos, cresceu 30–80%, dependendo da localização e natureza do negocio (</w:t>
      </w:r>
      <w:proofErr w:type="spellStart"/>
      <w:r w:rsidRPr="0085452C">
        <w:t>Palvia</w:t>
      </w:r>
      <w:proofErr w:type="spellEnd"/>
      <w:r w:rsidRPr="0085452C">
        <w:t xml:space="preserve"> &amp; </w:t>
      </w:r>
      <w:proofErr w:type="spellStart"/>
      <w:r w:rsidRPr="0085452C">
        <w:t>Palvia</w:t>
      </w:r>
      <w:proofErr w:type="spellEnd"/>
      <w:r w:rsidRPr="0085452C">
        <w:t xml:space="preserve">, 1999). </w:t>
      </w:r>
    </w:p>
    <w:p w:rsidR="000F5F93" w:rsidRPr="0085452C" w:rsidRDefault="000F5F93" w:rsidP="0085452C">
      <w:pPr>
        <w:spacing w:before="100" w:beforeAutospacing="1" w:after="100" w:afterAutospacing="1"/>
        <w:ind w:firstLine="709"/>
        <w:jc w:val="both"/>
      </w:pPr>
      <w:r w:rsidRPr="0085452C">
        <w:t>Entretanto tal estatística indica que o aumento do uso ocorre principalmente nas funções operacionais e administrativas e não em atividades estratégicas e de tomada de decisões (</w:t>
      </w:r>
      <w:proofErr w:type="spellStart"/>
      <w:r w:rsidRPr="0085452C">
        <w:t>Fuller</w:t>
      </w:r>
      <w:proofErr w:type="spellEnd"/>
      <w:r w:rsidRPr="0085452C">
        <w:t xml:space="preserve">, 1996). </w:t>
      </w:r>
    </w:p>
    <w:p w:rsidR="000F5F93" w:rsidRPr="0085452C" w:rsidRDefault="00713A11" w:rsidP="0085452C">
      <w:pPr>
        <w:spacing w:before="100" w:beforeAutospacing="1" w:after="100" w:afterAutospacing="1"/>
        <w:ind w:firstLine="709"/>
        <w:jc w:val="both"/>
      </w:pPr>
      <w:r w:rsidRPr="0085452C">
        <w:lastRenderedPageBreak/>
        <w:t>Pesquisas j</w:t>
      </w:r>
      <w:r w:rsidR="002A7784" w:rsidRPr="0085452C">
        <w:t>á</w:t>
      </w:r>
      <w:r w:rsidR="000F5F93" w:rsidRPr="0085452C">
        <w:t xml:space="preserve"> realizadas em TI (Tecnologia da Informação) em áreas especificas, padrões de uso da informática, fatores de êxito, percepção de uso da TI. </w:t>
      </w:r>
      <w:proofErr w:type="spellStart"/>
      <w:r w:rsidR="000F5F93" w:rsidRPr="0085452C">
        <w:t>Fuller</w:t>
      </w:r>
      <w:proofErr w:type="spellEnd"/>
      <w:r w:rsidR="000F5F93" w:rsidRPr="0085452C">
        <w:t xml:space="preserve"> (1996) também fornece ampla analise das questões de TI nas pequenas empresas. </w:t>
      </w:r>
    </w:p>
    <w:p w:rsidR="002A7784" w:rsidRPr="0085452C" w:rsidRDefault="002A7784" w:rsidP="0085452C">
      <w:pPr>
        <w:pStyle w:val="NormalWeb"/>
        <w:ind w:firstLine="709"/>
        <w:jc w:val="both"/>
      </w:pPr>
      <w:r w:rsidRPr="0085452C">
        <w:t xml:space="preserve">De acordo com Khan (2016) e </w:t>
      </w:r>
      <w:proofErr w:type="spellStart"/>
      <w:r w:rsidRPr="0085452C">
        <w:t>Collin</w:t>
      </w:r>
      <w:proofErr w:type="spellEnd"/>
      <w:r w:rsidRPr="0085452C">
        <w:t xml:space="preserve"> et al. (2015), a transformação digital é o efeito desta digitalização, não sendo, portanto, somente a adoção de novas tecnologias, mas também de novas maneiras de tornar os negócios mais eficientes e competitivos. </w:t>
      </w:r>
    </w:p>
    <w:p w:rsidR="007A487E" w:rsidRPr="0085452C" w:rsidRDefault="007A487E" w:rsidP="0085452C">
      <w:pPr>
        <w:spacing w:before="100" w:beforeAutospacing="1" w:after="100" w:afterAutospacing="1"/>
        <w:ind w:firstLine="709"/>
        <w:jc w:val="both"/>
      </w:pPr>
      <w:r w:rsidRPr="0085452C">
        <w:t xml:space="preserve">Atualmente, segundo </w:t>
      </w:r>
      <w:proofErr w:type="spellStart"/>
      <w:r w:rsidRPr="0085452C">
        <w:t>Schwab</w:t>
      </w:r>
      <w:proofErr w:type="spellEnd"/>
      <w:r w:rsidRPr="0085452C">
        <w:t xml:space="preserve"> (2016), vive-se no limiar de uma quarta revolução industrial, a chamada revolução industrial baseada no conceito de sistemas Cyber-</w:t>
      </w:r>
      <w:proofErr w:type="spellStart"/>
      <w:r w:rsidRPr="0085452C">
        <w:t>Physical</w:t>
      </w:r>
      <w:proofErr w:type="spellEnd"/>
      <w:r w:rsidRPr="0085452C">
        <w:t xml:space="preserve"> Systems (CPS – </w:t>
      </w:r>
      <w:proofErr w:type="spellStart"/>
      <w:r w:rsidRPr="0085452C">
        <w:t>ciberfísicos</w:t>
      </w:r>
      <w:proofErr w:type="spellEnd"/>
      <w:r w:rsidRPr="0085452C">
        <w:t xml:space="preserve">). Além dos sistemas </w:t>
      </w:r>
      <w:proofErr w:type="spellStart"/>
      <w:r w:rsidRPr="0085452C">
        <w:t>ciberfísicos</w:t>
      </w:r>
      <w:proofErr w:type="spellEnd"/>
      <w:r w:rsidRPr="0085452C">
        <w:t>, surgem novas tecnologias, as tecnologias habilitadoras atuais, que através do seu uso promovem o rompimento do atual paradigma, destacando-se: Internet das Coisas (</w:t>
      </w:r>
      <w:r w:rsidR="0029044E" w:rsidRPr="0085452C">
        <w:t xml:space="preserve">Internet </w:t>
      </w:r>
      <w:proofErr w:type="spellStart"/>
      <w:r w:rsidR="0029044E" w:rsidRPr="0085452C">
        <w:t>of</w:t>
      </w:r>
      <w:proofErr w:type="spellEnd"/>
      <w:r w:rsidR="0029044E" w:rsidRPr="0085452C">
        <w:t xml:space="preserve"> </w:t>
      </w:r>
      <w:proofErr w:type="spellStart"/>
      <w:r w:rsidR="0029044E" w:rsidRPr="0085452C">
        <w:t>Things</w:t>
      </w:r>
      <w:proofErr w:type="spellEnd"/>
      <w:r w:rsidRPr="0085452C">
        <w:t xml:space="preserve">), big data </w:t>
      </w:r>
      <w:proofErr w:type="spellStart"/>
      <w:r w:rsidRPr="0085452C">
        <w:t>analytics</w:t>
      </w:r>
      <w:proofErr w:type="spellEnd"/>
      <w:r w:rsidRPr="0085452C">
        <w:t xml:space="preserve"> e computação em nuvem que visa atender aos requerimentos de um sistema de manufatura avançada, promovendo a integração de toda uma cadeia de suprimentos. </w:t>
      </w:r>
    </w:p>
    <w:p w:rsidR="007A487E" w:rsidRPr="0085452C" w:rsidRDefault="007A487E" w:rsidP="0085452C">
      <w:pPr>
        <w:spacing w:before="100" w:beforeAutospacing="1" w:after="100" w:afterAutospacing="1"/>
        <w:ind w:firstLine="709"/>
        <w:jc w:val="both"/>
      </w:pPr>
      <w:r w:rsidRPr="0085452C">
        <w:t xml:space="preserve">Ainda segundo </w:t>
      </w:r>
      <w:proofErr w:type="spellStart"/>
      <w:r w:rsidRPr="0085452C">
        <w:t>Schwab</w:t>
      </w:r>
      <w:proofErr w:type="spellEnd"/>
      <w:r w:rsidRPr="0085452C">
        <w:t xml:space="preserve"> (2016), a quarta revolução industrial transforma basicamente três pilares, quais sejam: físico, digital e biológico, tendo impacto na economia, negócios, sociedade, individuo e governo. </w:t>
      </w:r>
    </w:p>
    <w:p w:rsidR="007A487E" w:rsidRPr="0085452C" w:rsidRDefault="007A487E" w:rsidP="0085452C">
      <w:pPr>
        <w:spacing w:before="100" w:beforeAutospacing="1" w:after="100" w:afterAutospacing="1"/>
        <w:ind w:firstLine="709"/>
        <w:jc w:val="both"/>
      </w:pPr>
      <w:r w:rsidRPr="0085452C">
        <w:t xml:space="preserve">Com esta evolução surgiu a ideia de se conectar o meio físico ao virtual, o que recebeu o nome de Internet das Coisas (Internet </w:t>
      </w:r>
      <w:proofErr w:type="spellStart"/>
      <w:r w:rsidRPr="0085452C">
        <w:t>of</w:t>
      </w:r>
      <w:proofErr w:type="spellEnd"/>
      <w:r w:rsidRPr="0085452C">
        <w:t xml:space="preserve"> </w:t>
      </w:r>
      <w:proofErr w:type="spellStart"/>
      <w:r w:rsidRPr="0085452C">
        <w:t>Things</w:t>
      </w:r>
      <w:proofErr w:type="spellEnd"/>
      <w:r w:rsidRPr="0085452C">
        <w:t xml:space="preserve">), que segundo Valente (2011), é um paradigma que tem por objetivo criar uma ponte entre acontecimentos do mundo real e as suas representações no mundo digital, por meio da conexão de objetos físicos à Internet. </w:t>
      </w:r>
    </w:p>
    <w:p w:rsidR="00D74209" w:rsidRPr="0085452C" w:rsidRDefault="00D74209" w:rsidP="00D74209">
      <w:pPr>
        <w:pStyle w:val="NormalWeb"/>
        <w:ind w:firstLine="709"/>
        <w:jc w:val="both"/>
      </w:pPr>
      <w:r w:rsidRPr="0085452C">
        <w:t xml:space="preserve">Assim como a internet das coisas a big data </w:t>
      </w:r>
      <w:proofErr w:type="spellStart"/>
      <w:r w:rsidRPr="0085452C">
        <w:t>analytics</w:t>
      </w:r>
      <w:proofErr w:type="spellEnd"/>
      <w:r w:rsidRPr="0085452C">
        <w:t xml:space="preserve"> vem como outro ponto de visão para esse projeto. De acordo com matéria publicada na revista CIO (2012) “dados uteis podem vir de qualquer lugar (e estar em toda parte)”, pois há diversos dispositivos que capturam dados de diferentes fontes, os quais podem proporcionar ganhos de eficiência dos negócios se bem trabalhados. </w:t>
      </w:r>
    </w:p>
    <w:p w:rsidR="00D74209" w:rsidRPr="0085452C" w:rsidRDefault="00D74209" w:rsidP="00D74209">
      <w:pPr>
        <w:spacing w:before="100" w:beforeAutospacing="1" w:after="100" w:afterAutospacing="1"/>
        <w:ind w:firstLine="709"/>
      </w:pPr>
      <w:r w:rsidRPr="0085452C">
        <w:t xml:space="preserve">De acordo com o </w:t>
      </w:r>
      <w:proofErr w:type="spellStart"/>
      <w:r w:rsidRPr="0085452C">
        <w:t>International</w:t>
      </w:r>
      <w:proofErr w:type="spellEnd"/>
      <w:r w:rsidRPr="0085452C">
        <w:t xml:space="preserve"> Data Corporation (IDC): </w:t>
      </w:r>
    </w:p>
    <w:p w:rsidR="00D74209" w:rsidRPr="0085452C" w:rsidRDefault="0085452C" w:rsidP="00D74209">
      <w:pPr>
        <w:pStyle w:val="Citao"/>
        <w:rPr>
          <w:szCs w:val="24"/>
          <w:lang w:eastAsia="pt-BR"/>
        </w:rPr>
      </w:pPr>
      <w:r w:rsidRPr="0085452C">
        <w:rPr>
          <w:lang w:eastAsia="pt-BR"/>
        </w:rPr>
        <w:t>“A</w:t>
      </w:r>
      <w:r w:rsidR="00D74209" w:rsidRPr="0085452C">
        <w:rPr>
          <w:lang w:eastAsia="pt-BR"/>
        </w:rPr>
        <w:t xml:space="preserve">s tecnologias de Big Data descrevem uma nova geração de tecnologias e arquiteturas projetadas para extrair economicamente o valor de volumes muito grandes e de uma grande variedade de dados, permitindo alta velocidade de captura, descoberta e/ou análise.” </w:t>
      </w:r>
    </w:p>
    <w:p w:rsidR="00D74209" w:rsidRPr="0085452C" w:rsidRDefault="00D74209" w:rsidP="0085452C">
      <w:pPr>
        <w:spacing w:before="100" w:beforeAutospacing="1" w:after="100" w:afterAutospacing="1"/>
        <w:ind w:firstLine="709"/>
        <w:jc w:val="both"/>
      </w:pPr>
      <w:r w:rsidRPr="0085452C">
        <w:t xml:space="preserve">Conforme dados publicados na Revista Exame (edição 1025, número 19, 2012), a previsão para os dados existentes no mundo em 2015 é mais que quatro vezes a previsão de dados gerados em 2012, ou seja, 7,9 </w:t>
      </w:r>
      <w:proofErr w:type="spellStart"/>
      <w:r w:rsidRPr="0085452C">
        <w:t>zetabytes</w:t>
      </w:r>
      <w:proofErr w:type="spellEnd"/>
      <w:r w:rsidRPr="0085452C">
        <w:t xml:space="preserve">, o equivalente a 592 bilhões de dispositivos com memória de 16 gigabytes cada. Isso deve-se ao fato de que consciente ou inconscientemente as pessoas divulgam suas experiências de vida e de compra, seus sentimentos, seus interesses entre outros dados que delimitam o seu perfil de consumidor, fornecendo um fluxo contínuo de dados sobre si mesmas às empresas do mercado (IDC, 2011). </w:t>
      </w:r>
    </w:p>
    <w:p w:rsidR="00B13E88" w:rsidRPr="0085452C" w:rsidRDefault="00D93672" w:rsidP="00B13E88">
      <w:pPr>
        <w:spacing w:before="100" w:beforeAutospacing="1" w:after="100" w:afterAutospacing="1"/>
        <w:ind w:firstLine="709"/>
      </w:pPr>
      <w:r w:rsidRPr="0085452C">
        <w:lastRenderedPageBreak/>
        <w:t>Além</w:t>
      </w:r>
      <w:r w:rsidR="00B13E88" w:rsidRPr="0085452C">
        <w:t xml:space="preserve"> da internet das coisas e a big data por ultimo vamos falar sobre a </w:t>
      </w:r>
      <w:proofErr w:type="spellStart"/>
      <w:r w:rsidR="00B13E88" w:rsidRPr="0085452C">
        <w:t>cloud</w:t>
      </w:r>
      <w:proofErr w:type="spellEnd"/>
      <w:r w:rsidR="00B13E88" w:rsidRPr="0085452C">
        <w:t xml:space="preserve"> </w:t>
      </w:r>
      <w:proofErr w:type="spellStart"/>
      <w:r w:rsidR="00B13E88" w:rsidRPr="0085452C">
        <w:t>computing</w:t>
      </w:r>
      <w:proofErr w:type="spellEnd"/>
      <w:r w:rsidR="00B13E88" w:rsidRPr="0085452C">
        <w:t xml:space="preserve"> (computação na nuvem).</w:t>
      </w:r>
    </w:p>
    <w:p w:rsidR="00D74209" w:rsidRPr="0085452C" w:rsidRDefault="00B13E88" w:rsidP="00036543">
      <w:pPr>
        <w:spacing w:before="100" w:beforeAutospacing="1" w:after="100" w:afterAutospacing="1"/>
        <w:ind w:firstLine="709"/>
      </w:pPr>
      <w:r w:rsidRPr="0085452C">
        <w:t xml:space="preserve">Segundo o </w:t>
      </w:r>
      <w:proofErr w:type="spellStart"/>
      <w:r w:rsidRPr="0085452C">
        <w:t>Gartner</w:t>
      </w:r>
      <w:proofErr w:type="spellEnd"/>
      <w:r w:rsidRPr="0085452C">
        <w:t xml:space="preserve"> </w:t>
      </w:r>
      <w:proofErr w:type="spellStart"/>
      <w:r w:rsidRPr="0085452C">
        <w:t>Institute</w:t>
      </w:r>
      <w:proofErr w:type="spellEnd"/>
      <w:r w:rsidRPr="0085452C">
        <w:t xml:space="preserve">, a </w:t>
      </w:r>
      <w:proofErr w:type="spellStart"/>
      <w:r w:rsidRPr="0085452C">
        <w:t>Cloud</w:t>
      </w:r>
      <w:proofErr w:type="spellEnd"/>
      <w:r w:rsidRPr="0085452C">
        <w:t xml:space="preserve"> </w:t>
      </w:r>
      <w:proofErr w:type="spellStart"/>
      <w:r w:rsidRPr="0085452C">
        <w:t>Computing</w:t>
      </w:r>
      <w:proofErr w:type="spellEnd"/>
      <w:r w:rsidRPr="0085452C">
        <w:t xml:space="preserve"> </w:t>
      </w:r>
      <w:r w:rsidR="00B74EB2" w:rsidRPr="0085452C">
        <w:t>será</w:t>
      </w:r>
      <w:r w:rsidRPr="0085452C">
        <w:t xml:space="preserve"> uma das três mais importantes tendências emergentes nos próximos cinco anos [IDGNOW, 2010], juntamente com TI Verde e Softwares sociais, como blogs, </w:t>
      </w:r>
      <w:proofErr w:type="spellStart"/>
      <w:r w:rsidRPr="0085452C">
        <w:t>twitter</w:t>
      </w:r>
      <w:proofErr w:type="spellEnd"/>
      <w:r w:rsidRPr="0085452C">
        <w:t xml:space="preserve">, MSN, </w:t>
      </w:r>
      <w:proofErr w:type="spellStart"/>
      <w:r w:rsidRPr="0085452C">
        <w:t>facebook</w:t>
      </w:r>
      <w:proofErr w:type="spellEnd"/>
      <w:r w:rsidRPr="0085452C">
        <w:t xml:space="preserve">. </w:t>
      </w:r>
    </w:p>
    <w:p w:rsidR="00036543" w:rsidRPr="0085452C" w:rsidRDefault="00036543" w:rsidP="005B0805">
      <w:pPr>
        <w:shd w:val="clear" w:color="auto" w:fill="FFFFFF"/>
        <w:spacing w:before="100" w:beforeAutospacing="1" w:after="100" w:afterAutospacing="1"/>
        <w:ind w:firstLine="709"/>
      </w:pPr>
      <w:r w:rsidRPr="0085452C">
        <w:t xml:space="preserve">Segundo </w:t>
      </w:r>
      <w:proofErr w:type="spellStart"/>
      <w:r w:rsidRPr="0085452C">
        <w:t>Taurion</w:t>
      </w:r>
      <w:proofErr w:type="spellEnd"/>
      <w:r w:rsidRPr="0085452C">
        <w:t xml:space="preserve"> (2009, p. 2) atualmente o diagrama da nuvem representa</w:t>
      </w:r>
      <w:r w:rsidR="005B0805" w:rsidRPr="0085452C">
        <w:t>:</w:t>
      </w:r>
      <w:r w:rsidRPr="0085452C">
        <w:t xml:space="preserve"> </w:t>
      </w:r>
    </w:p>
    <w:p w:rsidR="00036543" w:rsidRPr="0085452C" w:rsidRDefault="005B0805" w:rsidP="005B0805">
      <w:pPr>
        <w:pStyle w:val="Citao"/>
        <w:rPr>
          <w:lang w:eastAsia="pt-BR"/>
        </w:rPr>
      </w:pPr>
      <w:r w:rsidRPr="0085452C">
        <w:rPr>
          <w:lang w:eastAsia="pt-BR"/>
        </w:rPr>
        <w:t>“</w:t>
      </w:r>
      <w:r w:rsidR="00036543" w:rsidRPr="0085452C">
        <w:rPr>
          <w:lang w:eastAsia="pt-BR"/>
        </w:rPr>
        <w:t xml:space="preserve">Hoje, com a </w:t>
      </w:r>
      <w:r w:rsidRPr="0085452C">
        <w:rPr>
          <w:lang w:eastAsia="pt-BR"/>
        </w:rPr>
        <w:t>Computação</w:t>
      </w:r>
      <w:r w:rsidR="00036543" w:rsidRPr="0085452C">
        <w:rPr>
          <w:lang w:eastAsia="pt-BR"/>
        </w:rPr>
        <w:t xml:space="preserve"> em Nuvem, a imagem da nuvem representa outra coisa. </w:t>
      </w:r>
      <w:r w:rsidRPr="0085452C">
        <w:rPr>
          <w:lang w:eastAsia="pt-BR"/>
        </w:rPr>
        <w:t>Aplicações</w:t>
      </w:r>
      <w:r w:rsidR="00036543" w:rsidRPr="0085452C">
        <w:rPr>
          <w:lang w:eastAsia="pt-BR"/>
        </w:rPr>
        <w:t xml:space="preserve"> podem usar recursos computacionais da nuvem ou e</w:t>
      </w:r>
      <w:r w:rsidRPr="0085452C">
        <w:rPr>
          <w:lang w:eastAsia="pt-BR"/>
        </w:rPr>
        <w:t>las mesmas podem executar de lá</w:t>
      </w:r>
      <w:r w:rsidR="00036543" w:rsidRPr="0085452C">
        <w:rPr>
          <w:lang w:eastAsia="pt-BR"/>
        </w:rPr>
        <w:t xml:space="preserve">. A nuvem </w:t>
      </w:r>
      <w:r w:rsidRPr="0085452C">
        <w:rPr>
          <w:lang w:eastAsia="pt-BR"/>
        </w:rPr>
        <w:t>não</w:t>
      </w:r>
      <w:r w:rsidR="00036543" w:rsidRPr="0085452C">
        <w:rPr>
          <w:lang w:eastAsia="pt-BR"/>
        </w:rPr>
        <w:t xml:space="preserve"> é mais algo </w:t>
      </w:r>
      <w:r w:rsidRPr="0085452C">
        <w:rPr>
          <w:lang w:eastAsia="pt-BR"/>
        </w:rPr>
        <w:t>intangível</w:t>
      </w:r>
      <w:r w:rsidR="00036543" w:rsidRPr="0085452C">
        <w:rPr>
          <w:lang w:eastAsia="pt-BR"/>
        </w:rPr>
        <w:t xml:space="preserve">, mas o cerne da </w:t>
      </w:r>
      <w:r w:rsidRPr="0085452C">
        <w:rPr>
          <w:lang w:eastAsia="pt-BR"/>
        </w:rPr>
        <w:t>computação</w:t>
      </w:r>
      <w:r w:rsidR="00036543" w:rsidRPr="0085452C">
        <w:rPr>
          <w:lang w:eastAsia="pt-BR"/>
        </w:rPr>
        <w:t>.</w:t>
      </w:r>
      <w:r w:rsidRPr="0085452C">
        <w:rPr>
          <w:lang w:eastAsia="pt-BR"/>
        </w:rPr>
        <w:t>”</w:t>
      </w:r>
      <w:r w:rsidR="00036543" w:rsidRPr="0085452C">
        <w:rPr>
          <w:lang w:eastAsia="pt-BR"/>
        </w:rPr>
        <w:t xml:space="preserve"> </w:t>
      </w:r>
    </w:p>
    <w:p w:rsidR="005B0805" w:rsidRPr="0085452C" w:rsidRDefault="005B0805" w:rsidP="005B0805">
      <w:pPr>
        <w:shd w:val="clear" w:color="auto" w:fill="FFFFFF"/>
        <w:spacing w:before="100" w:beforeAutospacing="1" w:after="100" w:afterAutospacing="1"/>
        <w:ind w:firstLine="709"/>
      </w:pPr>
      <w:r w:rsidRPr="0085452C">
        <w:t xml:space="preserve">Segundo </w:t>
      </w:r>
      <w:proofErr w:type="spellStart"/>
      <w:r w:rsidRPr="0085452C">
        <w:t>Underdahl</w:t>
      </w:r>
      <w:proofErr w:type="spellEnd"/>
      <w:r w:rsidRPr="0085452C">
        <w:t xml:space="preserve">, Lewis e </w:t>
      </w:r>
      <w:proofErr w:type="spellStart"/>
      <w:r w:rsidRPr="0085452C">
        <w:t>Mueting</w:t>
      </w:r>
      <w:proofErr w:type="spellEnd"/>
      <w:r w:rsidRPr="0085452C">
        <w:t xml:space="preserve"> (2010, p. 4): </w:t>
      </w:r>
    </w:p>
    <w:p w:rsidR="005B0805" w:rsidRPr="0085452C" w:rsidRDefault="005B0805" w:rsidP="005B0805">
      <w:pPr>
        <w:pStyle w:val="Citao"/>
        <w:rPr>
          <w:szCs w:val="24"/>
          <w:lang w:eastAsia="pt-BR"/>
        </w:rPr>
      </w:pPr>
      <w:r w:rsidRPr="0085452C">
        <w:rPr>
          <w:lang w:eastAsia="pt-BR"/>
        </w:rPr>
        <w:t>“Computação em nuvem é o próximo estágio na evolução da Internet. A nuvem de computação em nuvem fornece os meios através dos quais tudo - de poder da computação para infraestrutura computacional e aplicações, a partir de processos de negócios para colaboração pessoal - pode ser fornecido como um serviço, onde e quando necessário.”</w:t>
      </w:r>
    </w:p>
    <w:p w:rsidR="00252025" w:rsidRPr="0085452C" w:rsidRDefault="00252025" w:rsidP="0085452C">
      <w:pPr>
        <w:spacing w:before="100" w:beforeAutospacing="1" w:after="100" w:afterAutospacing="1"/>
        <w:ind w:firstLine="709"/>
        <w:jc w:val="both"/>
      </w:pPr>
      <w:proofErr w:type="spellStart"/>
      <w:r w:rsidRPr="0085452C">
        <w:t>Taurion</w:t>
      </w:r>
      <w:proofErr w:type="spellEnd"/>
      <w:r w:rsidRPr="0085452C">
        <w:t xml:space="preserve"> (2009, p.58) afirma que “A </w:t>
      </w:r>
      <w:r w:rsidR="00B74EB2" w:rsidRPr="0085452C">
        <w:t>adoção</w:t>
      </w:r>
      <w:r w:rsidRPr="0085452C">
        <w:t xml:space="preserve"> de uma nova tecnologia deve estar plenamente sincronizada com os objetivos </w:t>
      </w:r>
      <w:r w:rsidR="00B74EB2" w:rsidRPr="0085452C">
        <w:t>estratégicos</w:t>
      </w:r>
      <w:r w:rsidRPr="0085452C">
        <w:t xml:space="preserve"> da empresa. [...] Claro que existem riscos e muitas vezes tecnologias que parecem promissoras se desvanecem rapidamente”. </w:t>
      </w:r>
    </w:p>
    <w:p w:rsidR="0085452C" w:rsidRPr="0085452C" w:rsidRDefault="00B74EB2" w:rsidP="0085452C">
      <w:pPr>
        <w:spacing w:before="100" w:beforeAutospacing="1" w:after="100" w:afterAutospacing="1"/>
        <w:ind w:firstLine="709"/>
        <w:jc w:val="both"/>
      </w:pPr>
      <w:r w:rsidRPr="0085452C">
        <w:t xml:space="preserve">Ao considerar este avanço na tecnologia e no mercado de aplicativos para dispositivos móveis, foi amadurecida ideia de desenvolver um software para tornar um mercado praticamente </w:t>
      </w:r>
      <w:r w:rsidR="00F44712" w:rsidRPr="0085452C">
        <w:t>automatizado</w:t>
      </w:r>
      <w:r w:rsidRPr="0085452C">
        <w:t xml:space="preserve"> e dinâmico na forma de venda.</w:t>
      </w:r>
    </w:p>
    <w:p w:rsidR="0085452C" w:rsidRPr="0085452C" w:rsidRDefault="0085452C" w:rsidP="0085452C">
      <w:pPr>
        <w:spacing w:before="100" w:beforeAutospacing="1" w:after="100" w:afterAutospacing="1"/>
        <w:ind w:firstLine="709"/>
      </w:pPr>
    </w:p>
    <w:p w:rsidR="0085452C" w:rsidRP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Default="0085452C" w:rsidP="0085452C">
      <w:pPr>
        <w:spacing w:before="100" w:beforeAutospacing="1" w:after="100" w:afterAutospacing="1"/>
        <w:ind w:firstLine="709"/>
      </w:pPr>
    </w:p>
    <w:p w:rsidR="0085452C" w:rsidRPr="0085452C" w:rsidRDefault="0085452C" w:rsidP="0085452C">
      <w:pPr>
        <w:spacing w:before="100" w:beforeAutospacing="1" w:after="100" w:afterAutospacing="1"/>
        <w:ind w:firstLine="709"/>
      </w:pPr>
    </w:p>
    <w:p w:rsidR="0085452C" w:rsidRPr="0085452C" w:rsidRDefault="0085452C" w:rsidP="0085452C">
      <w:pPr>
        <w:spacing w:before="100" w:beforeAutospacing="1" w:after="100" w:afterAutospacing="1"/>
        <w:ind w:firstLine="709"/>
      </w:pPr>
    </w:p>
    <w:p w:rsidR="0085452C" w:rsidRPr="0085452C" w:rsidRDefault="0085452C" w:rsidP="0085452C">
      <w:pPr>
        <w:spacing w:before="100" w:beforeAutospacing="1" w:after="100" w:afterAutospacing="1"/>
        <w:ind w:firstLine="709"/>
      </w:pPr>
    </w:p>
    <w:p w:rsidR="0085452C" w:rsidRPr="0085452C" w:rsidRDefault="0085452C" w:rsidP="0085452C">
      <w:pPr>
        <w:spacing w:before="100" w:beforeAutospacing="1" w:after="100" w:afterAutospacing="1"/>
        <w:rPr>
          <w:b/>
        </w:rPr>
      </w:pPr>
      <w:r w:rsidRPr="0085452C">
        <w:rPr>
          <w:b/>
        </w:rPr>
        <w:lastRenderedPageBreak/>
        <w:t>2. Objetivos do trabalho</w:t>
      </w:r>
    </w:p>
    <w:p w:rsidR="0085452C" w:rsidRPr="0085452C" w:rsidRDefault="0085452C" w:rsidP="0085452C">
      <w:pPr>
        <w:numPr>
          <w:ilvl w:val="1"/>
          <w:numId w:val="6"/>
        </w:numPr>
        <w:spacing w:before="100" w:beforeAutospacing="1" w:after="100" w:afterAutospacing="1"/>
        <w:rPr>
          <w:b/>
        </w:rPr>
      </w:pPr>
      <w:r w:rsidRPr="0085452C">
        <w:rPr>
          <w:b/>
        </w:rPr>
        <w:t>Objetivo Geral</w:t>
      </w:r>
    </w:p>
    <w:p w:rsidR="0085452C" w:rsidRPr="0085452C" w:rsidRDefault="0085452C" w:rsidP="0085452C">
      <w:pPr>
        <w:spacing w:before="100" w:beforeAutospacing="1" w:after="100" w:afterAutospacing="1"/>
        <w:ind w:firstLine="400"/>
      </w:pPr>
      <w:r w:rsidRPr="0085452C">
        <w:t>Este projeto objetiva a criação de um sistema para automatização da forma de como o cliente pode interagir com o mercado utilizando os meios tecnológicos.</w:t>
      </w:r>
    </w:p>
    <w:p w:rsidR="0085452C" w:rsidRPr="0085452C" w:rsidRDefault="0085452C" w:rsidP="0085452C">
      <w:pPr>
        <w:numPr>
          <w:ilvl w:val="1"/>
          <w:numId w:val="6"/>
        </w:numPr>
        <w:spacing w:before="100" w:beforeAutospacing="1" w:after="100" w:afterAutospacing="1"/>
        <w:rPr>
          <w:b/>
        </w:rPr>
      </w:pPr>
      <w:r w:rsidRPr="0085452C">
        <w:rPr>
          <w:b/>
        </w:rPr>
        <w:t>Objetivo Especifico</w:t>
      </w:r>
    </w:p>
    <w:p w:rsidR="0085452C" w:rsidRPr="0085452C" w:rsidRDefault="0085452C" w:rsidP="0085452C">
      <w:pPr>
        <w:numPr>
          <w:ilvl w:val="0"/>
          <w:numId w:val="7"/>
        </w:numPr>
        <w:autoSpaceDE w:val="0"/>
        <w:autoSpaceDN w:val="0"/>
        <w:adjustRightInd w:val="0"/>
        <w:rPr>
          <w:color w:val="353535"/>
        </w:rPr>
      </w:pPr>
      <w:r w:rsidRPr="0085452C">
        <w:rPr>
          <w:color w:val="353535"/>
        </w:rPr>
        <w:t>Criar um sistema hibrido web site e aplicativo de</w:t>
      </w:r>
      <w:r w:rsidRPr="0085452C">
        <w:rPr>
          <w:color w:val="353535"/>
        </w:rPr>
        <w:t xml:space="preserve"> smartphone principalmente para </w:t>
      </w:r>
      <w:r w:rsidRPr="0085452C">
        <w:rPr>
          <w:color w:val="353535"/>
        </w:rPr>
        <w:t xml:space="preserve">facilitar e trazer um diferencial para os clientes; </w:t>
      </w:r>
    </w:p>
    <w:p w:rsidR="0085452C" w:rsidRPr="0085452C" w:rsidRDefault="0085452C" w:rsidP="0085452C">
      <w:pPr>
        <w:numPr>
          <w:ilvl w:val="0"/>
          <w:numId w:val="7"/>
        </w:numPr>
        <w:autoSpaceDE w:val="0"/>
        <w:autoSpaceDN w:val="0"/>
        <w:adjustRightInd w:val="0"/>
        <w:rPr>
          <w:color w:val="353535"/>
        </w:rPr>
      </w:pPr>
      <w:r w:rsidRPr="0085452C">
        <w:rPr>
          <w:color w:val="353535"/>
        </w:rPr>
        <w:t xml:space="preserve">Possibilitar uma melhoria no atendimento ao cliente; </w:t>
      </w:r>
    </w:p>
    <w:p w:rsidR="0085452C" w:rsidRPr="0085452C" w:rsidRDefault="0085452C" w:rsidP="0085452C">
      <w:pPr>
        <w:numPr>
          <w:ilvl w:val="0"/>
          <w:numId w:val="7"/>
        </w:numPr>
        <w:autoSpaceDE w:val="0"/>
        <w:autoSpaceDN w:val="0"/>
        <w:adjustRightInd w:val="0"/>
        <w:rPr>
          <w:color w:val="353535"/>
        </w:rPr>
      </w:pPr>
      <w:r w:rsidRPr="0085452C">
        <w:rPr>
          <w:color w:val="353535"/>
        </w:rPr>
        <w:t xml:space="preserve">Facilitar na escolha e compra de produtos; </w:t>
      </w:r>
    </w:p>
    <w:p w:rsidR="0085452C" w:rsidRPr="0085452C" w:rsidRDefault="0085452C" w:rsidP="0085452C">
      <w:pPr>
        <w:numPr>
          <w:ilvl w:val="0"/>
          <w:numId w:val="7"/>
        </w:numPr>
        <w:autoSpaceDE w:val="0"/>
        <w:autoSpaceDN w:val="0"/>
        <w:adjustRightInd w:val="0"/>
        <w:rPr>
          <w:color w:val="353535"/>
        </w:rPr>
      </w:pPr>
      <w:r w:rsidRPr="0085452C">
        <w:rPr>
          <w:color w:val="353535"/>
        </w:rPr>
        <w:t xml:space="preserve">Facilitar o marketing e as atividades de promoção de produtos; </w:t>
      </w:r>
    </w:p>
    <w:p w:rsidR="0085452C" w:rsidRPr="0085452C" w:rsidRDefault="0085452C" w:rsidP="0085452C">
      <w:pPr>
        <w:numPr>
          <w:ilvl w:val="0"/>
          <w:numId w:val="7"/>
        </w:numPr>
        <w:autoSpaceDE w:val="0"/>
        <w:autoSpaceDN w:val="0"/>
        <w:adjustRightInd w:val="0"/>
      </w:pPr>
      <w:r w:rsidRPr="0085452C">
        <w:rPr>
          <w:color w:val="353535"/>
        </w:rPr>
        <w:t>Controle de estoque de uma forma melhor;</w:t>
      </w:r>
    </w:p>
    <w:p w:rsidR="0085452C" w:rsidRPr="0085452C" w:rsidRDefault="0085452C" w:rsidP="0085452C">
      <w:pPr>
        <w:numPr>
          <w:ilvl w:val="0"/>
          <w:numId w:val="7"/>
        </w:numPr>
        <w:autoSpaceDE w:val="0"/>
        <w:autoSpaceDN w:val="0"/>
        <w:adjustRightInd w:val="0"/>
      </w:pPr>
      <w:r w:rsidRPr="0085452C">
        <w:rPr>
          <w:color w:val="353535"/>
        </w:rPr>
        <w:t>Controle melhor dos funcionários;</w:t>
      </w:r>
    </w:p>
    <w:p w:rsidR="0085452C" w:rsidRPr="0085452C" w:rsidRDefault="0085452C" w:rsidP="0085452C">
      <w:pPr>
        <w:numPr>
          <w:ilvl w:val="0"/>
          <w:numId w:val="7"/>
        </w:numPr>
        <w:autoSpaceDE w:val="0"/>
        <w:autoSpaceDN w:val="0"/>
        <w:adjustRightInd w:val="0"/>
      </w:pPr>
      <w:r w:rsidRPr="0085452C">
        <w:rPr>
          <w:color w:val="353535"/>
        </w:rPr>
        <w:t xml:space="preserve">Serviço de pedidos de mercadorias sem necessidade de ir ate a loja física; </w:t>
      </w: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Default="0085452C" w:rsidP="0085452C">
      <w:pPr>
        <w:autoSpaceDE w:val="0"/>
        <w:autoSpaceDN w:val="0"/>
        <w:adjustRightInd w:val="0"/>
      </w:pPr>
    </w:p>
    <w:p w:rsidR="0085452C" w:rsidRPr="0085452C" w:rsidRDefault="0085452C" w:rsidP="0085452C">
      <w:pPr>
        <w:pStyle w:val="Ttulo1"/>
        <w:numPr>
          <w:ilvl w:val="0"/>
          <w:numId w:val="0"/>
        </w:numPr>
        <w:jc w:val="center"/>
        <w:rPr>
          <w:szCs w:val="20"/>
          <w:lang w:eastAsia="ar-SA"/>
        </w:rPr>
      </w:pPr>
      <w:r>
        <w:lastRenderedPageBreak/>
        <w:t>Capítulo II</w:t>
      </w:r>
    </w:p>
    <w:p w:rsidR="00B51A30" w:rsidRPr="0085452C" w:rsidRDefault="0085452C" w:rsidP="0085452C">
      <w:pPr>
        <w:autoSpaceDE w:val="0"/>
        <w:autoSpaceDN w:val="0"/>
        <w:adjustRightInd w:val="0"/>
      </w:pPr>
      <w:r w:rsidRPr="0085452C">
        <w:rPr>
          <w:b/>
          <w:bCs/>
        </w:rPr>
        <w:t>3. FUNDAMENTAÇÃO</w:t>
      </w:r>
      <w:r w:rsidR="00B51A30" w:rsidRPr="0085452C">
        <w:rPr>
          <w:b/>
          <w:bCs/>
        </w:rPr>
        <w:t xml:space="preserve"> TEÓRICA </w:t>
      </w:r>
    </w:p>
    <w:p w:rsidR="00B51A30" w:rsidRPr="0085452C" w:rsidRDefault="0085452C" w:rsidP="00B51A30">
      <w:pPr>
        <w:spacing w:before="100" w:beforeAutospacing="1" w:after="100" w:afterAutospacing="1"/>
        <w:rPr>
          <w:b/>
        </w:rPr>
      </w:pPr>
      <w:r w:rsidRPr="0085452C">
        <w:rPr>
          <w:b/>
        </w:rPr>
        <w:t>3</w:t>
      </w:r>
      <w:r w:rsidR="00B51A30" w:rsidRPr="0085452C">
        <w:rPr>
          <w:b/>
        </w:rPr>
        <w:t xml:space="preserve">.1 Transformação digital </w:t>
      </w:r>
    </w:p>
    <w:p w:rsidR="00B51A30" w:rsidRPr="0085452C" w:rsidRDefault="00B51A30" w:rsidP="0085452C">
      <w:pPr>
        <w:spacing w:before="100" w:beforeAutospacing="1" w:after="100" w:afterAutospacing="1"/>
        <w:ind w:firstLine="709"/>
        <w:jc w:val="both"/>
      </w:pPr>
      <w:r w:rsidRPr="0085452C">
        <w:t xml:space="preserve">Em 1989, foi criado o WWW (World </w:t>
      </w:r>
      <w:proofErr w:type="spellStart"/>
      <w:r w:rsidRPr="0085452C">
        <w:t>Wide</w:t>
      </w:r>
      <w:proofErr w:type="spellEnd"/>
      <w:r w:rsidRPr="0085452C">
        <w:t xml:space="preserve"> Web) e </w:t>
      </w:r>
      <w:r w:rsidR="0085452C" w:rsidRPr="0085452C">
        <w:t>também</w:t>
      </w:r>
      <w:r w:rsidRPr="0085452C">
        <w:t xml:space="preserve"> o </w:t>
      </w:r>
      <w:r w:rsidR="0085452C" w:rsidRPr="0085452C">
        <w:t>padrão</w:t>
      </w:r>
      <w:r w:rsidRPr="0085452C">
        <w:t xml:space="preserve"> para </w:t>
      </w:r>
      <w:r w:rsidR="0085452C" w:rsidRPr="0085452C">
        <w:t>representação</w:t>
      </w:r>
      <w:r w:rsidRPr="0085452C">
        <w:t xml:space="preserve"> de hipertexto e </w:t>
      </w:r>
      <w:r w:rsidR="0085452C" w:rsidRPr="0085452C">
        <w:t>multimídia</w:t>
      </w:r>
      <w:r w:rsidRPr="0085452C">
        <w:t xml:space="preserve">, conhecido como Hypertext </w:t>
      </w:r>
      <w:proofErr w:type="spellStart"/>
      <w:r w:rsidRPr="0085452C">
        <w:t>Markup</w:t>
      </w:r>
      <w:proofErr w:type="spellEnd"/>
      <w:r w:rsidRPr="0085452C">
        <w:t xml:space="preserve"> </w:t>
      </w:r>
      <w:proofErr w:type="spellStart"/>
      <w:r w:rsidRPr="0085452C">
        <w:t>Language</w:t>
      </w:r>
      <w:proofErr w:type="spellEnd"/>
      <w:r w:rsidRPr="0085452C">
        <w:t xml:space="preserve">, ou HTML, possibilitando assim o uso dos chamados links, que levam o </w:t>
      </w:r>
      <w:r w:rsidR="0085452C" w:rsidRPr="0085452C">
        <w:t>usuário</w:t>
      </w:r>
      <w:r w:rsidRPr="0085452C">
        <w:t xml:space="preserve"> para outras </w:t>
      </w:r>
      <w:r w:rsidR="0085452C" w:rsidRPr="0085452C">
        <w:t>paginas</w:t>
      </w:r>
      <w:r w:rsidRPr="0085452C">
        <w:t xml:space="preserve"> ou documentos em rede. Essas </w:t>
      </w:r>
      <w:r w:rsidR="0085452C" w:rsidRPr="0085452C">
        <w:t>inovações</w:t>
      </w:r>
      <w:r w:rsidRPr="0085452C">
        <w:t xml:space="preserve"> </w:t>
      </w:r>
      <w:r w:rsidR="0085452C" w:rsidRPr="0085452C">
        <w:t>contribuíram</w:t>
      </w:r>
      <w:r w:rsidRPr="0085452C">
        <w:t xml:space="preserve"> para que </w:t>
      </w:r>
      <w:r w:rsidR="0085452C" w:rsidRPr="0085452C">
        <w:t>informação</w:t>
      </w:r>
      <w:r w:rsidRPr="0085452C">
        <w:t xml:space="preserve"> pudesse circular com mais velocidade e intensidade ao permitir que a </w:t>
      </w:r>
      <w:r w:rsidR="0085452C" w:rsidRPr="0085452C">
        <w:t>visualização</w:t>
      </w:r>
      <w:r w:rsidRPr="0085452C">
        <w:t xml:space="preserve"> de documentos fosse </w:t>
      </w:r>
      <w:r w:rsidR="0085452C" w:rsidRPr="0085452C">
        <w:t>através</w:t>
      </w:r>
      <w:r w:rsidRPr="0085452C">
        <w:t xml:space="preserve"> de navegadores. (OGDEN, CRESCITELLI 2007).</w:t>
      </w:r>
    </w:p>
    <w:p w:rsidR="004F0DA4" w:rsidRPr="0085452C" w:rsidRDefault="004F0DA4" w:rsidP="0085452C">
      <w:pPr>
        <w:spacing w:before="100" w:beforeAutospacing="1" w:after="100" w:afterAutospacing="1"/>
        <w:ind w:firstLine="709"/>
        <w:jc w:val="both"/>
      </w:pPr>
      <w:r w:rsidRPr="0085452C">
        <w:t xml:space="preserve">O ponto marcante da primeira fase da internet, </w:t>
      </w:r>
      <w:r w:rsidR="0085452C" w:rsidRPr="0085452C">
        <w:t>também</w:t>
      </w:r>
      <w:r w:rsidRPr="0085452C">
        <w:t xml:space="preserve"> conhecida como Web 1.0, foi a quantidade de </w:t>
      </w:r>
      <w:r w:rsidR="0085452C" w:rsidRPr="0085452C">
        <w:t>informação</w:t>
      </w:r>
      <w:r w:rsidRPr="0085452C">
        <w:t xml:space="preserve"> disponibilizada ao </w:t>
      </w:r>
      <w:r w:rsidR="0085452C" w:rsidRPr="0085452C">
        <w:t>público</w:t>
      </w:r>
      <w:r w:rsidRPr="0085452C">
        <w:t xml:space="preserve">. Nela surgiu o e-commerce, possibilitando aumento de lucros das empresas que estavam presentes na rede. </w:t>
      </w:r>
    </w:p>
    <w:p w:rsidR="004F0DA4" w:rsidRPr="0085452C" w:rsidRDefault="004F0DA4" w:rsidP="0085452C">
      <w:pPr>
        <w:spacing w:before="100" w:beforeAutospacing="1" w:after="100" w:afterAutospacing="1"/>
        <w:ind w:firstLine="709"/>
        <w:jc w:val="both"/>
      </w:pPr>
      <w:r w:rsidRPr="0085452C">
        <w:t xml:space="preserve">A </w:t>
      </w:r>
      <w:r w:rsidR="0085452C" w:rsidRPr="0085452C">
        <w:t>transformação</w:t>
      </w:r>
      <w:r w:rsidRPr="0085452C">
        <w:t xml:space="preserve"> digital é parte de um grande processo </w:t>
      </w:r>
      <w:r w:rsidR="0085452C" w:rsidRPr="0085452C">
        <w:t>tecnológico</w:t>
      </w:r>
      <w:r w:rsidRPr="0085452C">
        <w:t xml:space="preserve"> e está associada à </w:t>
      </w:r>
      <w:r w:rsidR="0085452C" w:rsidRPr="0085452C">
        <w:t>aplicação</w:t>
      </w:r>
      <w:r w:rsidRPr="0085452C">
        <w:t xml:space="preserve"> da tecnologia digital em todos os aspectos da sociedade humana. De acordo com Khan (2016) e </w:t>
      </w:r>
      <w:proofErr w:type="spellStart"/>
      <w:r w:rsidRPr="0085452C">
        <w:t>Westerman</w:t>
      </w:r>
      <w:proofErr w:type="spellEnd"/>
      <w:r w:rsidRPr="0085452C">
        <w:t xml:space="preserve"> (2014), existe uma </w:t>
      </w:r>
      <w:r w:rsidR="0085452C" w:rsidRPr="0085452C">
        <w:t>confusão</w:t>
      </w:r>
      <w:r w:rsidRPr="0085452C">
        <w:t xml:space="preserve"> de conceitos entre digital, </w:t>
      </w:r>
      <w:r w:rsidR="0085452C" w:rsidRPr="0085452C">
        <w:t>digitalização</w:t>
      </w:r>
      <w:r w:rsidRPr="0085452C">
        <w:t xml:space="preserve"> e </w:t>
      </w:r>
      <w:r w:rsidR="0085452C" w:rsidRPr="0085452C">
        <w:t>transformação</w:t>
      </w:r>
      <w:r w:rsidRPr="0085452C">
        <w:t xml:space="preserve"> digital, </w:t>
      </w:r>
      <w:r w:rsidR="0085452C" w:rsidRPr="0085452C">
        <w:t>não</w:t>
      </w:r>
      <w:r w:rsidRPr="0085452C">
        <w:t xml:space="preserve"> existindo uma </w:t>
      </w:r>
      <w:r w:rsidR="0085452C" w:rsidRPr="0085452C">
        <w:t>determinação</w:t>
      </w:r>
      <w:r w:rsidRPr="0085452C">
        <w:t xml:space="preserve"> clara e amplamente aceita para se definir a </w:t>
      </w:r>
      <w:r w:rsidR="0085452C" w:rsidRPr="0085452C">
        <w:t>transformação</w:t>
      </w:r>
      <w:r w:rsidRPr="0085452C">
        <w:t xml:space="preserve"> digital. </w:t>
      </w:r>
    </w:p>
    <w:p w:rsidR="00B51A30" w:rsidRPr="0085452C" w:rsidRDefault="004F0DA4" w:rsidP="0085452C">
      <w:pPr>
        <w:spacing w:before="100" w:beforeAutospacing="1" w:after="100" w:afterAutospacing="1"/>
        <w:ind w:firstLine="709"/>
        <w:jc w:val="both"/>
      </w:pPr>
      <w:r w:rsidRPr="0085452C">
        <w:t xml:space="preserve">Ainda segundo Khan (2016), para definir </w:t>
      </w:r>
      <w:r w:rsidR="0085452C" w:rsidRPr="0085452C">
        <w:t>transformação</w:t>
      </w:r>
      <w:r w:rsidRPr="0085452C">
        <w:t xml:space="preserve"> digital é </w:t>
      </w:r>
      <w:r w:rsidR="0085452C" w:rsidRPr="0085452C">
        <w:t>necessário</w:t>
      </w:r>
      <w:r w:rsidRPr="0085452C">
        <w:t xml:space="preserve"> estabelecer o conceito de digital e </w:t>
      </w:r>
      <w:r w:rsidR="0085452C" w:rsidRPr="0085452C">
        <w:t>digitalização</w:t>
      </w:r>
      <w:r w:rsidRPr="0085452C">
        <w:t xml:space="preserve">. O digital está associado ao processo de </w:t>
      </w:r>
      <w:r w:rsidR="0085452C" w:rsidRPr="0085452C">
        <w:t>conversão</w:t>
      </w:r>
      <w:r w:rsidRPr="0085452C">
        <w:t xml:space="preserve"> de </w:t>
      </w:r>
      <w:r w:rsidR="0085452C" w:rsidRPr="0085452C">
        <w:t>informação</w:t>
      </w:r>
      <w:r w:rsidRPr="0085452C">
        <w:t xml:space="preserve"> </w:t>
      </w:r>
      <w:r w:rsidR="0085452C" w:rsidRPr="0085452C">
        <w:t>analógica</w:t>
      </w:r>
      <w:r w:rsidRPr="0085452C">
        <w:t xml:space="preserve"> em formato digital; em </w:t>
      </w:r>
      <w:proofErr w:type="spellStart"/>
      <w:r w:rsidRPr="0085452C">
        <w:t>Collin</w:t>
      </w:r>
      <w:proofErr w:type="spellEnd"/>
      <w:r w:rsidRPr="0085452C">
        <w:t xml:space="preserve"> et al. (2015), é definido como a </w:t>
      </w:r>
      <w:r w:rsidR="0085452C" w:rsidRPr="0085452C">
        <w:t>condição</w:t>
      </w:r>
      <w:r w:rsidRPr="0085452C">
        <w:t xml:space="preserve"> de converter, por exemplo, uma foto em</w:t>
      </w:r>
      <w:r w:rsidR="0085452C" w:rsidRPr="0085452C">
        <w:t xml:space="preserve"> papel para um meio digital. Já</w:t>
      </w:r>
      <w:r w:rsidRPr="0085452C">
        <w:t xml:space="preserve"> a </w:t>
      </w:r>
      <w:r w:rsidR="0085452C" w:rsidRPr="0085452C">
        <w:t>digitalização</w:t>
      </w:r>
      <w:r w:rsidRPr="0085452C">
        <w:t xml:space="preserve">, consoante </w:t>
      </w:r>
      <w:proofErr w:type="spellStart"/>
      <w:r w:rsidRPr="0085452C">
        <w:t>Bounfour</w:t>
      </w:r>
      <w:proofErr w:type="spellEnd"/>
      <w:r w:rsidRPr="0085452C">
        <w:t xml:space="preserve"> (2016), está relacionada à </w:t>
      </w:r>
      <w:r w:rsidR="0085452C" w:rsidRPr="0085452C">
        <w:t>questão</w:t>
      </w:r>
      <w:r w:rsidRPr="0085452C">
        <w:t xml:space="preserve"> de transformar os processos </w:t>
      </w:r>
      <w:r w:rsidR="0085452C" w:rsidRPr="0085452C">
        <w:t>físicos</w:t>
      </w:r>
      <w:r w:rsidRPr="0085452C">
        <w:t xml:space="preserve"> em processos virtuais utilizando-se tecnologias </w:t>
      </w:r>
      <w:r w:rsidR="0085452C" w:rsidRPr="0085452C">
        <w:t>específicas</w:t>
      </w:r>
      <w:r w:rsidRPr="0085452C">
        <w:t xml:space="preserve"> para tal. De acordo com Khan (2016) e </w:t>
      </w:r>
      <w:proofErr w:type="spellStart"/>
      <w:r w:rsidRPr="0085452C">
        <w:t>Collin</w:t>
      </w:r>
      <w:proofErr w:type="spellEnd"/>
      <w:r w:rsidRPr="0085452C">
        <w:t xml:space="preserve"> et al. (2015), a </w:t>
      </w:r>
      <w:r w:rsidR="0085452C" w:rsidRPr="0085452C">
        <w:t>transformação</w:t>
      </w:r>
      <w:r w:rsidRPr="0085452C">
        <w:t xml:space="preserve"> digital é o efeito desta </w:t>
      </w:r>
      <w:r w:rsidR="0085452C" w:rsidRPr="0085452C">
        <w:t>digitalização</w:t>
      </w:r>
      <w:r w:rsidRPr="0085452C">
        <w:t xml:space="preserve">, </w:t>
      </w:r>
      <w:r w:rsidR="0085452C" w:rsidRPr="0085452C">
        <w:t>não</w:t>
      </w:r>
      <w:r w:rsidRPr="0085452C">
        <w:t xml:space="preserve"> sendo, portanto, somente a </w:t>
      </w:r>
      <w:r w:rsidR="0085452C" w:rsidRPr="0085452C">
        <w:t>adoção</w:t>
      </w:r>
      <w:r w:rsidRPr="0085452C">
        <w:t xml:space="preserve"> de novas tecnologias, mas </w:t>
      </w:r>
      <w:r w:rsidR="0085452C" w:rsidRPr="0085452C">
        <w:t>também</w:t>
      </w:r>
      <w:r w:rsidRPr="0085452C">
        <w:t xml:space="preserve"> de novas maneiras de tornar os </w:t>
      </w:r>
      <w:r w:rsidR="0085452C" w:rsidRPr="0085452C">
        <w:t>negócios</w:t>
      </w:r>
      <w:r w:rsidRPr="0085452C">
        <w:t xml:space="preserve"> mais eficientes e competitivos. Todavia, </w:t>
      </w:r>
      <w:r w:rsidR="0085452C" w:rsidRPr="0085452C">
        <w:t>não</w:t>
      </w:r>
      <w:r w:rsidRPr="0085452C">
        <w:t xml:space="preserve"> se sabe ainda como a </w:t>
      </w:r>
      <w:r w:rsidR="0085452C" w:rsidRPr="0085452C">
        <w:t>transformação digital será</w:t>
      </w:r>
      <w:r w:rsidRPr="0085452C">
        <w:t xml:space="preserve"> realizada, qual o seu grau de complexidade, </w:t>
      </w:r>
      <w:r w:rsidR="0085452C" w:rsidRPr="0085452C">
        <w:t>interconexão</w:t>
      </w:r>
      <w:r w:rsidRPr="0085452C">
        <w:t xml:space="preserve"> com setores e, sobretudo, os seus impactos na sociedade. </w:t>
      </w:r>
    </w:p>
    <w:p w:rsidR="0085452C" w:rsidRDefault="0085452C" w:rsidP="00B51A30">
      <w:pPr>
        <w:spacing w:before="100" w:beforeAutospacing="1" w:after="100" w:afterAutospacing="1"/>
        <w:rPr>
          <w:b/>
        </w:rPr>
      </w:pPr>
    </w:p>
    <w:p w:rsidR="0085452C" w:rsidRDefault="0085452C" w:rsidP="00B51A30">
      <w:pPr>
        <w:spacing w:before="100" w:beforeAutospacing="1" w:after="100" w:afterAutospacing="1"/>
        <w:rPr>
          <w:b/>
        </w:rPr>
      </w:pPr>
    </w:p>
    <w:p w:rsidR="00B51A30" w:rsidRPr="0085452C" w:rsidRDefault="0085452C" w:rsidP="00B51A30">
      <w:pPr>
        <w:spacing w:before="100" w:beforeAutospacing="1" w:after="100" w:afterAutospacing="1"/>
        <w:rPr>
          <w:b/>
        </w:rPr>
      </w:pPr>
      <w:r w:rsidRPr="0085452C">
        <w:rPr>
          <w:b/>
        </w:rPr>
        <w:t>3</w:t>
      </w:r>
      <w:r w:rsidR="00B51A30" w:rsidRPr="0085452C">
        <w:rPr>
          <w:b/>
        </w:rPr>
        <w:t>.2 Internet das coisas</w:t>
      </w:r>
    </w:p>
    <w:p w:rsidR="0085452C" w:rsidRPr="0085452C" w:rsidRDefault="0085452C" w:rsidP="0085452C">
      <w:pPr>
        <w:spacing w:before="100" w:beforeAutospacing="1" w:after="100" w:afterAutospacing="1"/>
        <w:ind w:firstLine="709"/>
        <w:jc w:val="both"/>
      </w:pPr>
      <w:r w:rsidRPr="0085452C">
        <w:t xml:space="preserve">Em “Security </w:t>
      </w:r>
      <w:proofErr w:type="spellStart"/>
      <w:r w:rsidRPr="0085452C">
        <w:t>and</w:t>
      </w:r>
      <w:proofErr w:type="spellEnd"/>
      <w:r w:rsidRPr="0085452C">
        <w:t xml:space="preserve"> </w:t>
      </w:r>
      <w:proofErr w:type="spellStart"/>
      <w:r w:rsidRPr="0085452C">
        <w:t>Privacy</w:t>
      </w:r>
      <w:proofErr w:type="spellEnd"/>
      <w:r w:rsidRPr="0085452C">
        <w:t xml:space="preserve"> </w:t>
      </w:r>
      <w:proofErr w:type="spellStart"/>
      <w:r w:rsidRPr="0085452C">
        <w:t>Challenges</w:t>
      </w:r>
      <w:proofErr w:type="spellEnd"/>
      <w:r w:rsidRPr="0085452C">
        <w:t xml:space="preserve"> in Industrial Internet </w:t>
      </w:r>
      <w:proofErr w:type="spellStart"/>
      <w:r w:rsidRPr="0085452C">
        <w:t>of</w:t>
      </w:r>
      <w:proofErr w:type="spellEnd"/>
      <w:r w:rsidRPr="0085452C">
        <w:t xml:space="preserve"> </w:t>
      </w:r>
      <w:proofErr w:type="spellStart"/>
      <w:r w:rsidRPr="0085452C">
        <w:t>Things</w:t>
      </w:r>
      <w:proofErr w:type="spellEnd"/>
      <w:r w:rsidRPr="0085452C">
        <w:t xml:space="preserve">” (SADEGHI; WACHSMANN; WAIDNER, 2015), os autores partem do principio que, devido à forte tendência de conectividade e das iniciativas baseadas em </w:t>
      </w:r>
      <w:proofErr w:type="spellStart"/>
      <w:r w:rsidRPr="0085452C">
        <w:t>IoT</w:t>
      </w:r>
      <w:proofErr w:type="spellEnd"/>
      <w:r w:rsidRPr="0085452C">
        <w:t xml:space="preserve">, os equipamentos estão cada vez mais conectados, desde veículos até infraestrutura crítica, e, desta forma, encontram-se mais expostos a problemas de segurança e privacidade. Sendo assim, o artigo realiza uma breve introdução aos sistemas que utilizam conceito de </w:t>
      </w:r>
      <w:r w:rsidRPr="0085452C">
        <w:lastRenderedPageBreak/>
        <w:t xml:space="preserve">Industrial </w:t>
      </w:r>
      <w:proofErr w:type="spellStart"/>
      <w:r w:rsidRPr="0085452C">
        <w:t>IoT</w:t>
      </w:r>
      <w:proofErr w:type="spellEnd"/>
      <w:r w:rsidRPr="0085452C">
        <w:t xml:space="preserve"> relacionando aos desafios de segurança e privacidade, apresentando uma perspectiva holística sobre possíveis soluções para esses problemas. </w:t>
      </w:r>
    </w:p>
    <w:p w:rsidR="0085452C" w:rsidRPr="0085452C" w:rsidRDefault="0085452C" w:rsidP="0085452C">
      <w:pPr>
        <w:spacing w:before="100" w:beforeAutospacing="1" w:after="100" w:afterAutospacing="1"/>
        <w:ind w:firstLine="709"/>
        <w:jc w:val="both"/>
      </w:pPr>
      <w:r w:rsidRPr="0085452C">
        <w:t xml:space="preserve">A </w:t>
      </w:r>
      <w:proofErr w:type="spellStart"/>
      <w:r w:rsidRPr="0085452C">
        <w:t>IoT</w:t>
      </w:r>
      <w:proofErr w:type="spellEnd"/>
      <w:r w:rsidRPr="0085452C">
        <w:t xml:space="preserve"> tem alterado aos poucos o conceito de redes de computadores, neste sentido, é possível notar a evolução do conceito ao longo do tempo como mostrado a seguir. Para Tanenbaum [Tanenbaum 2002], “Rede de Computadores é um conjunto de computadores autônomos interconectados por uma única tecnologia”. Entende-se que tal tecnologia de conexão pode ser de diferentes tipos (fios de cobre, fibra ótica, ondas eletromagnéticas ou outras).     </w:t>
      </w:r>
    </w:p>
    <w:p w:rsidR="0085452C" w:rsidRPr="0085452C" w:rsidRDefault="0085452C" w:rsidP="0085452C">
      <w:pPr>
        <w:spacing w:before="100" w:beforeAutospacing="1" w:after="100" w:afterAutospacing="1"/>
        <w:ind w:firstLine="709"/>
        <w:jc w:val="both"/>
      </w:pPr>
      <w:r w:rsidRPr="0085452C">
        <w:t xml:space="preserve">Em 2011, Peterson definiu em [Peterson </w:t>
      </w:r>
      <w:proofErr w:type="spellStart"/>
      <w:r w:rsidRPr="0085452C">
        <w:t>and</w:t>
      </w:r>
      <w:proofErr w:type="spellEnd"/>
      <w:r w:rsidRPr="0085452C">
        <w:t xml:space="preserve"> Davie 2011] que a principal característica das Redes de Computadores é a sua generalidade, isto é, elas são construídas sobre dispositivos de proposito geral e não são otimizadas para fins específicos tais como as redes de telefonia e TV. Já em [Kurose </w:t>
      </w:r>
      <w:proofErr w:type="spellStart"/>
      <w:r w:rsidRPr="0085452C">
        <w:t>and</w:t>
      </w:r>
      <w:proofErr w:type="spellEnd"/>
      <w:r w:rsidRPr="0085452C">
        <w:t xml:space="preserve"> Ross 2012], os autores argumentam que o termo “Redes de Computadores” começa a soar um tanto envelhecido devido à grande quantidade de equipamentos e tecnologias não tradicionais que são usadas na Internet. </w:t>
      </w:r>
    </w:p>
    <w:p w:rsidR="0085452C" w:rsidRPr="0085452C" w:rsidRDefault="0085452C" w:rsidP="0085452C">
      <w:pPr>
        <w:jc w:val="both"/>
        <w:rPr>
          <w:b/>
          <w:lang w:val="en-US"/>
        </w:rPr>
      </w:pPr>
      <w:r w:rsidRPr="0085452C">
        <w:rPr>
          <w:b/>
          <w:lang w:val="en-US"/>
        </w:rPr>
        <w:t>3.2.1 Radio Frequency Identification</w:t>
      </w:r>
    </w:p>
    <w:p w:rsidR="0085452C" w:rsidRPr="0085452C" w:rsidRDefault="0085452C" w:rsidP="0085452C">
      <w:pPr>
        <w:pStyle w:val="NormalWeb"/>
        <w:jc w:val="both"/>
      </w:pPr>
      <w:r w:rsidRPr="0085452C">
        <w:rPr>
          <w:lang w:val="en-US"/>
        </w:rPr>
        <w:tab/>
      </w:r>
      <w:r w:rsidRPr="0085452C">
        <w:t xml:space="preserve">A tecnologia RFID é uma forma de comunicação sem fio que utiliza as ondas de rádio para identificar ou rastrear objetos. Seu método consiste em armazenar e recuperar dados através da transmissão eletromagnética a um circuito integrado RF compatível (NI, LIU, </w:t>
      </w:r>
      <w:r w:rsidRPr="0085452C">
        <w:rPr>
          <w:i/>
          <w:iCs/>
        </w:rPr>
        <w:t>et al.</w:t>
      </w:r>
      <w:r w:rsidRPr="0085452C">
        <w:t xml:space="preserve">, 2004). A troca de dados ocorre entre os leitores RFID e as etiquetas RFID (também denominadas </w:t>
      </w:r>
      <w:proofErr w:type="spellStart"/>
      <w:r w:rsidRPr="0085452C">
        <w:rPr>
          <w:i/>
          <w:iCs/>
        </w:rPr>
        <w:t>tags</w:t>
      </w:r>
      <w:proofErr w:type="spellEnd"/>
      <w:r w:rsidRPr="0085452C">
        <w:rPr>
          <w:i/>
          <w:iCs/>
        </w:rPr>
        <w:t xml:space="preserve"> </w:t>
      </w:r>
      <w:r w:rsidRPr="0085452C">
        <w:t xml:space="preserve">ou </w:t>
      </w:r>
      <w:proofErr w:type="spellStart"/>
      <w:r w:rsidRPr="0085452C">
        <w:rPr>
          <w:i/>
          <w:iCs/>
        </w:rPr>
        <w:t>transponders</w:t>
      </w:r>
      <w:proofErr w:type="spellEnd"/>
      <w:r w:rsidRPr="0085452C">
        <w:t xml:space="preserve">). O leitor RFID é capaz de ler os dados emitidos pelas </w:t>
      </w:r>
      <w:proofErr w:type="spellStart"/>
      <w:r w:rsidRPr="0085452C">
        <w:rPr>
          <w:i/>
          <w:iCs/>
        </w:rPr>
        <w:t>tags</w:t>
      </w:r>
      <w:proofErr w:type="spellEnd"/>
      <w:r w:rsidRPr="0085452C">
        <w:rPr>
          <w:i/>
          <w:iCs/>
        </w:rPr>
        <w:t xml:space="preserve">, </w:t>
      </w:r>
      <w:r w:rsidRPr="0085452C">
        <w:t xml:space="preserve">pois ambos utilizam uma frequência de rádio definida e um protocolo determinado. </w:t>
      </w:r>
    </w:p>
    <w:p w:rsidR="0085452C" w:rsidRPr="0085452C" w:rsidRDefault="0085452C" w:rsidP="0085452C">
      <w:pPr>
        <w:pStyle w:val="NormalWeb"/>
        <w:jc w:val="both"/>
      </w:pPr>
      <w:r w:rsidRPr="0085452C">
        <w:tab/>
        <w:t xml:space="preserve">As </w:t>
      </w:r>
      <w:proofErr w:type="spellStart"/>
      <w:r w:rsidRPr="0085452C">
        <w:t>tags</w:t>
      </w:r>
      <w:proofErr w:type="spellEnd"/>
      <w:r w:rsidRPr="0085452C">
        <w:t xml:space="preserve"> podem ser categorizadas como ativas ou passivas. </w:t>
      </w:r>
      <w:proofErr w:type="spellStart"/>
      <w:r w:rsidRPr="0085452C">
        <w:t>Tags</w:t>
      </w:r>
      <w:proofErr w:type="spellEnd"/>
      <w:r w:rsidRPr="0085452C">
        <w:t xml:space="preserve"> passivas operam sem bateria interna e por essa razão dependem da energia fornecida pelos leitores para enviarem seus dados. Elas são principalmente utilizadas para substituir o código de barras tradicional. São menores, mais baratas e mais leves do que as </w:t>
      </w:r>
      <w:proofErr w:type="spellStart"/>
      <w:r w:rsidRPr="0085452C">
        <w:t>tags</w:t>
      </w:r>
      <w:proofErr w:type="spellEnd"/>
      <w:r w:rsidRPr="0085452C">
        <w:t xml:space="preserve"> ativas e seu tempo de vida operacional é praticamente ilimitado (NI, LIU, et al., 2004). Quando o leitor emite um sinal de RF as </w:t>
      </w:r>
      <w:proofErr w:type="spellStart"/>
      <w:r w:rsidRPr="0085452C">
        <w:t>tags</w:t>
      </w:r>
      <w:proofErr w:type="spellEnd"/>
      <w:r w:rsidRPr="0085452C">
        <w:t xml:space="preserve"> passivas refletem este sinal e adicionam informações através da modulação do sinal refletido. Por não possuírem bateria interna, a distância de leitura é menor se comparada com as </w:t>
      </w:r>
      <w:proofErr w:type="spellStart"/>
      <w:r w:rsidRPr="0085452C">
        <w:t>tags</w:t>
      </w:r>
      <w:proofErr w:type="spellEnd"/>
      <w:r w:rsidRPr="0085452C">
        <w:t xml:space="preserve"> ativas. A Figura 9 ilustra alguns exemplos de </w:t>
      </w:r>
      <w:proofErr w:type="spellStart"/>
      <w:r w:rsidRPr="0085452C">
        <w:t>tags</w:t>
      </w:r>
      <w:proofErr w:type="spellEnd"/>
      <w:r w:rsidRPr="0085452C">
        <w:t xml:space="preserve"> passivas (B). </w:t>
      </w:r>
      <w:proofErr w:type="spellStart"/>
      <w:r w:rsidRPr="0085452C">
        <w:t>Tags</w:t>
      </w:r>
      <w:proofErr w:type="spellEnd"/>
      <w:r w:rsidRPr="0085452C">
        <w:t xml:space="preserve"> ativas possuem uma bateria interna, o que permite que elas sejam lidas a maiores distâncias do que as </w:t>
      </w:r>
      <w:proofErr w:type="spellStart"/>
      <w:r w:rsidRPr="0085452C">
        <w:t>tags</w:t>
      </w:r>
      <w:proofErr w:type="spellEnd"/>
      <w:r w:rsidRPr="0085452C">
        <w:t xml:space="preserve"> passivas. Elas emitem ativamente seu Identificador (ID) e são adequadas para identificação de produtos de alto valor. </w:t>
      </w:r>
    </w:p>
    <w:p w:rsidR="0085452C" w:rsidRPr="0085452C" w:rsidRDefault="0085452C" w:rsidP="0085452C">
      <w:pPr>
        <w:ind w:firstLine="360"/>
        <w:jc w:val="both"/>
      </w:pPr>
      <w:r w:rsidRPr="0085452C">
        <w:t>Para identificar se é válido aplicar o sistema RFID em sua empresa, listamos abaixo as principais vantagens e desvantagens dessa tecnologia.</w:t>
      </w:r>
    </w:p>
    <w:p w:rsidR="0085452C" w:rsidRPr="0085452C" w:rsidRDefault="0085452C" w:rsidP="0085452C">
      <w:pPr>
        <w:ind w:firstLine="360"/>
      </w:pPr>
    </w:p>
    <w:p w:rsidR="0085452C" w:rsidRPr="0085452C" w:rsidRDefault="0085452C" w:rsidP="0085452C">
      <w:pPr>
        <w:pStyle w:val="Ttulo3"/>
        <w:numPr>
          <w:ilvl w:val="0"/>
          <w:numId w:val="0"/>
        </w:numPr>
        <w:spacing w:before="0" w:after="0"/>
        <w:ind w:firstLine="360"/>
        <w:rPr>
          <w:b w:val="0"/>
        </w:rPr>
      </w:pPr>
      <w:r w:rsidRPr="0085452C">
        <w:t>Vantagens:</w:t>
      </w:r>
      <w:r w:rsidRPr="0085452C">
        <w:rPr>
          <w:b w:val="0"/>
        </w:rPr>
        <w:t> </w:t>
      </w:r>
    </w:p>
    <w:p w:rsidR="0085452C" w:rsidRPr="0085452C" w:rsidRDefault="0085452C" w:rsidP="0085452C">
      <w:pPr>
        <w:numPr>
          <w:ilvl w:val="0"/>
          <w:numId w:val="9"/>
        </w:numPr>
        <w:spacing w:before="100" w:beforeAutospacing="1" w:after="100" w:afterAutospacing="1"/>
        <w:jc w:val="both"/>
      </w:pPr>
      <w:r w:rsidRPr="0085452C">
        <w:t>Alta capacidade de armazenamento, leitura e envio dos dados.</w:t>
      </w:r>
    </w:p>
    <w:p w:rsidR="0085452C" w:rsidRPr="0085452C" w:rsidRDefault="0085452C" w:rsidP="0085452C">
      <w:pPr>
        <w:numPr>
          <w:ilvl w:val="0"/>
          <w:numId w:val="9"/>
        </w:numPr>
        <w:spacing w:before="100" w:beforeAutospacing="1" w:after="100" w:afterAutospacing="1"/>
        <w:jc w:val="both"/>
      </w:pPr>
      <w:r w:rsidRPr="0085452C">
        <w:t>Detecção de informações e contagem instantânea de diversos itens ao mesmo tempo, mesmo com o leitor RFID a uma certa distância do produto.</w:t>
      </w:r>
    </w:p>
    <w:p w:rsidR="0085452C" w:rsidRPr="0085452C" w:rsidRDefault="0085452C" w:rsidP="0085452C">
      <w:pPr>
        <w:numPr>
          <w:ilvl w:val="0"/>
          <w:numId w:val="9"/>
        </w:numPr>
        <w:spacing w:before="100" w:beforeAutospacing="1" w:after="100" w:afterAutospacing="1"/>
        <w:jc w:val="both"/>
      </w:pPr>
      <w:r w:rsidRPr="0085452C">
        <w:t>Durabilidade e possibilidade de reutilização das etiquetas.</w:t>
      </w:r>
    </w:p>
    <w:p w:rsidR="0085452C" w:rsidRPr="0085452C" w:rsidRDefault="0085452C" w:rsidP="0085452C">
      <w:pPr>
        <w:numPr>
          <w:ilvl w:val="0"/>
          <w:numId w:val="9"/>
        </w:numPr>
        <w:spacing w:before="100" w:beforeAutospacing="1" w:after="100" w:afterAutospacing="1"/>
        <w:jc w:val="both"/>
      </w:pPr>
      <w:r w:rsidRPr="0085452C">
        <w:t>Agilidade no processo de expedição.</w:t>
      </w:r>
    </w:p>
    <w:p w:rsidR="0085452C" w:rsidRPr="0085452C" w:rsidRDefault="0085452C" w:rsidP="0085452C">
      <w:pPr>
        <w:numPr>
          <w:ilvl w:val="0"/>
          <w:numId w:val="9"/>
        </w:numPr>
        <w:spacing w:before="100" w:beforeAutospacing="1" w:after="100" w:afterAutospacing="1"/>
        <w:jc w:val="both"/>
      </w:pPr>
      <w:r w:rsidRPr="0085452C">
        <w:lastRenderedPageBreak/>
        <w:t>Prevenção de roubos ou falsificações de mercadorias.</w:t>
      </w:r>
    </w:p>
    <w:p w:rsidR="0085452C" w:rsidRPr="0085452C" w:rsidRDefault="0085452C" w:rsidP="0085452C">
      <w:pPr>
        <w:numPr>
          <w:ilvl w:val="0"/>
          <w:numId w:val="9"/>
        </w:numPr>
        <w:spacing w:before="100" w:beforeAutospacing="1" w:after="100" w:afterAutospacing="1"/>
        <w:jc w:val="both"/>
      </w:pPr>
      <w:r w:rsidRPr="0085452C">
        <w:t>Melhoria no controle de estoque.</w:t>
      </w:r>
    </w:p>
    <w:p w:rsidR="0085452C" w:rsidRPr="0085452C" w:rsidRDefault="0085452C" w:rsidP="0085452C">
      <w:pPr>
        <w:pStyle w:val="NormalWeb"/>
        <w:spacing w:before="0" w:after="0"/>
        <w:jc w:val="both"/>
      </w:pPr>
      <w:r w:rsidRPr="0085452C">
        <w:t> </w:t>
      </w:r>
    </w:p>
    <w:p w:rsidR="0085452C" w:rsidRPr="0085452C" w:rsidRDefault="0085452C" w:rsidP="0085452C">
      <w:pPr>
        <w:pStyle w:val="Ttulo3"/>
        <w:numPr>
          <w:ilvl w:val="0"/>
          <w:numId w:val="0"/>
        </w:numPr>
        <w:spacing w:before="0" w:after="0"/>
        <w:ind w:firstLine="360"/>
        <w:jc w:val="both"/>
        <w:rPr>
          <w:b w:val="0"/>
        </w:rPr>
      </w:pPr>
      <w:r w:rsidRPr="0085452C">
        <w:t>Desvantagens:</w:t>
      </w:r>
    </w:p>
    <w:p w:rsidR="0085452C" w:rsidRPr="0085452C" w:rsidRDefault="0085452C" w:rsidP="0085452C">
      <w:pPr>
        <w:numPr>
          <w:ilvl w:val="0"/>
          <w:numId w:val="10"/>
        </w:numPr>
        <w:spacing w:before="100" w:beforeAutospacing="1" w:after="100" w:afterAutospacing="1"/>
        <w:jc w:val="both"/>
      </w:pPr>
      <w:r w:rsidRPr="0085452C">
        <w:t>Custo elevado em relação aos sistemas de código de barras. Cada etiqueta RFID custa nos EUA cerca de 25 centavos de dólar, na compra de um milhão de chips. No Brasil, segundo a Associação Brasileira de Automação, esse custo sobe para 80 centavos ou até um dólar a unidade.</w:t>
      </w:r>
    </w:p>
    <w:p w:rsidR="0085452C" w:rsidRPr="0085452C" w:rsidRDefault="0085452C" w:rsidP="0085452C">
      <w:pPr>
        <w:numPr>
          <w:ilvl w:val="0"/>
          <w:numId w:val="10"/>
        </w:numPr>
        <w:spacing w:before="100" w:beforeAutospacing="1" w:after="100" w:afterAutospacing="1"/>
        <w:jc w:val="both"/>
      </w:pPr>
      <w:r w:rsidRPr="0085452C">
        <w:t>Aumento no preço final do produto, pois a tecnologia RFID não depende somente da etiqueta, mas sim de uma estrutura completa.</w:t>
      </w:r>
    </w:p>
    <w:p w:rsidR="0085452C" w:rsidRPr="0085452C" w:rsidRDefault="0085452C" w:rsidP="0085452C">
      <w:pPr>
        <w:numPr>
          <w:ilvl w:val="0"/>
          <w:numId w:val="10"/>
        </w:numPr>
        <w:spacing w:before="100" w:beforeAutospacing="1" w:after="100" w:afterAutospacing="1"/>
        <w:jc w:val="both"/>
      </w:pPr>
      <w:r w:rsidRPr="0085452C">
        <w:t>O alcance das antenas depende da tecnologia e frequência usadas, podendo variar de poucos centímetros a alguns metros, dependendo da existência ou não de barreiras como, por exemplo, metais, que são materiais condutivos.</w:t>
      </w:r>
    </w:p>
    <w:p w:rsidR="00B51A30" w:rsidRPr="0085452C" w:rsidRDefault="0085452C" w:rsidP="0085452C">
      <w:pPr>
        <w:spacing w:before="100" w:beforeAutospacing="1" w:after="100" w:afterAutospacing="1"/>
        <w:jc w:val="both"/>
        <w:rPr>
          <w:b/>
          <w:lang w:val="en-US"/>
        </w:rPr>
      </w:pPr>
      <w:r w:rsidRPr="0085452C">
        <w:rPr>
          <w:b/>
          <w:lang w:val="en-US"/>
        </w:rPr>
        <w:t>3</w:t>
      </w:r>
      <w:r w:rsidR="00B51A30" w:rsidRPr="0085452C">
        <w:rPr>
          <w:b/>
          <w:lang w:val="en-US"/>
        </w:rPr>
        <w:t>.3 Big data</w:t>
      </w:r>
    </w:p>
    <w:p w:rsidR="0085452C" w:rsidRPr="0085452C" w:rsidRDefault="0085452C" w:rsidP="0085452C">
      <w:pPr>
        <w:spacing w:before="100" w:beforeAutospacing="1" w:after="100" w:afterAutospacing="1"/>
        <w:ind w:firstLine="709"/>
        <w:jc w:val="both"/>
      </w:pPr>
      <w:r w:rsidRPr="0085452C">
        <w:t xml:space="preserve">A tecnologia nunca foi tão presente na sociedade como nos dias atuais. Não apenas pessoas são responsáveis por produzir informações, equipamentos eletrônicos também se tornaram grandes criadores de dados, como por exemplo, registros de logs de servidores, sensores que são instalados nos mais variados contextos, entre uma infinidade aplicações. Mensurar o volume de todos estes registros eletrônicos não é uma tarefa fácil. White (2012) apresenta alguns exemplos de como grandes empresas geram quantidades extremamente grandes de dados. O </w:t>
      </w:r>
      <w:proofErr w:type="spellStart"/>
      <w:r w:rsidRPr="0085452C">
        <w:t>Facebook</w:t>
      </w:r>
      <w:proofErr w:type="spellEnd"/>
      <w:r w:rsidRPr="0085452C">
        <w:t xml:space="preserve"> chega a armazenar 10 bilhões de fotos, totalizando 1 </w:t>
      </w:r>
      <w:proofErr w:type="spellStart"/>
      <w:r w:rsidRPr="0085452C">
        <w:t>petabyte</w:t>
      </w:r>
      <w:proofErr w:type="spellEnd"/>
      <w:r w:rsidRPr="0085452C">
        <w:t xml:space="preserve">, já a organização Internet </w:t>
      </w:r>
      <w:proofErr w:type="spellStart"/>
      <w:r w:rsidRPr="0085452C">
        <w:t>Archive</w:t>
      </w:r>
      <w:proofErr w:type="spellEnd"/>
      <w:r w:rsidRPr="0085452C">
        <w:t xml:space="preserve"> contem cerca de 2 </w:t>
      </w:r>
      <w:proofErr w:type="spellStart"/>
      <w:r w:rsidRPr="0085452C">
        <w:t>petabytes</w:t>
      </w:r>
      <w:proofErr w:type="spellEnd"/>
      <w:r w:rsidRPr="0085452C">
        <w:t xml:space="preserve"> de dados, com uma taxa de crescimento de 20 </w:t>
      </w:r>
      <w:proofErr w:type="spellStart"/>
      <w:r w:rsidRPr="0085452C">
        <w:t>terabytes</w:t>
      </w:r>
      <w:proofErr w:type="spellEnd"/>
      <w:r w:rsidRPr="0085452C">
        <w:t xml:space="preserve"> por mês. </w:t>
      </w:r>
    </w:p>
    <w:p w:rsidR="0085452C" w:rsidRPr="0085452C" w:rsidRDefault="0085452C" w:rsidP="0085452C">
      <w:pPr>
        <w:spacing w:before="100" w:beforeAutospacing="1" w:after="100" w:afterAutospacing="1"/>
        <w:ind w:firstLine="709"/>
        <w:jc w:val="both"/>
      </w:pPr>
      <w:r w:rsidRPr="0085452C">
        <w:t xml:space="preserve">Segundo levantamento feito pela IDC (GANTZ, 2011), a quantidade de informações capturadas, criadas, ou replicadas no universo digital ultrapassou a barreira de 1 </w:t>
      </w:r>
      <w:proofErr w:type="spellStart"/>
      <w:r w:rsidRPr="0085452C">
        <w:t>zettabyte</w:t>
      </w:r>
      <w:proofErr w:type="spellEnd"/>
      <w:r w:rsidRPr="0085452C">
        <w:t xml:space="preserve">, equivalente a 1 trilhão de gigabytes. </w:t>
      </w:r>
    </w:p>
    <w:p w:rsidR="0085452C" w:rsidRPr="0085452C" w:rsidRDefault="0085452C" w:rsidP="0085452C">
      <w:pPr>
        <w:spacing w:before="100" w:beforeAutospacing="1" w:after="100" w:afterAutospacing="1"/>
        <w:ind w:firstLine="709"/>
        <w:jc w:val="both"/>
      </w:pPr>
      <w:r w:rsidRPr="0085452C">
        <w:t xml:space="preserve">De acordo com </w:t>
      </w:r>
      <w:proofErr w:type="spellStart"/>
      <w:r w:rsidRPr="0085452C">
        <w:t>Zikopoulos</w:t>
      </w:r>
      <w:proofErr w:type="spellEnd"/>
      <w:r w:rsidRPr="0085452C">
        <w:t xml:space="preserve"> e Eaton (2011), o termo Big Data se aplica a todo este potencial de dados que não são passiveis de analise ou processamento através dos métodos e ferramentas tradicionais. Por muito tempo varias empresas tinham a liberdade de ignorar o uso de grande parte deste volume de informações, pois não havia como armazenar estes dados a um custo beneficio aceitável. Todavia com o avanço das tecnologias relacionadas a Big Data percebeu-se que a analise da maioria destas informações pode trazer benefícios consideráveis, agregando novas percepções jamais imaginadas. </w:t>
      </w:r>
    </w:p>
    <w:p w:rsidR="00B51A30" w:rsidRPr="0085452C" w:rsidRDefault="0085452C" w:rsidP="00B51A30">
      <w:pPr>
        <w:spacing w:before="100" w:beforeAutospacing="1" w:after="100" w:afterAutospacing="1"/>
        <w:rPr>
          <w:b/>
        </w:rPr>
      </w:pPr>
      <w:r w:rsidRPr="0085452C">
        <w:rPr>
          <w:b/>
        </w:rPr>
        <w:t>3</w:t>
      </w:r>
      <w:r w:rsidR="00B51A30" w:rsidRPr="0085452C">
        <w:rPr>
          <w:b/>
        </w:rPr>
        <w:t xml:space="preserve">.4 </w:t>
      </w:r>
      <w:proofErr w:type="spellStart"/>
      <w:r w:rsidR="00B51A30" w:rsidRPr="0085452C">
        <w:rPr>
          <w:b/>
        </w:rPr>
        <w:t>Cloud</w:t>
      </w:r>
      <w:proofErr w:type="spellEnd"/>
      <w:r w:rsidRPr="0085452C">
        <w:rPr>
          <w:b/>
        </w:rPr>
        <w:t xml:space="preserve"> </w:t>
      </w:r>
      <w:proofErr w:type="spellStart"/>
      <w:r w:rsidRPr="0085452C">
        <w:rPr>
          <w:b/>
        </w:rPr>
        <w:t>Computing</w:t>
      </w:r>
      <w:proofErr w:type="spellEnd"/>
    </w:p>
    <w:p w:rsidR="0085452C" w:rsidRPr="0085452C" w:rsidRDefault="0085452C" w:rsidP="0085452C">
      <w:pPr>
        <w:autoSpaceDE w:val="0"/>
        <w:autoSpaceDN w:val="0"/>
        <w:adjustRightInd w:val="0"/>
        <w:ind w:firstLine="709"/>
        <w:jc w:val="both"/>
      </w:pPr>
      <w:r w:rsidRPr="0085452C">
        <w:t>Segundo [</w:t>
      </w:r>
      <w:proofErr w:type="spellStart"/>
      <w:r w:rsidRPr="0085452C">
        <w:t>Taurion</w:t>
      </w:r>
      <w:proofErr w:type="spellEnd"/>
      <w:r w:rsidRPr="0085452C">
        <w:t>, 2009]. A computação nas nuvens pode ser definida por um conjunto de vários recursos onde o mesmo tem grande capacidade de processamento, armazenamento, conexão, plataformas de apl</w:t>
      </w:r>
      <w:r w:rsidRPr="0085452C">
        <w:t xml:space="preserve">icação e serviços de internet. </w:t>
      </w:r>
    </w:p>
    <w:p w:rsidR="0085452C" w:rsidRPr="0085452C" w:rsidRDefault="0085452C" w:rsidP="0085452C">
      <w:pPr>
        <w:spacing w:before="100" w:beforeAutospacing="1" w:after="100" w:afterAutospacing="1"/>
        <w:ind w:firstLine="709"/>
        <w:jc w:val="both"/>
      </w:pPr>
      <w:r w:rsidRPr="0085452C">
        <w:t>Segundo [</w:t>
      </w:r>
      <w:proofErr w:type="spellStart"/>
      <w:r w:rsidRPr="0085452C">
        <w:t>Taurion</w:t>
      </w:r>
      <w:proofErr w:type="spellEnd"/>
      <w:r w:rsidRPr="0085452C">
        <w:t xml:space="preserve">, 2009]. Pode se dizer hoje que esse tipo de tecnologia é uma transformação nas maneiras de gerenciar e fornecer tecnologia da informação, esse </w:t>
      </w:r>
      <w:r w:rsidRPr="0085452C">
        <w:lastRenderedPageBreak/>
        <w:t>ambiente vai transformando a área de T.I, em serviços tanto para quem consome, tanto para quem fornece essa tecnologia, onde a forma sempre de negociar será sempre em serviços.</w:t>
      </w:r>
    </w:p>
    <w:p w:rsidR="0085452C" w:rsidRPr="0085452C" w:rsidRDefault="0085452C" w:rsidP="0085452C">
      <w:pPr>
        <w:spacing w:before="100" w:beforeAutospacing="1" w:after="100" w:afterAutospacing="1"/>
        <w:ind w:firstLine="709"/>
        <w:jc w:val="both"/>
      </w:pPr>
      <w:r w:rsidRPr="0085452C">
        <w:t>Para [</w:t>
      </w:r>
      <w:proofErr w:type="spellStart"/>
      <w:r w:rsidRPr="0085452C">
        <w:t>Buyya</w:t>
      </w:r>
      <w:proofErr w:type="spellEnd"/>
      <w:r w:rsidRPr="0085452C">
        <w:t xml:space="preserve">, 2008], uma nuvem é um tipo de sistema paralelo e distribuído que consiste de uma coleção de computadores virtualizados e interconectados que são provisionados de forma dinâmica e apresentados como um ou mais recursos computacionais unificados. Estes recursos são disponibilizados e controlados através de acordos relacionados aos serviços que são estabelecidos entre um prestador e um consumidor sendo definidos a partir de negociações entre as partes. </w:t>
      </w:r>
    </w:p>
    <w:p w:rsidR="0085452C" w:rsidRPr="0085452C" w:rsidRDefault="0085452C" w:rsidP="0085452C">
      <w:pPr>
        <w:spacing w:before="100" w:beforeAutospacing="1" w:after="100" w:afterAutospacing="1"/>
        <w:ind w:firstLine="709"/>
        <w:jc w:val="both"/>
      </w:pPr>
      <w:r w:rsidRPr="0085452C">
        <w:t>O termo computação em nuvem, segundo [</w:t>
      </w:r>
      <w:proofErr w:type="spellStart"/>
      <w:r w:rsidRPr="0085452C">
        <w:t>Taurion</w:t>
      </w:r>
      <w:proofErr w:type="spellEnd"/>
      <w:r w:rsidRPr="0085452C">
        <w:t xml:space="preserve">, 2009], surgiu em 2006 em uma palestra de Eric Schmidt, da Google, sobre como sua empresa gerenciava seus data centers. Hoje, computação em nuvem, se apresenta como o cerne de um movimento de profundas transformações do mundo da tecnologia. </w:t>
      </w:r>
    </w:p>
    <w:p w:rsidR="0085452C" w:rsidRPr="0085452C" w:rsidRDefault="0085452C" w:rsidP="0085452C">
      <w:pPr>
        <w:spacing w:before="100" w:beforeAutospacing="1" w:after="100" w:afterAutospacing="1"/>
        <w:ind w:firstLine="709"/>
        <w:jc w:val="both"/>
      </w:pPr>
      <w:r w:rsidRPr="0085452C">
        <w:t xml:space="preserve">A nuvem é uma representação para a internet ou infraestrutura de comunicação entre componentes arquiteturais, baseada em uma abstração que oculta à complexidade da infraestrutura. Cada parte desta infraestrutura é provida como um serviço, e estes serviços são normalmente alocados em data centers, utilizando hardware compartilhado para computação e armazenamento, [Sousa, 2009]. </w:t>
      </w:r>
    </w:p>
    <w:p w:rsidR="0085452C" w:rsidRPr="0085452C" w:rsidRDefault="0085452C" w:rsidP="0085452C">
      <w:pPr>
        <w:pStyle w:val="NormalWeb"/>
        <w:ind w:firstLine="709"/>
        <w:jc w:val="both"/>
      </w:pPr>
      <w:r w:rsidRPr="0085452C">
        <w:t>Para NIST (</w:t>
      </w:r>
      <w:proofErr w:type="spellStart"/>
      <w:r w:rsidRPr="0085452C">
        <w:t>National</w:t>
      </w:r>
      <w:proofErr w:type="spellEnd"/>
      <w:r w:rsidRPr="0085452C">
        <w:t xml:space="preserve"> </w:t>
      </w:r>
      <w:proofErr w:type="spellStart"/>
      <w:r w:rsidRPr="0085452C">
        <w:t>Institute</w:t>
      </w:r>
      <w:proofErr w:type="spellEnd"/>
      <w:r w:rsidRPr="0085452C">
        <w:t xml:space="preserve"> </w:t>
      </w:r>
      <w:proofErr w:type="spellStart"/>
      <w:r w:rsidRPr="0085452C">
        <w:t>of</w:t>
      </w:r>
      <w:proofErr w:type="spellEnd"/>
      <w:r w:rsidRPr="0085452C">
        <w:t xml:space="preserve"> Standards </w:t>
      </w:r>
      <w:proofErr w:type="spellStart"/>
      <w:r w:rsidRPr="0085452C">
        <w:t>and</w:t>
      </w:r>
      <w:proofErr w:type="spellEnd"/>
      <w:r w:rsidRPr="0085452C">
        <w:t xml:space="preserve"> Technology - USA), onde a computação em nuvem representa um conveniente modelo de acesso, sempre que for necessário, a um conjunto compartilhado de recursos computacionais configuráveis, tais como, redes, servidores, armazenamento, aplicações e serviços, que podem ser disponibilizados rapidamente, e para isto o esforço de gerenciamento e interação com o provedor dos serviços é mínimo ou nenhum. </w:t>
      </w:r>
    </w:p>
    <w:p w:rsidR="0085452C" w:rsidRPr="0085452C" w:rsidRDefault="0085452C" w:rsidP="0085452C">
      <w:pPr>
        <w:spacing w:before="100" w:beforeAutospacing="1" w:after="100" w:afterAutospacing="1"/>
        <w:rPr>
          <w:b/>
        </w:rPr>
      </w:pPr>
      <w:r w:rsidRPr="0085452C">
        <w:rPr>
          <w:b/>
        </w:rPr>
        <w:t>3.5 E-Commerce</w:t>
      </w:r>
    </w:p>
    <w:p w:rsidR="0085452C" w:rsidRPr="0085452C" w:rsidRDefault="0085452C" w:rsidP="0085452C">
      <w:pPr>
        <w:spacing w:before="100" w:beforeAutospacing="1" w:after="100" w:afterAutospacing="1"/>
        <w:ind w:firstLine="709"/>
        <w:jc w:val="both"/>
      </w:pPr>
      <w:r w:rsidRPr="0085452C">
        <w:t xml:space="preserve">A introdução de novas modalidades de transações comerciais no mercado surgiu com a era digital, reformulando o conceito da atividade econômica. Trata-se da evolução do varejo tradicional com as operações sendo realizadas no âmbito eletrônico (FERREIRA, 2008). O comércio on-line está evoluindo e muitas empresas estão investindo nesta nova modalidade de varejo, proporcionando economia financeira e comodidade aos consumidores que utilizam a internet para pesquisar e adquirir bens e serviços (MANSANO; GORNI, 2014). </w:t>
      </w:r>
    </w:p>
    <w:p w:rsidR="0085452C" w:rsidRPr="0085452C" w:rsidRDefault="0085452C" w:rsidP="0085452C">
      <w:pPr>
        <w:spacing w:before="100" w:beforeAutospacing="1" w:after="100" w:afterAutospacing="1"/>
        <w:ind w:firstLine="709"/>
        <w:jc w:val="both"/>
      </w:pPr>
      <w:r w:rsidRPr="0085452C">
        <w:t xml:space="preserve">Segundo </w:t>
      </w:r>
      <w:proofErr w:type="spellStart"/>
      <w:r w:rsidRPr="0085452C">
        <w:t>Albertin</w:t>
      </w:r>
      <w:proofErr w:type="spellEnd"/>
      <w:r w:rsidRPr="0085452C">
        <w:t xml:space="preserve"> (2010) o comércio eletrônico é um comércio tradicional que acontece num ambiente eletrônico, repleto de tecnologia de comunicação e informação, buscando atender aos objetivos de negócios, sendo considerado de fácil acesso e baixo custo. </w:t>
      </w:r>
      <w:proofErr w:type="spellStart"/>
      <w:r w:rsidRPr="0085452C">
        <w:t>Cernev</w:t>
      </w:r>
      <w:proofErr w:type="spellEnd"/>
      <w:r w:rsidRPr="0085452C">
        <w:t xml:space="preserve"> e Leite (2005) acrescentam que o comércio eletrônico é a realidade de diversos setores da economia e representa o novo modelo para o comércio mundial. </w:t>
      </w:r>
    </w:p>
    <w:p w:rsidR="0085452C" w:rsidRPr="0085452C" w:rsidRDefault="0085452C" w:rsidP="0085452C">
      <w:pPr>
        <w:spacing w:before="100" w:beforeAutospacing="1" w:after="100" w:afterAutospacing="1"/>
        <w:ind w:firstLine="709"/>
        <w:jc w:val="both"/>
      </w:pPr>
      <w:r w:rsidRPr="0085452C">
        <w:t xml:space="preserve">Diniz et al. (2011) afirmam que no decorrer dos anos o comércio virtual passou a ser uma ferramenta importantíssima para que as empresas possam conhecer as necessidades dos clientes e aumentar as vendas deixando de ser somente um diferencial. Neste contexto, a figura do administrador necessita saber lidar com esta ferramenta, a internet, para colher bons frutos, sendo importante estar sempre atento as mudanças </w:t>
      </w:r>
      <w:r w:rsidRPr="0085452C">
        <w:lastRenderedPageBreak/>
        <w:t xml:space="preserve">constantes da internet, para ofertar os melhores produtos e preços para os desenfreados e-consumidores. </w:t>
      </w:r>
    </w:p>
    <w:p w:rsidR="0085452C" w:rsidRPr="0085452C" w:rsidRDefault="0085452C" w:rsidP="0085452C">
      <w:pPr>
        <w:spacing w:before="100" w:beforeAutospacing="1" w:after="100" w:afterAutospacing="1"/>
        <w:ind w:firstLine="709"/>
        <w:jc w:val="both"/>
      </w:pPr>
      <w:r w:rsidRPr="0085452C">
        <w:t xml:space="preserve">Para as vendas de produtos pela internet as empresas possuem websites, geralmente com um layout interativo e de fácil manuseio pelo consumidor. Geralmente, estes websites são criados por empresas terceirizadas que desenvolvem software e recebem pela criação em pagamentos mensais (SILVA; VITAL, 2010). </w:t>
      </w:r>
    </w:p>
    <w:p w:rsidR="0085452C" w:rsidRPr="0085452C" w:rsidRDefault="0085452C" w:rsidP="0085452C">
      <w:pPr>
        <w:spacing w:before="100" w:beforeAutospacing="1" w:after="100" w:afterAutospacing="1"/>
        <w:ind w:firstLine="709"/>
        <w:jc w:val="both"/>
      </w:pPr>
      <w:r w:rsidRPr="0085452C">
        <w:t xml:space="preserve">O e-commerce atual possui diversas formas. Sendo um reflexo do mundo físico no mundo virtual, os empresários encontram um importante canal de vendas. Desta forma, existem modelos de negócios que permitem classificar o comércio eletrônico por modalidade de relacionamento entre os agentes participantes da rede, que são entidades governamentais, empresas, consumidores, clientes ou cidadãos usuários (ALMEIDA; BRENDLE; SPINDOLA, 2014). </w:t>
      </w:r>
    </w:p>
    <w:p w:rsidR="0085452C" w:rsidRPr="0085452C" w:rsidRDefault="0085452C" w:rsidP="0085452C">
      <w:pPr>
        <w:spacing w:before="100" w:beforeAutospacing="1" w:after="100" w:afterAutospacing="1"/>
        <w:ind w:firstLine="709"/>
        <w:jc w:val="both"/>
      </w:pPr>
      <w:proofErr w:type="spellStart"/>
      <w:r w:rsidRPr="0085452C">
        <w:t>Galinari</w:t>
      </w:r>
      <w:proofErr w:type="spellEnd"/>
      <w:r w:rsidRPr="0085452C">
        <w:t xml:space="preserve"> et al. (2015) completam que transações do comércio eletrônico podem envolver diversas classes de agentes econômicos. Estas transações recebem denominações diferentes dependendo da natureza das partes envolvidas, as principais são: business </w:t>
      </w:r>
      <w:proofErr w:type="spellStart"/>
      <w:r w:rsidRPr="0085452C">
        <w:t>to</w:t>
      </w:r>
      <w:proofErr w:type="spellEnd"/>
      <w:r w:rsidRPr="0085452C">
        <w:t xml:space="preserve"> business (B2B), business </w:t>
      </w:r>
      <w:proofErr w:type="spellStart"/>
      <w:r w:rsidRPr="0085452C">
        <w:t>to</w:t>
      </w:r>
      <w:proofErr w:type="spellEnd"/>
      <w:r w:rsidRPr="0085452C">
        <w:t xml:space="preserve"> </w:t>
      </w:r>
      <w:proofErr w:type="spellStart"/>
      <w:r w:rsidRPr="0085452C">
        <w:t>consumer</w:t>
      </w:r>
      <w:proofErr w:type="spellEnd"/>
      <w:r w:rsidRPr="0085452C">
        <w:t xml:space="preserve"> (B2C), </w:t>
      </w:r>
      <w:proofErr w:type="spellStart"/>
      <w:r w:rsidRPr="0085452C">
        <w:t>consumer</w:t>
      </w:r>
      <w:proofErr w:type="spellEnd"/>
      <w:r w:rsidRPr="0085452C">
        <w:t xml:space="preserve"> </w:t>
      </w:r>
      <w:proofErr w:type="spellStart"/>
      <w:r w:rsidRPr="0085452C">
        <w:t>to</w:t>
      </w:r>
      <w:proofErr w:type="spellEnd"/>
      <w:r w:rsidRPr="0085452C">
        <w:t xml:space="preserve"> </w:t>
      </w:r>
      <w:proofErr w:type="spellStart"/>
      <w:r w:rsidRPr="0085452C">
        <w:t>consumer</w:t>
      </w:r>
      <w:proofErr w:type="spellEnd"/>
      <w:r w:rsidRPr="0085452C">
        <w:t xml:space="preserve"> (C2C) e </w:t>
      </w:r>
      <w:proofErr w:type="spellStart"/>
      <w:r w:rsidRPr="0085452C">
        <w:t>também</w:t>
      </w:r>
      <w:proofErr w:type="spellEnd"/>
      <w:r w:rsidRPr="0085452C">
        <w:t xml:space="preserve"> </w:t>
      </w:r>
      <w:proofErr w:type="spellStart"/>
      <w:r w:rsidRPr="0085452C">
        <w:t>consumer</w:t>
      </w:r>
      <w:proofErr w:type="spellEnd"/>
      <w:r w:rsidRPr="0085452C">
        <w:t xml:space="preserve"> </w:t>
      </w:r>
      <w:proofErr w:type="spellStart"/>
      <w:r w:rsidRPr="0085452C">
        <w:t>to</w:t>
      </w:r>
      <w:proofErr w:type="spellEnd"/>
      <w:r w:rsidRPr="0085452C">
        <w:t xml:space="preserve"> business (C2B) (VISSOTO; BONIATI, 2013). </w:t>
      </w:r>
    </w:p>
    <w:p w:rsidR="0085452C" w:rsidRPr="0085452C" w:rsidRDefault="0085452C" w:rsidP="0085452C">
      <w:pPr>
        <w:spacing w:before="100" w:beforeAutospacing="1" w:after="100" w:afterAutospacing="1"/>
        <w:ind w:firstLine="709"/>
        <w:jc w:val="both"/>
      </w:pPr>
      <w:r w:rsidRPr="0085452C">
        <w:t>Para as empresas, um dos diferenciais de produtividade que o e-commerce proporciona está nas economias de custos, sobretudo os relativos ao capital e ao trabalho. Comparada ao varejo tradicional, a estrutura de um e-commerce normalmente demanda menor volume de investimento em ativos físicos, como edificações de lojas, estacionamento e compra de imobiliário. Além disso, por não necessitar de uma equipe de vendas consegue operar com um número reduzido de funcionários. As empresas que aderem ao e-commerce têm menores despesas salariais, encargos, treinamento e comissões (</w:t>
      </w:r>
      <w:proofErr w:type="spellStart"/>
      <w:r w:rsidRPr="0085452C">
        <w:t>Galinari</w:t>
      </w:r>
      <w:proofErr w:type="spellEnd"/>
      <w:r w:rsidRPr="0085452C">
        <w:t xml:space="preserve"> </w:t>
      </w:r>
      <w:r w:rsidRPr="0085452C">
        <w:t xml:space="preserve">et al. 2015). </w:t>
      </w:r>
    </w:p>
    <w:p w:rsidR="0085452C" w:rsidRPr="0085452C" w:rsidRDefault="0085452C" w:rsidP="0085452C">
      <w:pPr>
        <w:spacing w:before="100" w:beforeAutospacing="1" w:after="100" w:afterAutospacing="1"/>
        <w:ind w:firstLine="709"/>
        <w:jc w:val="both"/>
      </w:pPr>
      <w:r w:rsidRPr="0085452C">
        <w:t xml:space="preserve">O e-commerce disponibiliza para as empresas vantagens de custos, melhorando o relacionamento com o cliente devido à possibilidade de diferenciação do produto ou serviço através do preço. Além disso, com as novas tecnologias é possível que pequenos grupos de funcionários atendam 24 horas por dia com um custo baixíssimo (CASTRO, 2011). </w:t>
      </w:r>
    </w:p>
    <w:p w:rsidR="0085452C" w:rsidRPr="0085452C" w:rsidRDefault="0085452C" w:rsidP="0085452C">
      <w:pPr>
        <w:spacing w:before="100" w:beforeAutospacing="1" w:after="100" w:afterAutospacing="1"/>
        <w:ind w:firstLine="709"/>
        <w:jc w:val="both"/>
      </w:pPr>
      <w:proofErr w:type="spellStart"/>
      <w:r w:rsidRPr="0085452C">
        <w:t>Vissoto</w:t>
      </w:r>
      <w:proofErr w:type="spellEnd"/>
      <w:r w:rsidRPr="0085452C">
        <w:t xml:space="preserve"> e Boniati (2013) acrescentam que o crescimento do comércio eletrônico contribui para o aumento de vendas em uma empresa, pois com custos mais baixos é possível conquistar de forma mais fácil e rápida mais clientes. Tal redução de custo é fruto do novo processo que a empresa passa a utilizar, e neste a criação, armazenamento e informações arquivadas em papel não serão mais necessárias, além de diminuição de problemas com excesso de estoque e vantagem competitiva diante de empresas concorrentes. </w:t>
      </w:r>
    </w:p>
    <w:p w:rsidR="0085452C" w:rsidRPr="0085452C" w:rsidRDefault="0085452C" w:rsidP="0085452C">
      <w:pPr>
        <w:spacing w:before="100" w:beforeAutospacing="1" w:after="100" w:afterAutospacing="1"/>
        <w:rPr>
          <w:b/>
        </w:rPr>
      </w:pPr>
      <w:r w:rsidRPr="0085452C">
        <w:rPr>
          <w:b/>
        </w:rPr>
        <w:t>3.6 Gestão de estoque</w:t>
      </w:r>
    </w:p>
    <w:p w:rsidR="0085452C" w:rsidRPr="0085452C" w:rsidRDefault="0085452C" w:rsidP="0085452C">
      <w:pPr>
        <w:spacing w:before="100" w:beforeAutospacing="1" w:after="100" w:afterAutospacing="1"/>
        <w:ind w:firstLine="709"/>
        <w:jc w:val="both"/>
      </w:pPr>
      <w:r w:rsidRPr="0085452C">
        <w:t xml:space="preserve">De acordo com Slack et al (1997, p.423), o conceito de gestão de estoques teve origem na função de compras com as empresas que visavam à importância de integrar o fluxo de materiais a suas funções de suporte, tanto por meio do negócio, com por meio do fornecimento aos clientes imediatos. Isso inclui a função de compras, de </w:t>
      </w:r>
      <w:r w:rsidRPr="0085452C">
        <w:lastRenderedPageBreak/>
        <w:t xml:space="preserve">acompanhamento, gestão de estoque, gestão de armazenagem, planejamento e controle de produção e gestão de distribuição física. </w:t>
      </w:r>
    </w:p>
    <w:p w:rsidR="0085452C" w:rsidRPr="0085452C" w:rsidRDefault="0085452C" w:rsidP="0085452C">
      <w:pPr>
        <w:pStyle w:val="Citao"/>
        <w:rPr>
          <w:szCs w:val="24"/>
          <w:lang w:eastAsia="pt-BR"/>
        </w:rPr>
      </w:pPr>
      <w:r w:rsidRPr="0085452C">
        <w:rPr>
          <w:lang w:eastAsia="pt-BR"/>
        </w:rPr>
        <w:t xml:space="preserve">Em qualquer empresa, a preocupação da gestão de estoques está em manter o equilíbrio entre as diversas variáveis componentes do sistema, tais como: custo de aquisição de estocagem e de distribuição; nível de atendimento das necessidades usuários consumidores, dentre outros [...] </w:t>
      </w:r>
      <w:r w:rsidRPr="0085452C">
        <w:rPr>
          <w:szCs w:val="24"/>
          <w:lang w:eastAsia="pt-BR"/>
        </w:rPr>
        <w:t xml:space="preserve">(VIANA, 2000, p.118). </w:t>
      </w:r>
    </w:p>
    <w:p w:rsidR="0085452C" w:rsidRPr="0085452C" w:rsidRDefault="0085452C" w:rsidP="0085452C">
      <w:pPr>
        <w:spacing w:before="100" w:beforeAutospacing="1" w:after="100" w:afterAutospacing="1"/>
        <w:ind w:firstLine="709"/>
        <w:jc w:val="both"/>
      </w:pPr>
      <w:r w:rsidRPr="0085452C">
        <w:t xml:space="preserve">Para Martins (2000), o estoque e sua gestão constituem em uma serie de ações que permitem ao administrador verificar se os estoques estão sendo bem utilizados, bem localizados em relação aos setores que deles utilizam, bem manuseados e bem controlados. </w:t>
      </w:r>
    </w:p>
    <w:p w:rsidR="0085452C" w:rsidRPr="0085452C" w:rsidRDefault="0085452C" w:rsidP="0085452C">
      <w:pPr>
        <w:spacing w:before="100" w:beforeAutospacing="1" w:after="100" w:afterAutospacing="1"/>
        <w:ind w:firstLine="709"/>
        <w:jc w:val="both"/>
      </w:pPr>
      <w:r w:rsidRPr="0085452C">
        <w:t xml:space="preserve">Sendo assim, no entendimento de </w:t>
      </w:r>
      <w:proofErr w:type="spellStart"/>
      <w:r w:rsidRPr="0085452C">
        <w:t>Ching</w:t>
      </w:r>
      <w:proofErr w:type="spellEnd"/>
      <w:r w:rsidRPr="0085452C">
        <w:t xml:space="preserve"> (2001, p.32), o controle de estoque “exerce uma grande influência na rentabilidade da empresa.” Isso quer dizer que os estoques absorvem capital que poderia estar sendo investido de outras maneiras, desviam fundos de outros usos potenciais e tem o mesmo custo de capital que qualquer outro projeto de investimento da empresa, e aumentar a rotatividade do estoque libera ativo e economiza o custo de manutenção do inventário. </w:t>
      </w:r>
    </w:p>
    <w:p w:rsidR="0085452C" w:rsidRPr="0085452C" w:rsidRDefault="0085452C" w:rsidP="0085452C">
      <w:pPr>
        <w:spacing w:before="100" w:beforeAutospacing="1" w:after="100" w:afterAutospacing="1"/>
        <w:rPr>
          <w:b/>
        </w:rPr>
      </w:pPr>
      <w:r w:rsidRPr="0085452C">
        <w:rPr>
          <w:b/>
        </w:rPr>
        <w:t>3.7 Marketing</w:t>
      </w:r>
    </w:p>
    <w:p w:rsidR="0085452C" w:rsidRPr="0085452C" w:rsidRDefault="0085452C" w:rsidP="0085452C">
      <w:pPr>
        <w:spacing w:before="100" w:beforeAutospacing="1" w:after="100" w:afterAutospacing="1"/>
        <w:ind w:firstLine="709"/>
        <w:jc w:val="both"/>
      </w:pPr>
      <w:r w:rsidRPr="0085452C">
        <w:t xml:space="preserve">Segundo Kotler e Armstrong (2007, p. 24), marketing de relacionamento é “o processo de construir e manter relacionamentos lucrativos com o cliente, entregando-lhe valor superior e satisfação”. Assim sendo, entende-se que as organizações contemporâneas, mais do que nunca, devem compreender que não basta ter compradores de seus produtos, é preciso tornar esses clientes lucrativos, por meio da fidelização. </w:t>
      </w:r>
    </w:p>
    <w:p w:rsidR="0085452C" w:rsidRPr="0085452C" w:rsidRDefault="0085452C" w:rsidP="0085452C">
      <w:pPr>
        <w:spacing w:before="100" w:beforeAutospacing="1" w:after="100" w:afterAutospacing="1"/>
        <w:ind w:firstLine="709"/>
        <w:jc w:val="both"/>
      </w:pPr>
      <w:proofErr w:type="spellStart"/>
      <w:r w:rsidRPr="0085452C">
        <w:t>Zeithaml</w:t>
      </w:r>
      <w:proofErr w:type="spellEnd"/>
      <w:r w:rsidRPr="0085452C">
        <w:t xml:space="preserve"> e </w:t>
      </w:r>
      <w:proofErr w:type="spellStart"/>
      <w:r w:rsidRPr="0085452C">
        <w:t>Bitner</w:t>
      </w:r>
      <w:proofErr w:type="spellEnd"/>
      <w:r w:rsidRPr="0085452C">
        <w:t xml:space="preserve"> (2003, p. 139) tratam o marketing de relacionamento como “uma filosofia de fazer negócios cujo foco está na manutenção de clientes comprometidos e rentáveis para a organização e na conservação dos atuais”. Percebe-se que, o principal objetivo básico do marketing de relacionamento é, atualmente, construir e manter um contingente de clientes, a médio e longo prazo e que o grupo atraído seja rentável para a organização. </w:t>
      </w:r>
    </w:p>
    <w:p w:rsidR="0085452C" w:rsidRPr="0085452C" w:rsidRDefault="0085452C" w:rsidP="0085452C">
      <w:pPr>
        <w:spacing w:before="100" w:beforeAutospacing="1" w:after="100" w:afterAutospacing="1"/>
        <w:ind w:firstLine="709"/>
        <w:jc w:val="both"/>
      </w:pPr>
      <w:r w:rsidRPr="0085452C">
        <w:t xml:space="preserve">Conforme </w:t>
      </w:r>
      <w:proofErr w:type="spellStart"/>
      <w:r w:rsidRPr="0085452C">
        <w:t>Hooley</w:t>
      </w:r>
      <w:proofErr w:type="spellEnd"/>
      <w:r w:rsidRPr="0085452C">
        <w:t xml:space="preserve">, </w:t>
      </w:r>
      <w:proofErr w:type="spellStart"/>
      <w:r w:rsidRPr="0085452C">
        <w:t>Saunders</w:t>
      </w:r>
      <w:proofErr w:type="spellEnd"/>
      <w:r w:rsidRPr="0085452C">
        <w:t xml:space="preserve"> e </w:t>
      </w:r>
      <w:proofErr w:type="spellStart"/>
      <w:r w:rsidRPr="0085452C">
        <w:t>Piercy</w:t>
      </w:r>
      <w:proofErr w:type="spellEnd"/>
      <w:r w:rsidRPr="0085452C">
        <w:t xml:space="preserve"> (2005, p. 334), “o foco do marketing de relacionamento está na construção de relações e laços entre a organização e seus clientes, para melhorar o nível de feedback”. Assim sendo, o foco do marketing de relacionamento reside na construção de feedback no aumento das chances de obter a fidelização da clientela. Os laços ou vínculos podem ser de natureza tecnológica, relacionados a conhecimento e informações, geográficas ou sociais. E, se forem bem administrados, poderão oferecer valor ao cliente. </w:t>
      </w:r>
    </w:p>
    <w:p w:rsidR="0085452C" w:rsidRPr="0085452C" w:rsidRDefault="0085452C" w:rsidP="0085452C">
      <w:pPr>
        <w:spacing w:before="100" w:beforeAutospacing="1" w:after="100" w:afterAutospacing="1"/>
        <w:ind w:firstLine="709"/>
        <w:jc w:val="both"/>
      </w:pPr>
      <w:r w:rsidRPr="0085452C">
        <w:t xml:space="preserve">Em um ambiente competitivo, segundo Gordon (1998, p. 89), os relacionamentos compreendem “as ligações formais dentro da empresa e com os participantes externos, especialmente os fornecedores e canais de distribuição, que permitem à empresa criar valor que os clientes finais desejam”. Portanto o marketing de relacionamento é o canal da empresa com o mercado. </w:t>
      </w:r>
    </w:p>
    <w:p w:rsidR="0085452C" w:rsidRPr="0085452C" w:rsidRDefault="0085452C" w:rsidP="0085452C">
      <w:pPr>
        <w:spacing w:before="100" w:beforeAutospacing="1" w:after="100" w:afterAutospacing="1"/>
        <w:jc w:val="both"/>
      </w:pPr>
    </w:p>
    <w:p w:rsidR="0085452C" w:rsidRPr="0085452C" w:rsidRDefault="0085452C" w:rsidP="0085452C">
      <w:pPr>
        <w:spacing w:before="100" w:beforeAutospacing="1" w:after="100" w:afterAutospacing="1"/>
        <w:jc w:val="both"/>
      </w:pPr>
    </w:p>
    <w:p w:rsidR="0085452C" w:rsidRPr="0085452C" w:rsidRDefault="0085452C" w:rsidP="0085452C">
      <w:pPr>
        <w:spacing w:before="100" w:beforeAutospacing="1" w:after="100" w:afterAutospacing="1"/>
        <w:ind w:firstLine="709"/>
      </w:pPr>
    </w:p>
    <w:p w:rsidR="00B51A30" w:rsidRPr="0085452C" w:rsidRDefault="00B51A30" w:rsidP="0085452C">
      <w:pPr>
        <w:spacing w:before="100" w:beforeAutospacing="1" w:after="100" w:afterAutospacing="1"/>
      </w:pPr>
    </w:p>
    <w:p w:rsidR="00091CCE" w:rsidRDefault="00091CCE">
      <w:pPr>
        <w:pStyle w:val="Ttulo1"/>
        <w:numPr>
          <w:ilvl w:val="0"/>
          <w:numId w:val="0"/>
        </w:numPr>
        <w:jc w:val="center"/>
      </w:pPr>
      <w:r>
        <w:lastRenderedPageBreak/>
        <w:t>Capítulo Ii</w:t>
      </w:r>
      <w:r w:rsidR="0085452C">
        <w:t>I</w:t>
      </w:r>
    </w:p>
    <w:p w:rsidR="00091CCE" w:rsidRPr="0085452C" w:rsidRDefault="0085452C">
      <w:pPr>
        <w:pStyle w:val="Ttulo2"/>
        <w:numPr>
          <w:ilvl w:val="0"/>
          <w:numId w:val="0"/>
        </w:numPr>
        <w:rPr>
          <w:rFonts w:ascii="Times New Roman" w:hAnsi="Times New Roman" w:cs="Times New Roman"/>
        </w:rPr>
      </w:pPr>
      <w:r w:rsidRPr="0085452C">
        <w:rPr>
          <w:rFonts w:ascii="Times New Roman" w:hAnsi="Times New Roman" w:cs="Times New Roman"/>
        </w:rPr>
        <w:t>4</w:t>
      </w:r>
      <w:r w:rsidR="00091CCE" w:rsidRPr="0085452C">
        <w:rPr>
          <w:rFonts w:ascii="Times New Roman" w:hAnsi="Times New Roman" w:cs="Times New Roman"/>
        </w:rPr>
        <w:t xml:space="preserve"> Métodos e Técnicas</w:t>
      </w:r>
    </w:p>
    <w:p w:rsidR="00091CCE" w:rsidRPr="0085452C" w:rsidRDefault="0085452C">
      <w:pPr>
        <w:pStyle w:val="Ttulo3"/>
        <w:numPr>
          <w:ilvl w:val="0"/>
          <w:numId w:val="0"/>
        </w:numPr>
      </w:pPr>
      <w:r w:rsidRPr="0085452C">
        <w:t>4</w:t>
      </w:r>
      <w:r w:rsidR="00091CCE" w:rsidRPr="0085452C">
        <w:t>.1 Técnicas de Levantamentos de requisitos</w:t>
      </w:r>
    </w:p>
    <w:p w:rsidR="0085452C" w:rsidRPr="0085452C" w:rsidRDefault="0085452C" w:rsidP="0085452C">
      <w:pPr>
        <w:spacing w:before="100" w:beforeAutospacing="1" w:after="100" w:afterAutospacing="1"/>
        <w:ind w:firstLine="709"/>
        <w:jc w:val="both"/>
      </w:pPr>
      <w:r w:rsidRPr="0085452C">
        <w:t xml:space="preserve">Para a coleta de requisitos, foi utilizada a técnica de Entrevista, conforme conceito e aplicação descritos em Machado (2011). Na aplicação da técnica, foram realizadas entrevistas com funcionários da área administrativa de uma construtora. Além das entrevistas, foram feitas consultas e análises dos documentos de entrada e saída da empresa. </w:t>
      </w:r>
    </w:p>
    <w:p w:rsidR="00091CCE" w:rsidRPr="0085452C" w:rsidRDefault="0085452C">
      <w:pPr>
        <w:pStyle w:val="Ttulo3"/>
        <w:numPr>
          <w:ilvl w:val="0"/>
          <w:numId w:val="0"/>
        </w:numPr>
      </w:pPr>
      <w:r w:rsidRPr="0085452C">
        <w:t>4</w:t>
      </w:r>
      <w:r w:rsidR="00091CCE" w:rsidRPr="0085452C">
        <w:t>.2 Modelo de desenvolvimento</w:t>
      </w:r>
    </w:p>
    <w:p w:rsidR="00091CCE" w:rsidRPr="0085452C" w:rsidRDefault="0085452C" w:rsidP="0085452C">
      <w:pPr>
        <w:spacing w:before="100" w:beforeAutospacing="1" w:after="100" w:afterAutospacing="1"/>
        <w:ind w:firstLine="709"/>
        <w:jc w:val="both"/>
      </w:pPr>
      <w:r w:rsidRPr="0085452C">
        <w:t xml:space="preserve">Como paradigma de desenvolvimento de software, foi adotado o modelo de Desenvolvimento exploratório, seguindo os padrões descritos em Carvalho e </w:t>
      </w:r>
      <w:proofErr w:type="spellStart"/>
      <w:r w:rsidRPr="0085452C">
        <w:t>Chiossi</w:t>
      </w:r>
      <w:proofErr w:type="spellEnd"/>
      <w:r w:rsidRPr="0085452C">
        <w:t xml:space="preserve"> (2001). O Desenvolvimento exploratório tem como objetivo trabalhar junto ao usuário para descobrir suas necessidades, ao longo do processo de coleta e entendimento dos requisitos são desenvolvidas versões do produto até que o esmo atinja nível de aprovado pelo usuário. </w:t>
      </w:r>
    </w:p>
    <w:p w:rsidR="00091CCE" w:rsidRDefault="00091CCE">
      <w:pPr>
        <w:pStyle w:val="Ttulo1"/>
        <w:numPr>
          <w:ilvl w:val="0"/>
          <w:numId w:val="0"/>
        </w:numPr>
        <w:jc w:val="center"/>
      </w:pPr>
      <w:bookmarkStart w:id="2" w:name="__RefHeading__24_1815220167"/>
      <w:bookmarkEnd w:id="2"/>
      <w:r>
        <w:lastRenderedPageBreak/>
        <w:t>referências</w:t>
      </w:r>
    </w:p>
    <w:p w:rsidR="0085452C" w:rsidRPr="0085452C" w:rsidRDefault="0085452C" w:rsidP="0085452C">
      <w:pPr>
        <w:spacing w:before="100" w:beforeAutospacing="1" w:after="100" w:afterAutospacing="1"/>
        <w:jc w:val="both"/>
      </w:pPr>
      <w:r w:rsidRPr="0085452C">
        <w:t xml:space="preserve">ALBERTIN, Alberto Luiz. </w:t>
      </w:r>
      <w:proofErr w:type="spellStart"/>
      <w:r w:rsidRPr="0085452C">
        <w:t>Comércio</w:t>
      </w:r>
      <w:proofErr w:type="spellEnd"/>
      <w:r w:rsidRPr="0085452C">
        <w:t xml:space="preserve"> </w:t>
      </w:r>
      <w:proofErr w:type="spellStart"/>
      <w:r w:rsidRPr="0085452C">
        <w:t>Eletrônico</w:t>
      </w:r>
      <w:proofErr w:type="spellEnd"/>
      <w:r w:rsidRPr="0085452C">
        <w:t xml:space="preserve">: Modelo, aspectos e </w:t>
      </w:r>
      <w:proofErr w:type="spellStart"/>
      <w:r w:rsidRPr="0085452C">
        <w:t>contribuições</w:t>
      </w:r>
      <w:proofErr w:type="spellEnd"/>
      <w:r w:rsidRPr="0085452C">
        <w:t xml:space="preserve"> de sua </w:t>
      </w:r>
      <w:proofErr w:type="spellStart"/>
      <w:r w:rsidRPr="0085452C">
        <w:t>aplicação</w:t>
      </w:r>
      <w:proofErr w:type="spellEnd"/>
      <w:r w:rsidRPr="0085452C">
        <w:t xml:space="preserve">. 6. ed. </w:t>
      </w:r>
      <w:proofErr w:type="spellStart"/>
      <w:r w:rsidRPr="0085452C">
        <w:t>São</w:t>
      </w:r>
      <w:proofErr w:type="spellEnd"/>
      <w:r w:rsidRPr="0085452C">
        <w:t xml:space="preserve"> Paulo: Atlas, 2010. </w:t>
      </w:r>
    </w:p>
    <w:p w:rsidR="0085452C" w:rsidRPr="0085452C" w:rsidRDefault="0085452C" w:rsidP="0085452C">
      <w:pPr>
        <w:spacing w:before="100" w:beforeAutospacing="1" w:after="100" w:afterAutospacing="1"/>
        <w:jc w:val="both"/>
      </w:pPr>
      <w:r w:rsidRPr="0085452C">
        <w:t xml:space="preserve">ALMEIDA, Raimunda Eunice da Silva; BRENDLE, Vivian; SPINOLA, </w:t>
      </w:r>
      <w:proofErr w:type="spellStart"/>
      <w:r w:rsidRPr="0085452C">
        <w:t>Noelio</w:t>
      </w:r>
      <w:proofErr w:type="spellEnd"/>
      <w:r w:rsidRPr="0085452C">
        <w:t xml:space="preserve"> </w:t>
      </w:r>
      <w:proofErr w:type="spellStart"/>
      <w:r w:rsidRPr="0085452C">
        <w:t>Dantasle</w:t>
      </w:r>
      <w:proofErr w:type="spellEnd"/>
      <w:r w:rsidRPr="0085452C">
        <w:t xml:space="preserve">́. E- </w:t>
      </w:r>
      <w:proofErr w:type="spellStart"/>
      <w:r w:rsidRPr="0085452C">
        <w:t>commerce</w:t>
      </w:r>
      <w:proofErr w:type="spellEnd"/>
      <w:r w:rsidRPr="0085452C">
        <w:t xml:space="preserve">: </w:t>
      </w:r>
      <w:proofErr w:type="spellStart"/>
      <w:r w:rsidRPr="0085452C">
        <w:t>Evolução</w:t>
      </w:r>
      <w:proofErr w:type="spellEnd"/>
      <w:r w:rsidRPr="0085452C">
        <w:t xml:space="preserve">, processo de compra, e o desafio da entrega. RDE: Revista de Desenvolvimento </w:t>
      </w:r>
      <w:proofErr w:type="spellStart"/>
      <w:r w:rsidRPr="0085452C">
        <w:t>Econômico</w:t>
      </w:r>
      <w:proofErr w:type="spellEnd"/>
      <w:r w:rsidRPr="0085452C">
        <w:t xml:space="preserve">, Salvador, v. 16, n. 29, p.138-149, 2014. </w:t>
      </w:r>
      <w:proofErr w:type="spellStart"/>
      <w:r w:rsidRPr="0085452C">
        <w:t>Disponível</w:t>
      </w:r>
      <w:proofErr w:type="spellEnd"/>
      <w:r w:rsidRPr="0085452C">
        <w:t xml:space="preserve"> em: &lt; http://www.revistas.unifacs.br/index.php/rde/article/view/3251&gt;. Acesso em: </w:t>
      </w:r>
      <w:r w:rsidRPr="0085452C">
        <w:t>24/04/2018.</w:t>
      </w:r>
    </w:p>
    <w:p w:rsidR="0085452C" w:rsidRPr="0085452C" w:rsidRDefault="0085452C" w:rsidP="0085452C">
      <w:pPr>
        <w:spacing w:before="100" w:beforeAutospacing="1" w:after="100" w:afterAutospacing="1"/>
      </w:pPr>
      <w:r w:rsidRPr="0085452C">
        <w:t>BUYYA, R., YEO, C. VNUGOPAL, S. Market-</w:t>
      </w:r>
      <w:proofErr w:type="spellStart"/>
      <w:r w:rsidRPr="0085452C">
        <w:t>oriented</w:t>
      </w:r>
      <w:proofErr w:type="spellEnd"/>
      <w:r w:rsidRPr="0085452C">
        <w:t xml:space="preserve"> </w:t>
      </w:r>
      <w:proofErr w:type="spellStart"/>
      <w:r w:rsidRPr="0085452C">
        <w:t>cloud</w:t>
      </w:r>
      <w:proofErr w:type="spellEnd"/>
      <w:r w:rsidRPr="0085452C">
        <w:t xml:space="preserve"> </w:t>
      </w:r>
      <w:proofErr w:type="spellStart"/>
      <w:r w:rsidRPr="0085452C">
        <w:t>computing</w:t>
      </w:r>
      <w:proofErr w:type="spellEnd"/>
      <w:r w:rsidRPr="0085452C">
        <w:t xml:space="preserve">: Vision, </w:t>
      </w:r>
      <w:proofErr w:type="spellStart"/>
      <w:r w:rsidRPr="0085452C">
        <w:t>hype</w:t>
      </w:r>
      <w:proofErr w:type="spellEnd"/>
      <w:r w:rsidRPr="0085452C">
        <w:t xml:space="preserve">, </w:t>
      </w:r>
      <w:proofErr w:type="spellStart"/>
      <w:r w:rsidRPr="0085452C">
        <w:t>and</w:t>
      </w:r>
      <w:proofErr w:type="spellEnd"/>
      <w:r w:rsidRPr="0085452C">
        <w:t xml:space="preserve"> reality for </w:t>
      </w:r>
      <w:proofErr w:type="spellStart"/>
      <w:r w:rsidRPr="0085452C">
        <w:t>delivering</w:t>
      </w:r>
      <w:proofErr w:type="spellEnd"/>
      <w:r w:rsidRPr="0085452C">
        <w:t xml:space="preserve"> it </w:t>
      </w:r>
      <w:proofErr w:type="spellStart"/>
      <w:r w:rsidRPr="0085452C">
        <w:t>services</w:t>
      </w:r>
      <w:proofErr w:type="spellEnd"/>
      <w:r w:rsidRPr="0085452C">
        <w:t xml:space="preserve"> as </w:t>
      </w:r>
      <w:proofErr w:type="spellStart"/>
      <w:r w:rsidRPr="0085452C">
        <w:t>computing</w:t>
      </w:r>
      <w:proofErr w:type="spellEnd"/>
      <w:r w:rsidRPr="0085452C">
        <w:t xml:space="preserve"> </w:t>
      </w:r>
      <w:proofErr w:type="spellStart"/>
      <w:r w:rsidRPr="0085452C">
        <w:t>utilities</w:t>
      </w:r>
      <w:proofErr w:type="spellEnd"/>
      <w:r w:rsidRPr="0085452C">
        <w:t xml:space="preserve">. 2008. </w:t>
      </w:r>
    </w:p>
    <w:p w:rsidR="0085452C" w:rsidRPr="0085452C" w:rsidRDefault="0085452C" w:rsidP="0085452C">
      <w:pPr>
        <w:spacing w:before="100" w:beforeAutospacing="1" w:after="100" w:afterAutospacing="1"/>
        <w:jc w:val="both"/>
      </w:pPr>
      <w:r w:rsidRPr="0085452C">
        <w:t xml:space="preserve">CASTRO, Wellington </w:t>
      </w:r>
      <w:proofErr w:type="spellStart"/>
      <w:r w:rsidRPr="0085452C">
        <w:t>César</w:t>
      </w:r>
      <w:proofErr w:type="spellEnd"/>
      <w:r w:rsidRPr="0085452C">
        <w:t xml:space="preserve"> de. E-commerce - Vantagens para consumidores e para as empresas. 2011. </w:t>
      </w:r>
      <w:proofErr w:type="spellStart"/>
      <w:r w:rsidRPr="0085452C">
        <w:t>Disponível</w:t>
      </w:r>
      <w:proofErr w:type="spellEnd"/>
      <w:r w:rsidRPr="0085452C">
        <w:t xml:space="preserve"> em: &lt;https://www.oficinadanet.com.br/artigo/e-commerce/e- </w:t>
      </w:r>
      <w:proofErr w:type="spellStart"/>
      <w:r w:rsidRPr="0085452C">
        <w:t>commerce</w:t>
      </w:r>
      <w:proofErr w:type="spellEnd"/>
      <w:r w:rsidRPr="0085452C">
        <w:t xml:space="preserve">--vantagens-para-consumidores-e-para-as-empresas&gt;. Acesso em: 21/04/2018. </w:t>
      </w:r>
    </w:p>
    <w:p w:rsidR="0085452C" w:rsidRPr="0085452C" w:rsidRDefault="0085452C" w:rsidP="0085452C">
      <w:pPr>
        <w:spacing w:before="100" w:beforeAutospacing="1" w:after="100" w:afterAutospacing="1"/>
        <w:jc w:val="both"/>
      </w:pPr>
      <w:r w:rsidRPr="0085452C">
        <w:t xml:space="preserve">CERNEV, Adrian </w:t>
      </w:r>
      <w:proofErr w:type="spellStart"/>
      <w:r w:rsidRPr="0085452C">
        <w:t>Kemmer</w:t>
      </w:r>
      <w:proofErr w:type="spellEnd"/>
      <w:r w:rsidRPr="0085452C">
        <w:t xml:space="preserve">; LEITE, Jaci </w:t>
      </w:r>
      <w:proofErr w:type="spellStart"/>
      <w:r w:rsidRPr="0085452C">
        <w:t>Corrêa</w:t>
      </w:r>
      <w:proofErr w:type="spellEnd"/>
      <w:r w:rsidRPr="0085452C">
        <w:t xml:space="preserve">. </w:t>
      </w:r>
      <w:proofErr w:type="spellStart"/>
      <w:r w:rsidRPr="0085452C">
        <w:t>Segurança</w:t>
      </w:r>
      <w:proofErr w:type="spellEnd"/>
      <w:r w:rsidRPr="0085452C">
        <w:t xml:space="preserve"> na Internet: a </w:t>
      </w:r>
      <w:proofErr w:type="spellStart"/>
      <w:r w:rsidRPr="0085452C">
        <w:t>Percepção</w:t>
      </w:r>
      <w:proofErr w:type="spellEnd"/>
      <w:r w:rsidRPr="0085452C">
        <w:t xml:space="preserve"> dos </w:t>
      </w:r>
      <w:proofErr w:type="spellStart"/>
      <w:r w:rsidRPr="0085452C">
        <w:t>Usuários</w:t>
      </w:r>
      <w:proofErr w:type="spellEnd"/>
      <w:r w:rsidRPr="0085452C">
        <w:t xml:space="preserve"> como Fator de </w:t>
      </w:r>
      <w:proofErr w:type="spellStart"/>
      <w:r w:rsidRPr="0085452C">
        <w:t>Restrição</w:t>
      </w:r>
      <w:proofErr w:type="spellEnd"/>
      <w:r w:rsidRPr="0085452C">
        <w:t xml:space="preserve"> ao </w:t>
      </w:r>
      <w:proofErr w:type="spellStart"/>
      <w:r w:rsidRPr="0085452C">
        <w:t>Comércio</w:t>
      </w:r>
      <w:proofErr w:type="spellEnd"/>
      <w:r w:rsidRPr="0085452C">
        <w:t xml:space="preserve"> </w:t>
      </w:r>
      <w:proofErr w:type="spellStart"/>
      <w:r w:rsidRPr="0085452C">
        <w:t>Eletrônico</w:t>
      </w:r>
      <w:proofErr w:type="spellEnd"/>
      <w:r w:rsidRPr="0085452C">
        <w:t xml:space="preserve"> no Brasil. 2002. 262 f. </w:t>
      </w:r>
      <w:proofErr w:type="spellStart"/>
      <w:r w:rsidRPr="0085452C">
        <w:t>Dissertação</w:t>
      </w:r>
      <w:proofErr w:type="spellEnd"/>
      <w:r w:rsidRPr="0085452C">
        <w:t xml:space="preserve"> (Mestrado) - Curso de Sistemas de </w:t>
      </w:r>
      <w:proofErr w:type="spellStart"/>
      <w:r w:rsidRPr="0085452C">
        <w:t>Informação</w:t>
      </w:r>
      <w:proofErr w:type="spellEnd"/>
      <w:r w:rsidRPr="0085452C">
        <w:t xml:space="preserve">, Departamento de </w:t>
      </w:r>
      <w:proofErr w:type="spellStart"/>
      <w:r w:rsidRPr="0085452C">
        <w:t>Administração</w:t>
      </w:r>
      <w:proofErr w:type="spellEnd"/>
      <w:r w:rsidRPr="0085452C">
        <w:t xml:space="preserve">, </w:t>
      </w:r>
      <w:proofErr w:type="spellStart"/>
      <w:r w:rsidRPr="0085452C">
        <w:t>Fundação</w:t>
      </w:r>
      <w:proofErr w:type="spellEnd"/>
      <w:r w:rsidRPr="0085452C">
        <w:t xml:space="preserve"> </w:t>
      </w:r>
      <w:proofErr w:type="spellStart"/>
      <w:r w:rsidRPr="0085452C">
        <w:t>Getulio</w:t>
      </w:r>
      <w:proofErr w:type="spellEnd"/>
      <w:r w:rsidRPr="0085452C">
        <w:t xml:space="preserve"> Vargas, </w:t>
      </w:r>
      <w:proofErr w:type="spellStart"/>
      <w:r w:rsidRPr="0085452C">
        <w:t>São</w:t>
      </w:r>
      <w:proofErr w:type="spellEnd"/>
      <w:r w:rsidRPr="0085452C">
        <w:t xml:space="preserve"> Paulo, 2005. </w:t>
      </w:r>
      <w:proofErr w:type="spellStart"/>
      <w:r w:rsidRPr="0085452C">
        <w:t>Disponível</w:t>
      </w:r>
      <w:proofErr w:type="spellEnd"/>
      <w:r w:rsidRPr="0085452C">
        <w:t xml:space="preserve"> em: &lt;</w:t>
      </w:r>
      <w:proofErr w:type="spellStart"/>
      <w:r w:rsidRPr="0085452C">
        <w:t>http</w:t>
      </w:r>
      <w:proofErr w:type="spellEnd"/>
      <w:r w:rsidRPr="0085452C">
        <w:t>://bibliotecadigital.fgv.br/</w:t>
      </w:r>
      <w:proofErr w:type="spellStart"/>
      <w:r w:rsidRPr="0085452C">
        <w:t>dspace</w:t>
      </w:r>
      <w:proofErr w:type="spellEnd"/>
      <w:r w:rsidRPr="0085452C">
        <w:t>/</w:t>
      </w:r>
      <w:proofErr w:type="spellStart"/>
      <w:r w:rsidRPr="0085452C">
        <w:t>handle</w:t>
      </w:r>
      <w:proofErr w:type="spellEnd"/>
      <w:r w:rsidRPr="0085452C">
        <w:t xml:space="preserve">/10438/4664&gt;. Acesso em: 24/04/2018. </w:t>
      </w:r>
    </w:p>
    <w:p w:rsidR="0085452C" w:rsidRPr="0085452C" w:rsidRDefault="0085452C" w:rsidP="0085452C">
      <w:pPr>
        <w:spacing w:before="100" w:beforeAutospacing="1" w:after="100" w:afterAutospacing="1"/>
      </w:pPr>
      <w:r w:rsidRPr="0085452C">
        <w:t xml:space="preserve">CHING, </w:t>
      </w:r>
      <w:proofErr w:type="spellStart"/>
      <w:r w:rsidRPr="0085452C">
        <w:t>Honh</w:t>
      </w:r>
      <w:proofErr w:type="spellEnd"/>
      <w:r w:rsidRPr="0085452C">
        <w:t xml:space="preserve"> Y. </w:t>
      </w:r>
      <w:proofErr w:type="spellStart"/>
      <w:r w:rsidRPr="0085452C">
        <w:t>Gestão</w:t>
      </w:r>
      <w:proofErr w:type="spellEnd"/>
      <w:r w:rsidRPr="0085452C">
        <w:t xml:space="preserve"> de estoques na cadeia de </w:t>
      </w:r>
      <w:proofErr w:type="spellStart"/>
      <w:r w:rsidRPr="0085452C">
        <w:t>logística</w:t>
      </w:r>
      <w:proofErr w:type="spellEnd"/>
      <w:r w:rsidRPr="0085452C">
        <w:t xml:space="preserve"> integrada. 2.ed. </w:t>
      </w:r>
      <w:proofErr w:type="spellStart"/>
      <w:r w:rsidRPr="0085452C">
        <w:t>São</w:t>
      </w:r>
      <w:proofErr w:type="spellEnd"/>
      <w:r w:rsidRPr="0085452C">
        <w:t xml:space="preserve"> Paulo: Atlas, 2001. </w:t>
      </w:r>
    </w:p>
    <w:p w:rsidR="0085452C" w:rsidRPr="0085452C" w:rsidRDefault="0085452C" w:rsidP="0085452C">
      <w:pPr>
        <w:spacing w:before="100" w:beforeAutospacing="1" w:after="100" w:afterAutospacing="1"/>
        <w:jc w:val="both"/>
      </w:pPr>
      <w:r w:rsidRPr="0085452C">
        <w:t xml:space="preserve">DINIZ, </w:t>
      </w:r>
      <w:proofErr w:type="spellStart"/>
      <w:r w:rsidRPr="0085452C">
        <w:t>Letícia</w:t>
      </w:r>
      <w:proofErr w:type="spellEnd"/>
      <w:r w:rsidRPr="0085452C">
        <w:t xml:space="preserve"> </w:t>
      </w:r>
      <w:proofErr w:type="spellStart"/>
      <w:r w:rsidRPr="0085452C">
        <w:t>Lelis</w:t>
      </w:r>
      <w:proofErr w:type="spellEnd"/>
      <w:r w:rsidRPr="0085452C">
        <w:t xml:space="preserve"> et al. O </w:t>
      </w:r>
      <w:proofErr w:type="spellStart"/>
      <w:r w:rsidRPr="0085452C">
        <w:t>Comércio</w:t>
      </w:r>
      <w:proofErr w:type="spellEnd"/>
      <w:r w:rsidRPr="0085452C">
        <w:t xml:space="preserve"> </w:t>
      </w:r>
      <w:proofErr w:type="spellStart"/>
      <w:r w:rsidRPr="0085452C">
        <w:t>Eletrônico</w:t>
      </w:r>
      <w:proofErr w:type="spellEnd"/>
      <w:r w:rsidRPr="0085452C">
        <w:t xml:space="preserve"> como Ferramenta </w:t>
      </w:r>
      <w:proofErr w:type="spellStart"/>
      <w:r w:rsidRPr="0085452C">
        <w:t>Estratégica</w:t>
      </w:r>
      <w:proofErr w:type="spellEnd"/>
      <w:r w:rsidRPr="0085452C">
        <w:t xml:space="preserve"> de Vendas para Empresas. In: ENCONTRO CIENTÍFICO E SIMPÓSIO DE EDUCAÇÃO UNISALESIANO, 3., 2011, Lins, SP. Anais</w:t>
      </w:r>
      <w:proofErr w:type="gramStart"/>
      <w:r w:rsidRPr="0085452C">
        <w:t>... .</w:t>
      </w:r>
      <w:proofErr w:type="gramEnd"/>
      <w:r w:rsidRPr="0085452C">
        <w:t xml:space="preserve"> </w:t>
      </w:r>
      <w:proofErr w:type="spellStart"/>
      <w:r w:rsidRPr="0085452C">
        <w:t>São</w:t>
      </w:r>
      <w:proofErr w:type="spellEnd"/>
      <w:r w:rsidRPr="0085452C">
        <w:t xml:space="preserve"> Paulo: </w:t>
      </w:r>
      <w:proofErr w:type="spellStart"/>
      <w:r w:rsidRPr="0085452C">
        <w:t>Unisalesiano</w:t>
      </w:r>
      <w:proofErr w:type="spellEnd"/>
      <w:r w:rsidRPr="0085452C">
        <w:t xml:space="preserve">, 2011. p. 1-13. 91 </w:t>
      </w:r>
      <w:proofErr w:type="spellStart"/>
      <w:r w:rsidRPr="0085452C">
        <w:t>Disponível</w:t>
      </w:r>
      <w:proofErr w:type="spellEnd"/>
      <w:r w:rsidRPr="0085452C">
        <w:t xml:space="preserve"> em: &lt;http://www.unisalesiano.edu.br/simposio2011/publicado/artigo0093.pdf&gt;. Acesso em: 05 set. 2015. </w:t>
      </w:r>
    </w:p>
    <w:p w:rsidR="0085452C" w:rsidRPr="0085452C" w:rsidRDefault="0085452C" w:rsidP="0085452C">
      <w:pPr>
        <w:spacing w:before="100" w:beforeAutospacing="1" w:after="100" w:afterAutospacing="1"/>
      </w:pPr>
      <w:r w:rsidRPr="0085452C">
        <w:t xml:space="preserve">FERREIRA, Ana </w:t>
      </w:r>
      <w:proofErr w:type="spellStart"/>
      <w:r w:rsidRPr="0085452C">
        <w:t>Amélia</w:t>
      </w:r>
      <w:proofErr w:type="spellEnd"/>
      <w:r w:rsidRPr="0085452C">
        <w:t xml:space="preserve"> Menna Barreto de Castro. </w:t>
      </w:r>
      <w:proofErr w:type="spellStart"/>
      <w:r w:rsidRPr="0085452C">
        <w:t>Proteção</w:t>
      </w:r>
      <w:proofErr w:type="spellEnd"/>
      <w:r w:rsidRPr="0085452C">
        <w:t xml:space="preserve"> do Consumidor no </w:t>
      </w:r>
      <w:proofErr w:type="spellStart"/>
      <w:r w:rsidRPr="0085452C">
        <w:t>Comércio</w:t>
      </w:r>
      <w:proofErr w:type="spellEnd"/>
      <w:r w:rsidRPr="0085452C">
        <w:t xml:space="preserve"> </w:t>
      </w:r>
      <w:proofErr w:type="spellStart"/>
      <w:r w:rsidRPr="0085452C">
        <w:t>Eletrônico</w:t>
      </w:r>
      <w:proofErr w:type="spellEnd"/>
      <w:r w:rsidRPr="0085452C">
        <w:t xml:space="preserve"> sob a </w:t>
      </w:r>
      <w:proofErr w:type="spellStart"/>
      <w:r w:rsidRPr="0085452C">
        <w:t>Ótica</w:t>
      </w:r>
      <w:proofErr w:type="spellEnd"/>
      <w:r w:rsidRPr="0085452C">
        <w:t xml:space="preserve"> da Teoria da </w:t>
      </w:r>
      <w:proofErr w:type="spellStart"/>
      <w:r w:rsidRPr="0085452C">
        <w:t>Confiança</w:t>
      </w:r>
      <w:proofErr w:type="spellEnd"/>
      <w:r w:rsidRPr="0085452C">
        <w:t xml:space="preserve">. Revista da EMERJ, Rio de Janeiro, v. 11, n. 42, p.161-176, 2008. </w:t>
      </w:r>
      <w:proofErr w:type="spellStart"/>
      <w:r w:rsidRPr="0085452C">
        <w:t>Disponível</w:t>
      </w:r>
      <w:proofErr w:type="spellEnd"/>
      <w:r w:rsidRPr="0085452C">
        <w:t xml:space="preserve"> em: &lt;http://www.emerj.tjrj.jus.br/revistaemerj_online/edicoes/revista42/Revista42_160.pdf&gt;. Acesso em: 24/04/2018. </w:t>
      </w:r>
    </w:p>
    <w:p w:rsidR="0085452C" w:rsidRPr="0085452C" w:rsidRDefault="0085452C" w:rsidP="0085452C">
      <w:pPr>
        <w:spacing w:before="100" w:beforeAutospacing="1" w:after="100" w:afterAutospacing="1"/>
      </w:pPr>
      <w:r w:rsidRPr="0085452C">
        <w:t xml:space="preserve">GALINARI, Rangel et al. </w:t>
      </w:r>
      <w:proofErr w:type="spellStart"/>
      <w:r w:rsidRPr="0085452C">
        <w:t>Comércio</w:t>
      </w:r>
      <w:proofErr w:type="spellEnd"/>
      <w:r w:rsidRPr="0085452C">
        <w:t xml:space="preserve"> </w:t>
      </w:r>
      <w:proofErr w:type="spellStart"/>
      <w:r w:rsidRPr="0085452C">
        <w:t>eletrônico</w:t>
      </w:r>
      <w:proofErr w:type="spellEnd"/>
      <w:r w:rsidRPr="0085452C">
        <w:t xml:space="preserve">, tecnologias </w:t>
      </w:r>
      <w:proofErr w:type="spellStart"/>
      <w:r w:rsidRPr="0085452C">
        <w:t>móveis</w:t>
      </w:r>
      <w:proofErr w:type="spellEnd"/>
      <w:r w:rsidRPr="0085452C">
        <w:t xml:space="preserve"> e </w:t>
      </w:r>
      <w:proofErr w:type="spellStart"/>
      <w:r w:rsidRPr="0085452C">
        <w:t>mídias</w:t>
      </w:r>
      <w:proofErr w:type="spellEnd"/>
      <w:r w:rsidRPr="0085452C">
        <w:t xml:space="preserve"> sociais no Brasil. BNDES Setorial, Rio de Janeiro, n. 41, p. 135-180, mar. 2015. </w:t>
      </w:r>
      <w:proofErr w:type="spellStart"/>
      <w:r w:rsidRPr="0085452C">
        <w:t>Disponível</w:t>
      </w:r>
      <w:proofErr w:type="spellEnd"/>
      <w:r w:rsidRPr="0085452C">
        <w:t xml:space="preserve"> em: &lt; https://web.bndes.gov.br/bib/jspui/handle/1408/4285&gt;. Acesso em: 24/04/2018. </w:t>
      </w:r>
    </w:p>
    <w:p w:rsidR="0085452C" w:rsidRPr="0085452C" w:rsidRDefault="0085452C" w:rsidP="0085452C">
      <w:pPr>
        <w:spacing w:before="100" w:beforeAutospacing="1" w:after="100" w:afterAutospacing="1"/>
        <w:jc w:val="both"/>
      </w:pPr>
      <w:r w:rsidRPr="0085452C">
        <w:lastRenderedPageBreak/>
        <w:t xml:space="preserve">GANTZ, D. R. J. Extracting </w:t>
      </w:r>
      <w:proofErr w:type="spellStart"/>
      <w:r w:rsidRPr="0085452C">
        <w:t>Value</w:t>
      </w:r>
      <w:proofErr w:type="spellEnd"/>
      <w:r w:rsidRPr="0085452C">
        <w:t xml:space="preserve"> </w:t>
      </w:r>
      <w:proofErr w:type="spellStart"/>
      <w:r w:rsidRPr="0085452C">
        <w:t>from</w:t>
      </w:r>
      <w:proofErr w:type="spellEnd"/>
      <w:r w:rsidRPr="0085452C">
        <w:t xml:space="preserve"> </w:t>
      </w:r>
      <w:proofErr w:type="spellStart"/>
      <w:r w:rsidRPr="0085452C">
        <w:t>Chaos</w:t>
      </w:r>
      <w:proofErr w:type="spellEnd"/>
      <w:r w:rsidRPr="0085452C">
        <w:t xml:space="preserve">. </w:t>
      </w:r>
      <w:proofErr w:type="spellStart"/>
      <w:r w:rsidRPr="0085452C">
        <w:t>Framingham</w:t>
      </w:r>
      <w:proofErr w:type="spellEnd"/>
      <w:r w:rsidRPr="0085452C">
        <w:t xml:space="preserve">, MA, 2011. </w:t>
      </w:r>
      <w:proofErr w:type="spellStart"/>
      <w:r w:rsidRPr="0085452C">
        <w:t>Disponível</w:t>
      </w:r>
      <w:proofErr w:type="spellEnd"/>
      <w:r w:rsidRPr="0085452C">
        <w:t xml:space="preserve"> em: &lt;http://www.emc.com/collateral/analyst-reports/idc-extracting-value-from-chaos-ar. </w:t>
      </w:r>
      <w:proofErr w:type="spellStart"/>
      <w:r w:rsidRPr="0085452C">
        <w:t>pdf</w:t>
      </w:r>
      <w:proofErr w:type="spellEnd"/>
      <w:r w:rsidRPr="0085452C">
        <w:t xml:space="preserve">&gt;. </w:t>
      </w:r>
      <w:r w:rsidRPr="0085452C">
        <w:t>Acesso em: 24/04/2018.</w:t>
      </w:r>
    </w:p>
    <w:p w:rsidR="0085452C" w:rsidRPr="0085452C" w:rsidRDefault="0085452C" w:rsidP="0085452C">
      <w:pPr>
        <w:spacing w:before="100" w:beforeAutospacing="1" w:after="100" w:afterAutospacing="1"/>
        <w:jc w:val="both"/>
      </w:pPr>
      <w:r w:rsidRPr="0085452C">
        <w:t xml:space="preserve">GORDON, Ian. Marketing de relacionamento: </w:t>
      </w:r>
      <w:proofErr w:type="spellStart"/>
      <w:r w:rsidRPr="0085452C">
        <w:t>estratégias</w:t>
      </w:r>
      <w:proofErr w:type="spellEnd"/>
      <w:r w:rsidRPr="0085452C">
        <w:t xml:space="preserve">, </w:t>
      </w:r>
      <w:proofErr w:type="spellStart"/>
      <w:r w:rsidRPr="0085452C">
        <w:t>técnicas</w:t>
      </w:r>
      <w:proofErr w:type="spellEnd"/>
      <w:r w:rsidRPr="0085452C">
        <w:t xml:space="preserve"> e tecnologias para conquistar clientes e mantê-</w:t>
      </w:r>
      <w:proofErr w:type="spellStart"/>
      <w:r w:rsidRPr="0085452C">
        <w:t>los</w:t>
      </w:r>
      <w:proofErr w:type="spellEnd"/>
      <w:r w:rsidRPr="0085452C">
        <w:t xml:space="preserve"> para sempre. </w:t>
      </w:r>
      <w:proofErr w:type="spellStart"/>
      <w:r w:rsidRPr="0085452C">
        <w:t>São</w:t>
      </w:r>
      <w:proofErr w:type="spellEnd"/>
      <w:r w:rsidRPr="0085452C">
        <w:t xml:space="preserve"> Paulo Futura, 1998. </w:t>
      </w:r>
    </w:p>
    <w:p w:rsidR="0085452C" w:rsidRPr="0085452C" w:rsidRDefault="0085452C" w:rsidP="0085452C">
      <w:pPr>
        <w:spacing w:before="100" w:beforeAutospacing="1" w:after="100" w:afterAutospacing="1"/>
        <w:jc w:val="both"/>
      </w:pPr>
      <w:r w:rsidRPr="0085452C">
        <w:t xml:space="preserve">HOOLEY, Graham J; SAUNDERS, John A.; PIERCY, Nigel F. </w:t>
      </w:r>
      <w:proofErr w:type="spellStart"/>
      <w:r w:rsidRPr="0085452C">
        <w:t>Estratégia</w:t>
      </w:r>
      <w:proofErr w:type="spellEnd"/>
      <w:r w:rsidRPr="0085452C">
        <w:t xml:space="preserve"> de marketing e posicionamento competitivo. </w:t>
      </w:r>
      <w:proofErr w:type="spellStart"/>
      <w:r w:rsidRPr="0085452C">
        <w:t>São</w:t>
      </w:r>
      <w:proofErr w:type="spellEnd"/>
      <w:r w:rsidRPr="0085452C">
        <w:t xml:space="preserve"> Paulo: Pearson Prentice Hall, 2005. </w:t>
      </w:r>
    </w:p>
    <w:p w:rsidR="0085452C" w:rsidRPr="0085452C" w:rsidRDefault="0085452C" w:rsidP="0085452C">
      <w:pPr>
        <w:spacing w:before="100" w:beforeAutospacing="1" w:after="100" w:afterAutospacing="1"/>
        <w:jc w:val="both"/>
        <w:rPr>
          <w:lang w:val="en-US"/>
        </w:rPr>
      </w:pPr>
      <w:r w:rsidRPr="0085452C">
        <w:rPr>
          <w:lang w:val="en-US"/>
        </w:rPr>
        <w:t xml:space="preserve">Kurose, J. F. and Ross, K. W. (2012). Computer Networking: A Top- Down Approach (6th </w:t>
      </w:r>
      <w:proofErr w:type="spellStart"/>
      <w:r w:rsidRPr="0085452C">
        <w:rPr>
          <w:lang w:val="en-US"/>
        </w:rPr>
        <w:t>Edition</w:t>
      </w:r>
      <w:proofErr w:type="spellEnd"/>
      <w:r w:rsidRPr="0085452C">
        <w:rPr>
          <w:lang w:val="en-US"/>
        </w:rPr>
        <w:t xml:space="preserve">). Pearson, 6th </w:t>
      </w:r>
      <w:proofErr w:type="spellStart"/>
      <w:r w:rsidRPr="0085452C">
        <w:rPr>
          <w:lang w:val="en-US"/>
        </w:rPr>
        <w:t>edition</w:t>
      </w:r>
      <w:proofErr w:type="spellEnd"/>
      <w:r w:rsidRPr="0085452C">
        <w:rPr>
          <w:lang w:val="en-US"/>
        </w:rPr>
        <w:t xml:space="preserve">. </w:t>
      </w:r>
    </w:p>
    <w:p w:rsidR="0085452C" w:rsidRPr="0085452C" w:rsidRDefault="0085452C" w:rsidP="0085452C">
      <w:pPr>
        <w:spacing w:before="100" w:beforeAutospacing="1" w:after="100" w:afterAutospacing="1"/>
        <w:jc w:val="both"/>
        <w:rPr>
          <w:lang w:val="en-US"/>
        </w:rPr>
      </w:pPr>
      <w:r w:rsidRPr="0085452C">
        <w:rPr>
          <w:lang w:val="en-US"/>
        </w:rPr>
        <w:t xml:space="preserve">KOTLER, Philip; ARMSTRONG, Gary. </w:t>
      </w:r>
      <w:proofErr w:type="spellStart"/>
      <w:r w:rsidRPr="0085452C">
        <w:rPr>
          <w:lang w:val="en-US"/>
        </w:rPr>
        <w:t>Princípios</w:t>
      </w:r>
      <w:proofErr w:type="spellEnd"/>
      <w:r w:rsidRPr="0085452C">
        <w:rPr>
          <w:lang w:val="en-US"/>
        </w:rPr>
        <w:t xml:space="preserve"> de marketing. </w:t>
      </w:r>
      <w:proofErr w:type="spellStart"/>
      <w:r w:rsidRPr="0085452C">
        <w:rPr>
          <w:lang w:val="en-US"/>
        </w:rPr>
        <w:t>São</w:t>
      </w:r>
      <w:proofErr w:type="spellEnd"/>
      <w:r w:rsidRPr="0085452C">
        <w:rPr>
          <w:lang w:val="en-US"/>
        </w:rPr>
        <w:t xml:space="preserve"> Paulo: Pearson </w:t>
      </w:r>
      <w:proofErr w:type="spellStart"/>
      <w:r w:rsidRPr="0085452C">
        <w:rPr>
          <w:lang w:val="en-US"/>
        </w:rPr>
        <w:t>Printece</w:t>
      </w:r>
      <w:proofErr w:type="spellEnd"/>
      <w:r w:rsidRPr="0085452C">
        <w:rPr>
          <w:lang w:val="en-US"/>
        </w:rPr>
        <w:t xml:space="preserve"> Hall, 2007. </w:t>
      </w:r>
    </w:p>
    <w:p w:rsidR="0085452C" w:rsidRPr="0085452C" w:rsidRDefault="0085452C" w:rsidP="0085452C">
      <w:pPr>
        <w:spacing w:before="100" w:beforeAutospacing="1" w:after="100" w:afterAutospacing="1"/>
        <w:jc w:val="both"/>
      </w:pPr>
      <w:r w:rsidRPr="0085452C">
        <w:rPr>
          <w:sz w:val="22"/>
          <w:szCs w:val="22"/>
          <w:lang w:val="en-US"/>
        </w:rPr>
        <w:t xml:space="preserve">KHOSO, M.; KHAN, K. Smartphones: A Supercomputer in Your Pocket. Northeastern University, 2016. </w:t>
      </w:r>
      <w:proofErr w:type="spellStart"/>
      <w:r w:rsidRPr="0085452C">
        <w:rPr>
          <w:sz w:val="22"/>
          <w:szCs w:val="22"/>
          <w:lang w:val="en-US"/>
        </w:rPr>
        <w:t>Disponivel</w:t>
      </w:r>
      <w:proofErr w:type="spellEnd"/>
      <w:r w:rsidRPr="0085452C">
        <w:rPr>
          <w:sz w:val="22"/>
          <w:szCs w:val="22"/>
          <w:lang w:val="en-US"/>
        </w:rPr>
        <w:t xml:space="preserve"> </w:t>
      </w:r>
      <w:proofErr w:type="spellStart"/>
      <w:r w:rsidRPr="0085452C">
        <w:rPr>
          <w:sz w:val="22"/>
          <w:szCs w:val="22"/>
          <w:lang w:val="en-US"/>
        </w:rPr>
        <w:t>em</w:t>
      </w:r>
      <w:proofErr w:type="spellEnd"/>
      <w:r w:rsidRPr="0085452C">
        <w:rPr>
          <w:sz w:val="22"/>
          <w:szCs w:val="22"/>
          <w:lang w:val="en-US"/>
        </w:rPr>
        <w:t xml:space="preserve">: &lt;http://www.northeastern.edu/levelblog/2016/04/21/smartphones-supercomputer-in-your- pocket/&gt;. </w:t>
      </w:r>
      <w:r w:rsidRPr="0085452C">
        <w:rPr>
          <w:sz w:val="22"/>
          <w:szCs w:val="22"/>
        </w:rPr>
        <w:t xml:space="preserve">Acesso em: 24/04/2018. </w:t>
      </w:r>
    </w:p>
    <w:p w:rsidR="0085452C" w:rsidRPr="0085452C" w:rsidRDefault="0085452C" w:rsidP="0085452C">
      <w:pPr>
        <w:spacing w:before="100" w:beforeAutospacing="1" w:after="100" w:afterAutospacing="1"/>
        <w:jc w:val="both"/>
        <w:rPr>
          <w:lang w:val="en-US"/>
        </w:rPr>
      </w:pPr>
      <w:r w:rsidRPr="0085452C">
        <w:t xml:space="preserve">LIU, P. </w:t>
      </w:r>
      <w:proofErr w:type="spellStart"/>
      <w:r w:rsidRPr="0085452C">
        <w:t>Avanços</w:t>
      </w:r>
      <w:proofErr w:type="spellEnd"/>
      <w:r w:rsidRPr="0085452C">
        <w:t xml:space="preserve"> recentes do telefone celular. EZ9. </w:t>
      </w:r>
      <w:proofErr w:type="spellStart"/>
      <w:r w:rsidRPr="0085452C">
        <w:t>São</w:t>
      </w:r>
      <w:proofErr w:type="spellEnd"/>
      <w:r w:rsidRPr="0085452C">
        <w:t xml:space="preserve"> Paulo, abr. 2012. </w:t>
      </w:r>
      <w:proofErr w:type="spellStart"/>
      <w:r w:rsidRPr="0085452C">
        <w:t>Disponível</w:t>
      </w:r>
      <w:proofErr w:type="spellEnd"/>
      <w:r w:rsidRPr="0085452C">
        <w:t xml:space="preserve"> em: &lt;http://pt.ez9articles.appspot.com/article/recent-cell-phone- </w:t>
      </w:r>
      <w:proofErr w:type="spellStart"/>
      <w:r w:rsidRPr="0085452C">
        <w:t>advancements</w:t>
      </w:r>
      <w:proofErr w:type="spellEnd"/>
      <w:r w:rsidRPr="0085452C">
        <w:t xml:space="preserve">&gt;. </w:t>
      </w:r>
      <w:proofErr w:type="spellStart"/>
      <w:r w:rsidRPr="0085452C">
        <w:rPr>
          <w:lang w:val="en-US"/>
        </w:rPr>
        <w:t>Acesso</w:t>
      </w:r>
      <w:proofErr w:type="spellEnd"/>
      <w:r w:rsidRPr="0085452C">
        <w:rPr>
          <w:lang w:val="en-US"/>
        </w:rPr>
        <w:t xml:space="preserve"> </w:t>
      </w:r>
      <w:proofErr w:type="spellStart"/>
      <w:r w:rsidRPr="0085452C">
        <w:rPr>
          <w:lang w:val="en-US"/>
        </w:rPr>
        <w:t>em</w:t>
      </w:r>
      <w:proofErr w:type="spellEnd"/>
      <w:r w:rsidRPr="0085452C">
        <w:rPr>
          <w:lang w:val="en-US"/>
        </w:rPr>
        <w:t xml:space="preserve">: 23/04/2018. </w:t>
      </w:r>
    </w:p>
    <w:p w:rsidR="0085452C" w:rsidRPr="0085452C" w:rsidRDefault="0085452C" w:rsidP="0085452C">
      <w:pPr>
        <w:spacing w:before="100" w:beforeAutospacing="1" w:after="100" w:afterAutospacing="1"/>
        <w:jc w:val="both"/>
        <w:rPr>
          <w:lang w:val="en-US"/>
        </w:rPr>
      </w:pPr>
      <w:r w:rsidRPr="0085452C">
        <w:rPr>
          <w:lang w:val="en-US"/>
        </w:rPr>
        <w:t>NI, L. M. et al. LANDMARC: Indoor Location Sensing Using Active RFID. [</w:t>
      </w:r>
      <w:proofErr w:type="spellStart"/>
      <w:r w:rsidRPr="0085452C">
        <w:rPr>
          <w:lang w:val="en-US"/>
        </w:rPr>
        <w:t>S.l.</w:t>
      </w:r>
      <w:proofErr w:type="spellEnd"/>
      <w:r w:rsidRPr="0085452C">
        <w:rPr>
          <w:lang w:val="en-US"/>
        </w:rPr>
        <w:t xml:space="preserve">], p. 10. 2004. </w:t>
      </w:r>
    </w:p>
    <w:p w:rsidR="0085452C" w:rsidRPr="0085452C" w:rsidRDefault="0085452C" w:rsidP="0085452C">
      <w:pPr>
        <w:spacing w:before="100" w:beforeAutospacing="1" w:after="100" w:afterAutospacing="1"/>
        <w:jc w:val="both"/>
        <w:rPr>
          <w:lang w:val="en-US"/>
        </w:rPr>
      </w:pPr>
      <w:r w:rsidRPr="0085452C">
        <w:t xml:space="preserve">MANSANO, Adriana Toledo Rodrigues; GORNI, </w:t>
      </w:r>
      <w:proofErr w:type="spellStart"/>
      <w:r w:rsidRPr="0085452C">
        <w:t>Patrícia</w:t>
      </w:r>
      <w:proofErr w:type="spellEnd"/>
      <w:r w:rsidRPr="0085452C">
        <w:t xml:space="preserve"> Monteiro. </w:t>
      </w:r>
      <w:r w:rsidRPr="0085452C">
        <w:rPr>
          <w:lang w:val="en-US"/>
        </w:rPr>
        <w:t xml:space="preserve">SATISFAÇÃO DO CONSUMIDOR COM O COMÉRCIO ELETRÔNICO: ESTUDO DE CASO DE UMA FABRICANTE DE TAPETES. Revista de </w:t>
      </w:r>
      <w:proofErr w:type="spellStart"/>
      <w:r w:rsidRPr="0085452C">
        <w:rPr>
          <w:lang w:val="en-US"/>
        </w:rPr>
        <w:t>Extensão</w:t>
      </w:r>
      <w:proofErr w:type="spellEnd"/>
      <w:r w:rsidRPr="0085452C">
        <w:rPr>
          <w:lang w:val="en-US"/>
        </w:rPr>
        <w:t xml:space="preserve"> e </w:t>
      </w:r>
      <w:proofErr w:type="spellStart"/>
      <w:r w:rsidRPr="0085452C">
        <w:rPr>
          <w:lang w:val="en-US"/>
        </w:rPr>
        <w:t>Iniciação</w:t>
      </w:r>
      <w:proofErr w:type="spellEnd"/>
      <w:r w:rsidRPr="0085452C">
        <w:rPr>
          <w:lang w:val="en-US"/>
        </w:rPr>
        <w:t xml:space="preserve"> </w:t>
      </w:r>
      <w:proofErr w:type="spellStart"/>
      <w:r w:rsidRPr="0085452C">
        <w:rPr>
          <w:lang w:val="en-US"/>
        </w:rPr>
        <w:t>Científica</w:t>
      </w:r>
      <w:proofErr w:type="spellEnd"/>
      <w:r w:rsidRPr="0085452C">
        <w:rPr>
          <w:lang w:val="en-US"/>
        </w:rPr>
        <w:t xml:space="preserve"> SOCIESC - REIS, Santa Catarina, v. 1, n. 1, p.12-22, jun. 2014. </w:t>
      </w:r>
      <w:proofErr w:type="spellStart"/>
      <w:r w:rsidRPr="0085452C">
        <w:rPr>
          <w:lang w:val="en-US"/>
        </w:rPr>
        <w:t>Disponível</w:t>
      </w:r>
      <w:proofErr w:type="spellEnd"/>
      <w:r w:rsidRPr="0085452C">
        <w:rPr>
          <w:lang w:val="en-US"/>
        </w:rPr>
        <w:t xml:space="preserve"> </w:t>
      </w:r>
      <w:proofErr w:type="spellStart"/>
      <w:r w:rsidRPr="0085452C">
        <w:rPr>
          <w:lang w:val="en-US"/>
        </w:rPr>
        <w:t>em</w:t>
      </w:r>
      <w:proofErr w:type="spellEnd"/>
      <w:r w:rsidRPr="0085452C">
        <w:rPr>
          <w:lang w:val="en-US"/>
        </w:rPr>
        <w:t>: &lt;</w:t>
      </w:r>
      <w:proofErr w:type="spellStart"/>
      <w:r w:rsidRPr="0085452C">
        <w:rPr>
          <w:lang w:val="en-US"/>
        </w:rPr>
        <w:t>http</w:t>
      </w:r>
      <w:proofErr w:type="spellEnd"/>
      <w:r w:rsidRPr="0085452C">
        <w:rPr>
          <w:lang w:val="en-US"/>
        </w:rPr>
        <w:t>://www.sociesc.org.br/reis/</w:t>
      </w:r>
      <w:proofErr w:type="spellStart"/>
      <w:r w:rsidRPr="0085452C">
        <w:rPr>
          <w:lang w:val="en-US"/>
        </w:rPr>
        <w:t>index.php</w:t>
      </w:r>
      <w:proofErr w:type="spellEnd"/>
      <w:r w:rsidRPr="0085452C">
        <w:rPr>
          <w:lang w:val="en-US"/>
        </w:rPr>
        <w:t>/reis/</w:t>
      </w:r>
      <w:proofErr w:type="spellStart"/>
      <w:r w:rsidRPr="0085452C">
        <w:rPr>
          <w:lang w:val="en-US"/>
        </w:rPr>
        <w:t>article</w:t>
      </w:r>
      <w:proofErr w:type="spellEnd"/>
      <w:r w:rsidRPr="0085452C">
        <w:rPr>
          <w:lang w:val="en-US"/>
        </w:rPr>
        <w:t>/</w:t>
      </w:r>
      <w:proofErr w:type="spellStart"/>
      <w:r w:rsidRPr="0085452C">
        <w:rPr>
          <w:lang w:val="en-US"/>
        </w:rPr>
        <w:t>view</w:t>
      </w:r>
      <w:proofErr w:type="spellEnd"/>
      <w:r w:rsidRPr="0085452C">
        <w:rPr>
          <w:lang w:val="en-US"/>
        </w:rPr>
        <w:t xml:space="preserve">/8&gt;. </w:t>
      </w:r>
      <w:proofErr w:type="spellStart"/>
      <w:r w:rsidRPr="0085452C">
        <w:rPr>
          <w:lang w:val="en-US"/>
        </w:rPr>
        <w:t>Acesso</w:t>
      </w:r>
      <w:proofErr w:type="spellEnd"/>
      <w:r w:rsidRPr="0085452C">
        <w:rPr>
          <w:lang w:val="en-US"/>
        </w:rPr>
        <w:t xml:space="preserve"> </w:t>
      </w:r>
      <w:proofErr w:type="spellStart"/>
      <w:r w:rsidRPr="0085452C">
        <w:rPr>
          <w:lang w:val="en-US"/>
        </w:rPr>
        <w:t>em</w:t>
      </w:r>
      <w:proofErr w:type="spellEnd"/>
      <w:r w:rsidRPr="0085452C">
        <w:rPr>
          <w:lang w:val="en-US"/>
        </w:rPr>
        <w:t xml:space="preserve">: </w:t>
      </w:r>
      <w:r w:rsidRPr="0085452C">
        <w:rPr>
          <w:lang w:val="en-US"/>
        </w:rPr>
        <w:t>24/04/2018</w:t>
      </w:r>
      <w:r w:rsidRPr="0085452C">
        <w:rPr>
          <w:lang w:val="en-US"/>
        </w:rPr>
        <w:t>.</w:t>
      </w:r>
    </w:p>
    <w:p w:rsidR="0085452C" w:rsidRPr="0085452C" w:rsidRDefault="0085452C" w:rsidP="0085452C">
      <w:pPr>
        <w:spacing w:before="100" w:beforeAutospacing="1" w:after="100" w:afterAutospacing="1"/>
        <w:jc w:val="both"/>
      </w:pPr>
      <w:r w:rsidRPr="0085452C">
        <w:rPr>
          <w:lang w:val="en-US"/>
        </w:rPr>
        <w:t xml:space="preserve">NIST. </w:t>
      </w:r>
      <w:r w:rsidRPr="0085452C">
        <w:rPr>
          <w:bCs/>
          <w:lang w:val="en-US"/>
        </w:rPr>
        <w:t>The NIST Definition of Cloud Computing</w:t>
      </w:r>
      <w:r w:rsidRPr="0085452C">
        <w:rPr>
          <w:lang w:val="en-US"/>
        </w:rPr>
        <w:t xml:space="preserve">. </w:t>
      </w:r>
      <w:proofErr w:type="spellStart"/>
      <w:r w:rsidRPr="0085452C">
        <w:t>Disponível</w:t>
      </w:r>
      <w:proofErr w:type="spellEnd"/>
      <w:r w:rsidRPr="0085452C">
        <w:t xml:space="preserve"> em: &lt;http://csrc.nist.gov/publications/drafts/800-145/Draft-SP-800-145_cloud- definition.pdf&gt;. Acessado em: 23/04/2018.</w:t>
      </w:r>
    </w:p>
    <w:p w:rsidR="0085452C" w:rsidRPr="0085452C" w:rsidRDefault="0085452C" w:rsidP="0085452C">
      <w:pPr>
        <w:spacing w:before="100" w:beforeAutospacing="1" w:after="100" w:afterAutospacing="1"/>
        <w:jc w:val="both"/>
        <w:rPr>
          <w:szCs w:val="22"/>
          <w:lang w:val="en-US"/>
        </w:rPr>
      </w:pPr>
      <w:r w:rsidRPr="0085452C">
        <w:rPr>
          <w:szCs w:val="22"/>
          <w:lang w:val="en-US"/>
        </w:rPr>
        <w:t xml:space="preserve">Peterson, L. L. </w:t>
      </w:r>
      <w:proofErr w:type="spellStart"/>
      <w:r w:rsidRPr="0085452C">
        <w:rPr>
          <w:szCs w:val="22"/>
          <w:lang w:val="en-US"/>
        </w:rPr>
        <w:t>and</w:t>
      </w:r>
      <w:proofErr w:type="spellEnd"/>
      <w:r w:rsidRPr="0085452C">
        <w:rPr>
          <w:szCs w:val="22"/>
          <w:lang w:val="en-US"/>
        </w:rPr>
        <w:t xml:space="preserve"> Davie, B. S. (2011). Computer Networks, Fifth Edition: A Systems Approach. Morgan Kaufmann Publishers Inc., San Francisco, CA, USA, 5th </w:t>
      </w:r>
      <w:proofErr w:type="spellStart"/>
      <w:r w:rsidRPr="0085452C">
        <w:rPr>
          <w:szCs w:val="22"/>
          <w:lang w:val="en-US"/>
        </w:rPr>
        <w:t>edition</w:t>
      </w:r>
      <w:proofErr w:type="spellEnd"/>
      <w:r w:rsidRPr="0085452C">
        <w:rPr>
          <w:szCs w:val="22"/>
          <w:lang w:val="en-US"/>
        </w:rPr>
        <w:t xml:space="preserve">. </w:t>
      </w:r>
    </w:p>
    <w:p w:rsidR="0085452C" w:rsidRPr="0085452C" w:rsidRDefault="0085452C" w:rsidP="0085452C">
      <w:pPr>
        <w:spacing w:before="100" w:beforeAutospacing="1" w:after="100" w:afterAutospacing="1"/>
        <w:jc w:val="both"/>
        <w:rPr>
          <w:szCs w:val="22"/>
          <w:lang w:val="en-US"/>
        </w:rPr>
      </w:pPr>
      <w:r w:rsidRPr="0085452C">
        <w:rPr>
          <w:szCs w:val="22"/>
          <w:lang w:val="en-US"/>
        </w:rPr>
        <w:t xml:space="preserve">PALVIA, P. C.; PALVIA, S. C. An examination of the IT satisfaction of small business users. Information &amp; Management, v. 5, n.35, p.127-137, 1999. </w:t>
      </w:r>
    </w:p>
    <w:p w:rsidR="0085452C" w:rsidRPr="0085452C" w:rsidRDefault="0085452C" w:rsidP="0085452C">
      <w:pPr>
        <w:spacing w:before="100" w:beforeAutospacing="1" w:after="100" w:afterAutospacing="1"/>
        <w:rPr>
          <w:szCs w:val="22"/>
          <w:lang w:val="en-US"/>
        </w:rPr>
      </w:pPr>
      <w:r w:rsidRPr="0085452C">
        <w:rPr>
          <w:szCs w:val="22"/>
          <w:lang w:val="en-US"/>
        </w:rPr>
        <w:t xml:space="preserve">FULLER, T. </w:t>
      </w:r>
      <w:proofErr w:type="spellStart"/>
      <w:r w:rsidRPr="0085452C">
        <w:rPr>
          <w:szCs w:val="22"/>
          <w:lang w:val="en-US"/>
        </w:rPr>
        <w:t>Fullfilling</w:t>
      </w:r>
      <w:proofErr w:type="spellEnd"/>
      <w:r w:rsidRPr="0085452C">
        <w:rPr>
          <w:szCs w:val="22"/>
          <w:lang w:val="en-US"/>
        </w:rPr>
        <w:t xml:space="preserve"> IT needs in small businesses: a recursive learning model. International Small Business Journal, v.14, n.4, p-25-44,1996. </w:t>
      </w:r>
    </w:p>
    <w:p w:rsidR="0085452C" w:rsidRPr="0085452C" w:rsidRDefault="0085452C" w:rsidP="0085452C">
      <w:pPr>
        <w:spacing w:before="100" w:beforeAutospacing="1" w:after="100" w:afterAutospacing="1"/>
        <w:jc w:val="both"/>
        <w:rPr>
          <w:sz w:val="28"/>
          <w:lang w:val="en-US"/>
        </w:rPr>
      </w:pPr>
      <w:r w:rsidRPr="0085452C">
        <w:rPr>
          <w:szCs w:val="22"/>
          <w:lang w:val="en-US"/>
        </w:rPr>
        <w:t xml:space="preserve">SADEGHI, A. R.; WACHSMANN, C.; WAIDNER, M. Security and privacy challenges in industrial internet of things. In: </w:t>
      </w:r>
      <w:r w:rsidRPr="0085452C">
        <w:rPr>
          <w:bCs/>
          <w:szCs w:val="22"/>
          <w:lang w:val="en-US"/>
        </w:rPr>
        <w:t>Design Automation Conference (DAC), 2015 52nd ACM/EDAC/IEEE</w:t>
      </w:r>
      <w:r w:rsidRPr="0085452C">
        <w:rPr>
          <w:szCs w:val="22"/>
          <w:lang w:val="en-US"/>
        </w:rPr>
        <w:t xml:space="preserve">. IEEE, 2015. p. 1-6. </w:t>
      </w:r>
    </w:p>
    <w:p w:rsidR="0085452C" w:rsidRPr="0085452C" w:rsidRDefault="0085452C" w:rsidP="0085452C">
      <w:pPr>
        <w:spacing w:before="100" w:beforeAutospacing="1" w:after="100" w:afterAutospacing="1"/>
        <w:jc w:val="both"/>
      </w:pPr>
      <w:r w:rsidRPr="0085452C">
        <w:lastRenderedPageBreak/>
        <w:t xml:space="preserve">SLACK, Nigel et al. </w:t>
      </w:r>
      <w:proofErr w:type="spellStart"/>
      <w:r w:rsidRPr="0085452C">
        <w:t>Administração</w:t>
      </w:r>
      <w:proofErr w:type="spellEnd"/>
      <w:r w:rsidRPr="0085452C">
        <w:t xml:space="preserve"> da </w:t>
      </w:r>
      <w:proofErr w:type="spellStart"/>
      <w:r w:rsidRPr="0085452C">
        <w:t>produção</w:t>
      </w:r>
      <w:proofErr w:type="spellEnd"/>
      <w:r w:rsidRPr="0085452C">
        <w:t xml:space="preserve">. </w:t>
      </w:r>
      <w:proofErr w:type="spellStart"/>
      <w:r w:rsidRPr="0085452C">
        <w:t>São</w:t>
      </w:r>
      <w:proofErr w:type="spellEnd"/>
      <w:r w:rsidRPr="0085452C">
        <w:t xml:space="preserve"> Paulo: Atlas, 1997. </w:t>
      </w:r>
    </w:p>
    <w:p w:rsidR="0085452C" w:rsidRPr="0085452C" w:rsidRDefault="0085452C" w:rsidP="0085452C">
      <w:pPr>
        <w:spacing w:before="100" w:beforeAutospacing="1" w:after="100" w:afterAutospacing="1"/>
        <w:jc w:val="both"/>
      </w:pPr>
      <w:r w:rsidRPr="0085452C">
        <w:t xml:space="preserve">SILVA, </w:t>
      </w:r>
      <w:proofErr w:type="spellStart"/>
      <w:r w:rsidRPr="0085452C">
        <w:t>Euri</w:t>
      </w:r>
      <w:proofErr w:type="spellEnd"/>
      <w:r w:rsidRPr="0085452C">
        <w:t xml:space="preserve"> Charles Andrade da; VITAL, Tales. O USO DO COMÉRCIO ELETRÔNICO NO RAMO DE FLORES TROPICAIS EM PERNAMBUCO. CC&amp;T: Cadernos de </w:t>
      </w:r>
      <w:proofErr w:type="spellStart"/>
      <w:r w:rsidRPr="0085452C">
        <w:t>Ciência</w:t>
      </w:r>
      <w:proofErr w:type="spellEnd"/>
      <w:r w:rsidRPr="0085452C">
        <w:t xml:space="preserve"> &amp; Tecnologia, </w:t>
      </w:r>
      <w:proofErr w:type="spellStart"/>
      <w:r w:rsidRPr="0085452C">
        <w:t>Brasília</w:t>
      </w:r>
      <w:proofErr w:type="spellEnd"/>
      <w:r w:rsidRPr="0085452C">
        <w:t xml:space="preserve">, v. 27, n. 1/3, p.71-83, dez. 2010. </w:t>
      </w:r>
      <w:proofErr w:type="spellStart"/>
      <w:r w:rsidRPr="0085452C">
        <w:t>Disponível</w:t>
      </w:r>
      <w:proofErr w:type="spellEnd"/>
      <w:r w:rsidRPr="0085452C">
        <w:t xml:space="preserve"> em: &lt;</w:t>
      </w:r>
      <w:proofErr w:type="spellStart"/>
      <w:r w:rsidRPr="0085452C">
        <w:t>http</w:t>
      </w:r>
      <w:proofErr w:type="spellEnd"/>
      <w:r w:rsidRPr="0085452C">
        <w:t>://seer.sct.embrapa.br/</w:t>
      </w:r>
      <w:proofErr w:type="spellStart"/>
      <w:r w:rsidRPr="0085452C">
        <w:t>index.php</w:t>
      </w:r>
      <w:proofErr w:type="spellEnd"/>
      <w:r w:rsidRPr="0085452C">
        <w:t>/</w:t>
      </w:r>
      <w:proofErr w:type="spellStart"/>
      <w:r w:rsidRPr="0085452C">
        <w:t>cct</w:t>
      </w:r>
      <w:proofErr w:type="spellEnd"/>
      <w:r w:rsidRPr="0085452C">
        <w:t>/</w:t>
      </w:r>
      <w:proofErr w:type="spellStart"/>
      <w:r w:rsidRPr="0085452C">
        <w:t>article</w:t>
      </w:r>
      <w:proofErr w:type="spellEnd"/>
      <w:r w:rsidRPr="0085452C">
        <w:t>/</w:t>
      </w:r>
      <w:proofErr w:type="spellStart"/>
      <w:r w:rsidRPr="0085452C">
        <w:t>view</w:t>
      </w:r>
      <w:proofErr w:type="spellEnd"/>
      <w:r w:rsidRPr="0085452C">
        <w:t xml:space="preserve">/18592&gt;. Acesso em: </w:t>
      </w:r>
      <w:r w:rsidRPr="0085452C">
        <w:rPr>
          <w:lang w:val="en-US"/>
        </w:rPr>
        <w:t>24/04/2018</w:t>
      </w:r>
      <w:r w:rsidRPr="0085452C">
        <w:t xml:space="preserve">. </w:t>
      </w:r>
    </w:p>
    <w:p w:rsidR="0085452C" w:rsidRPr="0085452C" w:rsidRDefault="0085452C" w:rsidP="0085452C">
      <w:pPr>
        <w:spacing w:before="100" w:beforeAutospacing="1" w:after="100" w:afterAutospacing="1"/>
        <w:jc w:val="both"/>
      </w:pPr>
      <w:r w:rsidRPr="0085452C">
        <w:t xml:space="preserve">SOUSA, F., MOREIRA, L., MACHADO, J. </w:t>
      </w:r>
      <w:proofErr w:type="spellStart"/>
      <w:r w:rsidRPr="0085452C">
        <w:t>Computação</w:t>
      </w:r>
      <w:proofErr w:type="spellEnd"/>
      <w:r w:rsidRPr="0085452C">
        <w:t xml:space="preserve"> em Nuvem: Conceitos, Tecnologias, </w:t>
      </w:r>
      <w:proofErr w:type="spellStart"/>
      <w:r w:rsidRPr="0085452C">
        <w:t>Aplicações</w:t>
      </w:r>
      <w:proofErr w:type="spellEnd"/>
      <w:r w:rsidRPr="0085452C">
        <w:t xml:space="preserve"> e Desafios. In: </w:t>
      </w:r>
      <w:proofErr w:type="spellStart"/>
      <w:r w:rsidRPr="0085452C">
        <w:t>Antônio</w:t>
      </w:r>
      <w:proofErr w:type="spellEnd"/>
      <w:r w:rsidRPr="0085452C">
        <w:t xml:space="preserve"> Costa de </w:t>
      </w:r>
      <w:proofErr w:type="spellStart"/>
      <w:proofErr w:type="gramStart"/>
      <w:r w:rsidRPr="0085452C">
        <w:t>Oliveira;Raimundo</w:t>
      </w:r>
      <w:proofErr w:type="spellEnd"/>
      <w:proofErr w:type="gramEnd"/>
      <w:r w:rsidRPr="0085452C">
        <w:t xml:space="preserve"> Santos </w:t>
      </w:r>
      <w:proofErr w:type="spellStart"/>
      <w:r w:rsidRPr="0085452C">
        <w:t>Moura;Francisco</w:t>
      </w:r>
      <w:proofErr w:type="spellEnd"/>
      <w:r w:rsidRPr="0085452C">
        <w:t xml:space="preserve"> Vieira de Souza. (Org.). III Escola Regional de </w:t>
      </w:r>
      <w:proofErr w:type="spellStart"/>
      <w:r w:rsidRPr="0085452C">
        <w:t>Computação</w:t>
      </w:r>
      <w:proofErr w:type="spellEnd"/>
      <w:r w:rsidRPr="0085452C">
        <w:t xml:space="preserve"> Ceará, </w:t>
      </w:r>
      <w:proofErr w:type="spellStart"/>
      <w:r w:rsidRPr="0085452C">
        <w:t>Maranhão</w:t>
      </w:r>
      <w:proofErr w:type="spellEnd"/>
      <w:r w:rsidRPr="0085452C">
        <w:t xml:space="preserve"> e </w:t>
      </w:r>
      <w:proofErr w:type="spellStart"/>
      <w:r w:rsidRPr="0085452C">
        <w:t>Piaui</w:t>
      </w:r>
      <w:proofErr w:type="spellEnd"/>
      <w:r w:rsidRPr="0085452C">
        <w:t xml:space="preserve">́ (ERCEMAPI). 1 ed. Teresina: SBC, 2009, v. 1, p. 150-175. </w:t>
      </w:r>
    </w:p>
    <w:p w:rsidR="0085452C" w:rsidRPr="0085452C" w:rsidRDefault="0085452C" w:rsidP="0085452C">
      <w:pPr>
        <w:spacing w:before="100" w:beforeAutospacing="1" w:after="100" w:afterAutospacing="1"/>
        <w:jc w:val="both"/>
      </w:pPr>
      <w:r w:rsidRPr="0085452C">
        <w:t xml:space="preserve">TAURION, C. </w:t>
      </w:r>
      <w:proofErr w:type="spellStart"/>
      <w:r w:rsidRPr="0085452C">
        <w:t>Computação</w:t>
      </w:r>
      <w:proofErr w:type="spellEnd"/>
      <w:r w:rsidRPr="0085452C">
        <w:t xml:space="preserve"> em Nuvem: Transformando o mundo da tecnologia da </w:t>
      </w:r>
      <w:proofErr w:type="spellStart"/>
      <w:r w:rsidRPr="0085452C">
        <w:t>informação</w:t>
      </w:r>
      <w:proofErr w:type="spellEnd"/>
      <w:r w:rsidRPr="0085452C">
        <w:t xml:space="preserve">. Rio de Janeiro: </w:t>
      </w:r>
      <w:proofErr w:type="spellStart"/>
      <w:r w:rsidRPr="0085452C">
        <w:t>Brasport</w:t>
      </w:r>
      <w:proofErr w:type="spellEnd"/>
      <w:r w:rsidRPr="0085452C">
        <w:t xml:space="preserve">, 2009. </w:t>
      </w:r>
    </w:p>
    <w:p w:rsidR="0085452C" w:rsidRPr="0085452C" w:rsidRDefault="0085452C" w:rsidP="0085452C">
      <w:pPr>
        <w:spacing w:before="100" w:beforeAutospacing="1" w:after="100" w:afterAutospacing="1"/>
        <w:jc w:val="both"/>
        <w:rPr>
          <w:lang w:val="en-US"/>
        </w:rPr>
      </w:pPr>
      <w:r w:rsidRPr="0085452C">
        <w:rPr>
          <w:lang w:val="en-US"/>
        </w:rPr>
        <w:t xml:space="preserve">Tanenbaum, A. (2002). Computer Networks. Prentice Hall Professional Technical Reference, 4th edition. </w:t>
      </w:r>
    </w:p>
    <w:p w:rsidR="0085452C" w:rsidRPr="0085452C" w:rsidRDefault="0085452C" w:rsidP="0085452C">
      <w:pPr>
        <w:spacing w:before="100" w:beforeAutospacing="1" w:after="100" w:afterAutospacing="1"/>
      </w:pPr>
      <w:r w:rsidRPr="0085452C">
        <w:t xml:space="preserve">VIANA, </w:t>
      </w:r>
      <w:proofErr w:type="spellStart"/>
      <w:r w:rsidRPr="0085452C">
        <w:t>João</w:t>
      </w:r>
      <w:proofErr w:type="spellEnd"/>
      <w:r w:rsidRPr="0085452C">
        <w:t xml:space="preserve"> José. </w:t>
      </w:r>
      <w:proofErr w:type="spellStart"/>
      <w:r w:rsidRPr="0085452C">
        <w:t>Administração</w:t>
      </w:r>
      <w:proofErr w:type="spellEnd"/>
      <w:r w:rsidRPr="0085452C">
        <w:t xml:space="preserve"> de materiais: um enfoque </w:t>
      </w:r>
      <w:proofErr w:type="spellStart"/>
      <w:r w:rsidRPr="0085452C">
        <w:t>prático</w:t>
      </w:r>
      <w:proofErr w:type="spellEnd"/>
      <w:r w:rsidRPr="0085452C">
        <w:t xml:space="preserve">. 1.ed. </w:t>
      </w:r>
      <w:proofErr w:type="spellStart"/>
      <w:r w:rsidRPr="0085452C">
        <w:t>São</w:t>
      </w:r>
      <w:proofErr w:type="spellEnd"/>
      <w:r w:rsidRPr="0085452C">
        <w:t xml:space="preserve"> Paulo: Atlas, 2000. </w:t>
      </w:r>
    </w:p>
    <w:p w:rsidR="0085452C" w:rsidRPr="0085452C" w:rsidRDefault="0085452C" w:rsidP="0085452C">
      <w:pPr>
        <w:spacing w:before="100" w:beforeAutospacing="1" w:after="100" w:afterAutospacing="1"/>
        <w:jc w:val="both"/>
        <w:rPr>
          <w:lang w:val="en-US"/>
        </w:rPr>
      </w:pPr>
      <w:r w:rsidRPr="0085452C">
        <w:rPr>
          <w:lang w:val="en-US"/>
        </w:rPr>
        <w:t xml:space="preserve">VISSOTTO, Elisa Maria; BONIATI, Bruno Batista. </w:t>
      </w:r>
      <w:proofErr w:type="spellStart"/>
      <w:r w:rsidRPr="0085452C">
        <w:rPr>
          <w:lang w:val="en-US"/>
        </w:rPr>
        <w:t>Comércio</w:t>
      </w:r>
      <w:proofErr w:type="spellEnd"/>
      <w:r w:rsidRPr="0085452C">
        <w:rPr>
          <w:lang w:val="en-US"/>
        </w:rPr>
        <w:t xml:space="preserve"> </w:t>
      </w:r>
      <w:proofErr w:type="spellStart"/>
      <w:r w:rsidRPr="0085452C">
        <w:rPr>
          <w:lang w:val="en-US"/>
        </w:rPr>
        <w:t>Eletrônico</w:t>
      </w:r>
      <w:proofErr w:type="spellEnd"/>
      <w:r w:rsidRPr="0085452C">
        <w:rPr>
          <w:lang w:val="en-US"/>
        </w:rPr>
        <w:t xml:space="preserve">. Frederico Westphalen: Rede </w:t>
      </w:r>
      <w:proofErr w:type="spellStart"/>
      <w:r w:rsidRPr="0085452C">
        <w:rPr>
          <w:lang w:val="en-US"/>
        </w:rPr>
        <w:t>E-tec</w:t>
      </w:r>
      <w:proofErr w:type="spellEnd"/>
      <w:r w:rsidRPr="0085452C">
        <w:rPr>
          <w:lang w:val="en-US"/>
        </w:rPr>
        <w:t xml:space="preserve"> Brasil, 2013. </w:t>
      </w:r>
      <w:proofErr w:type="spellStart"/>
      <w:r w:rsidRPr="0085452C">
        <w:rPr>
          <w:lang w:val="en-US"/>
        </w:rPr>
        <w:t>Disponível</w:t>
      </w:r>
      <w:proofErr w:type="spellEnd"/>
      <w:r w:rsidRPr="0085452C">
        <w:rPr>
          <w:lang w:val="en-US"/>
        </w:rPr>
        <w:t xml:space="preserve"> </w:t>
      </w:r>
      <w:proofErr w:type="spellStart"/>
      <w:r w:rsidRPr="0085452C">
        <w:rPr>
          <w:lang w:val="en-US"/>
        </w:rPr>
        <w:t>em</w:t>
      </w:r>
      <w:proofErr w:type="spellEnd"/>
      <w:r w:rsidRPr="0085452C">
        <w:rPr>
          <w:lang w:val="en-US"/>
        </w:rPr>
        <w:t xml:space="preserve">: &lt;http://estudio01.proj.ufsm.br/cadernos/cafw/tecnico_informatica/comercio_eletronico.pdf&gt;. Acesso em: 20/04/2018. </w:t>
      </w:r>
    </w:p>
    <w:p w:rsidR="0085452C" w:rsidRPr="0085452C" w:rsidRDefault="0085452C" w:rsidP="0085452C">
      <w:pPr>
        <w:spacing w:before="100" w:beforeAutospacing="1" w:after="100" w:afterAutospacing="1"/>
        <w:jc w:val="both"/>
      </w:pPr>
      <w:r w:rsidRPr="0085452C">
        <w:t xml:space="preserve">WHITE, T. Hadoop: The Definitive </w:t>
      </w:r>
      <w:proofErr w:type="spellStart"/>
      <w:r w:rsidRPr="0085452C">
        <w:t>Guide</w:t>
      </w:r>
      <w:proofErr w:type="spellEnd"/>
      <w:r w:rsidRPr="0085452C">
        <w:t xml:space="preserve">. Third edition. Beijing: O’Reilly, 2012. ISBN 9781449311520. </w:t>
      </w:r>
    </w:p>
    <w:p w:rsidR="0085452C" w:rsidRPr="0085452C" w:rsidRDefault="0085452C" w:rsidP="0085452C">
      <w:pPr>
        <w:spacing w:before="100" w:beforeAutospacing="1" w:after="100" w:afterAutospacing="1"/>
        <w:jc w:val="both"/>
      </w:pPr>
      <w:r w:rsidRPr="0085452C">
        <w:t>ZIKOPOULOS, P.; EATON, C. Understanding Big Data: Analytics for Enterprise Class Hadoop and Streaming Data. 1st. ed. [</w:t>
      </w:r>
      <w:proofErr w:type="spellStart"/>
      <w:r w:rsidRPr="0085452C">
        <w:t>S.l</w:t>
      </w:r>
      <w:proofErr w:type="spellEnd"/>
      <w:r w:rsidRPr="0085452C">
        <w:t xml:space="preserve">.]: McGraw-Hill Osborne Media, 2011. ISBN 0071790535, 9780071790536. </w:t>
      </w:r>
    </w:p>
    <w:p w:rsidR="0085452C" w:rsidRPr="0085452C" w:rsidRDefault="0085452C" w:rsidP="0085452C">
      <w:pPr>
        <w:spacing w:before="100" w:beforeAutospacing="1" w:after="100" w:afterAutospacing="1"/>
        <w:jc w:val="both"/>
      </w:pPr>
      <w:r w:rsidRPr="0085452C">
        <w:rPr>
          <w:lang w:val="en-US"/>
        </w:rPr>
        <w:t>ZEITHAML, Valerie A.; BITNER, Mary Jo.</w:t>
      </w:r>
      <w:r w:rsidRPr="0085452C">
        <w:rPr>
          <w:rFonts w:ascii="Arial" w:hAnsi="Arial" w:cs="Arial"/>
          <w:lang w:val="en-US"/>
        </w:rPr>
        <w:t xml:space="preserve"> </w:t>
      </w:r>
      <w:r w:rsidRPr="0085452C">
        <w:t xml:space="preserve">Marketing de </w:t>
      </w:r>
      <w:proofErr w:type="spellStart"/>
      <w:r w:rsidRPr="0085452C">
        <w:t>serviço</w:t>
      </w:r>
      <w:proofErr w:type="spellEnd"/>
      <w:r w:rsidRPr="0085452C">
        <w:t xml:space="preserve">: a empresa com foco no cliente. Porto Alegre: </w:t>
      </w:r>
      <w:proofErr w:type="spellStart"/>
      <w:r w:rsidRPr="0085452C">
        <w:t>Bookman</w:t>
      </w:r>
      <w:proofErr w:type="spellEnd"/>
      <w:r w:rsidRPr="0085452C">
        <w:t xml:space="preserve">, 2003. </w:t>
      </w:r>
    </w:p>
    <w:p w:rsidR="00091CCE" w:rsidRPr="0085452C" w:rsidRDefault="00091CCE">
      <w:pPr>
        <w:spacing w:before="100" w:after="100"/>
        <w:ind w:firstLine="426"/>
        <w:rPr>
          <w:color w:val="0000FF"/>
          <w:lang w:val="en-US"/>
        </w:rPr>
      </w:pPr>
    </w:p>
    <w:p w:rsidR="00091CCE" w:rsidRPr="0085452C" w:rsidRDefault="00091CCE">
      <w:pPr>
        <w:spacing w:before="100" w:after="100"/>
        <w:rPr>
          <w:color w:val="0000FF"/>
          <w:lang w:val="en-US"/>
        </w:rPr>
      </w:pPr>
    </w:p>
    <w:p w:rsidR="00091CCE" w:rsidRPr="0085452C" w:rsidRDefault="00091CCE">
      <w:pPr>
        <w:pStyle w:val="WW-BodyTextIndent2"/>
        <w:rPr>
          <w:lang w:val="en-US"/>
        </w:rPr>
      </w:pPr>
    </w:p>
    <w:sectPr w:rsidR="00091CCE" w:rsidRPr="0085452C">
      <w:headerReference w:type="even" r:id="rId63"/>
      <w:headerReference w:type="default" r:id="rId64"/>
      <w:footerReference w:type="even" r:id="rId65"/>
      <w:footerReference w:type="default" r:id="rId66"/>
      <w:headerReference w:type="first" r:id="rId67"/>
      <w:footerReference w:type="first" r:id="rId68"/>
      <w:pgSz w:w="11905" w:h="16837"/>
      <w:pgMar w:top="1977" w:right="1701" w:bottom="1665" w:left="1701" w:header="1701" w:footer="13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81C" w:rsidRDefault="0004381C">
      <w:r>
        <w:separator/>
      </w:r>
    </w:p>
  </w:endnote>
  <w:endnote w:type="continuationSeparator" w:id="0">
    <w:p w:rsidR="0004381C" w:rsidRDefault="0004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0"/>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52C" w:rsidRDefault="0085452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52C" w:rsidRDefault="0085452C">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52C" w:rsidRDefault="0085452C">
    <w:pPr>
      <w:pStyle w:val="Rodap"/>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81C" w:rsidRDefault="0004381C">
      <w:r>
        <w:separator/>
      </w:r>
    </w:p>
  </w:footnote>
  <w:footnote w:type="continuationSeparator" w:id="0">
    <w:p w:rsidR="0004381C" w:rsidRDefault="00043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pPr>
      <w:pStyle w:val="Cabealho"/>
    </w:pPr>
  </w:p>
  <w:p w:rsidR="00091CCE" w:rsidRDefault="00091CCE">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pPr>
      <w:pStyle w:val="Cabealho"/>
      <w:jc w:val="right"/>
    </w:pPr>
  </w:p>
  <w:p w:rsidR="00091CCE" w:rsidRDefault="00091CCE">
    <w:pPr>
      <w:pStyle w:val="Cabealho"/>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pPr>
      <w:jc w:val="right"/>
    </w:pPr>
    <w:r>
      <w:fldChar w:fldCharType="begin"/>
    </w:r>
    <w:r>
      <w:instrText xml:space="preserve"> PAGE </w:instrText>
    </w:r>
    <w:r>
      <w:fldChar w:fldCharType="separate"/>
    </w:r>
    <w:r>
      <w:t>28</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pPr>
      <w:jc w:val="right"/>
    </w:pPr>
    <w:r>
      <w:fldChar w:fldCharType="begin"/>
    </w:r>
    <w:r>
      <w:instrText xml:space="preserve"> PAGE </w:instrText>
    </w:r>
    <w:r>
      <w:fldChar w:fldCharType="separate"/>
    </w:r>
    <w:r>
      <w:t>28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CCE" w:rsidRDefault="00091C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Helvetica" w:hAnsi="Helvetica" w:cs="Helvetica"/>
        <w:b/>
        <w:i w:val="0"/>
        <w:caps/>
        <w:sz w:val="32"/>
        <w:szCs w:val="32"/>
      </w:rPr>
    </w:lvl>
    <w:lvl w:ilvl="1">
      <w:start w:val="1"/>
      <w:numFmt w:val="decimal"/>
      <w:pStyle w:val="Ttulo2"/>
      <w:lvlText w:val="%1.%2"/>
      <w:lvlJc w:val="left"/>
      <w:pPr>
        <w:tabs>
          <w:tab w:val="num" w:pos="504"/>
        </w:tabs>
        <w:ind w:left="504" w:hanging="504"/>
      </w:pPr>
      <w:rPr>
        <w:rFonts w:ascii="Times New Roman" w:hAnsi="Times New Roman" w:cs="Times New Roman"/>
        <w:b/>
        <w:i w:val="0"/>
        <w:caps w:val="0"/>
        <w:smallCaps w:val="0"/>
        <w:sz w:val="28"/>
      </w:rPr>
    </w:lvl>
    <w:lvl w:ilvl="2">
      <w:start w:val="1"/>
      <w:numFmt w:val="decimal"/>
      <w:pStyle w:val="Ttulo3"/>
      <w:lvlText w:val="%1.%2.%3"/>
      <w:lvlJc w:val="left"/>
      <w:pPr>
        <w:tabs>
          <w:tab w:val="num" w:pos="1474"/>
        </w:tabs>
        <w:ind w:left="1474" w:hanging="1474"/>
      </w:pPr>
      <w:rPr>
        <w:rFonts w:ascii="Times New Roman" w:hAnsi="Times New Roman" w:cs="Times New Roman"/>
        <w:b/>
        <w:i w:val="0"/>
        <w:sz w:val="24"/>
      </w:rPr>
    </w:lvl>
    <w:lvl w:ilvl="3">
      <w:start w:val="1"/>
      <w:numFmt w:val="decimal"/>
      <w:pStyle w:val="Ttulo4"/>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pStyle w:val="Ttulo10"/>
      <w:lvlText w:val="%1.%2.%3.%4.%5.%6.%7.%8.%9."/>
      <w:lvlJc w:val="left"/>
      <w:pPr>
        <w:tabs>
          <w:tab w:val="num" w:pos="4320"/>
        </w:tabs>
        <w:ind w:left="4320" w:hanging="1440"/>
      </w:pPr>
    </w:lvl>
  </w:abstractNum>
  <w:abstractNum w:abstractNumId="1" w15:restartNumberingAfterBreak="0">
    <w:nsid w:val="00000002"/>
    <w:multiLevelType w:val="multilevel"/>
    <w:tmpl w:val="00000002"/>
    <w:name w:val="WW8Num2"/>
    <w:lvl w:ilvl="0">
      <w:start w:val="1"/>
      <w:numFmt w:val="decimal"/>
      <w:pStyle w:val="UCS-FA-Nvel1"/>
      <w:lvlText w:val="%1"/>
      <w:lvlJc w:val="left"/>
      <w:pPr>
        <w:tabs>
          <w:tab w:val="num" w:pos="360"/>
        </w:tabs>
        <w:ind w:left="360" w:hanging="360"/>
      </w:pPr>
      <w:rPr>
        <w:rFonts w:ascii="Helvetica" w:hAnsi="Helvetica" w:cs="Helvetica"/>
        <w:b/>
        <w:i w:val="0"/>
        <w:caps/>
        <w:sz w:val="32"/>
        <w:szCs w:val="32"/>
      </w:rPr>
    </w:lvl>
    <w:lvl w:ilvl="1">
      <w:start w:val="1"/>
      <w:numFmt w:val="decimal"/>
      <w:lvlText w:val="%1.%2"/>
      <w:lvlJc w:val="left"/>
      <w:pPr>
        <w:tabs>
          <w:tab w:val="num" w:pos="504"/>
        </w:tabs>
        <w:ind w:left="504" w:hanging="504"/>
      </w:pPr>
      <w:rPr>
        <w:rFonts w:ascii="Times New Roman" w:hAnsi="Times New Roman" w:cs="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cs="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Helvetica"/>
        <w:b/>
        <w:i w:val="0"/>
        <w:caps/>
        <w:sz w:val="32"/>
        <w:szCs w:val="32"/>
      </w:rPr>
    </w:lvl>
    <w:lvl w:ilvl="1">
      <w:start w:val="1"/>
      <w:numFmt w:val="bullet"/>
      <w:lvlText w:val="◦"/>
      <w:lvlJc w:val="left"/>
      <w:pPr>
        <w:tabs>
          <w:tab w:val="num" w:pos="1080"/>
        </w:tabs>
        <w:ind w:left="1080" w:hanging="360"/>
      </w:pPr>
      <w:rPr>
        <w:rFonts w:ascii="OpenSymbol" w:hAnsi="OpenSymbol" w:cs="Times New Roman"/>
        <w:b/>
        <w:i w:val="0"/>
        <w:caps w:val="0"/>
        <w:smallCaps w:val="0"/>
        <w:sz w:val="28"/>
      </w:rPr>
    </w:lvl>
    <w:lvl w:ilvl="2">
      <w:start w:val="1"/>
      <w:numFmt w:val="bullet"/>
      <w:lvlText w:val="▪"/>
      <w:lvlJc w:val="left"/>
      <w:pPr>
        <w:tabs>
          <w:tab w:val="num" w:pos="1440"/>
        </w:tabs>
        <w:ind w:left="1440" w:hanging="360"/>
      </w:pPr>
      <w:rPr>
        <w:rFonts w:ascii="OpenSymbol" w:hAnsi="OpenSymbol" w:cs="Times New Roman"/>
        <w:b/>
        <w:i w:val="0"/>
        <w:caps w:val="0"/>
        <w:smallCaps w:val="0"/>
        <w:sz w:val="28"/>
      </w:rPr>
    </w:lvl>
    <w:lvl w:ilvl="3">
      <w:start w:val="1"/>
      <w:numFmt w:val="bullet"/>
      <w:lvlText w:val=""/>
      <w:lvlJc w:val="left"/>
      <w:pPr>
        <w:tabs>
          <w:tab w:val="num" w:pos="1800"/>
        </w:tabs>
        <w:ind w:left="1800" w:hanging="360"/>
      </w:pPr>
      <w:rPr>
        <w:rFonts w:ascii="Symbol" w:hAnsi="Symbol" w:cs="Helvetica"/>
        <w:b/>
        <w:i w:val="0"/>
        <w:caps/>
        <w:sz w:val="32"/>
        <w:szCs w:val="32"/>
      </w:rPr>
    </w:lvl>
    <w:lvl w:ilvl="4">
      <w:start w:val="1"/>
      <w:numFmt w:val="bullet"/>
      <w:lvlText w:val="◦"/>
      <w:lvlJc w:val="left"/>
      <w:pPr>
        <w:tabs>
          <w:tab w:val="num" w:pos="2160"/>
        </w:tabs>
        <w:ind w:left="2160" w:hanging="360"/>
      </w:pPr>
      <w:rPr>
        <w:rFonts w:ascii="OpenSymbol" w:hAnsi="OpenSymbol" w:cs="Times New Roman"/>
        <w:b/>
        <w:i w:val="0"/>
        <w:caps w:val="0"/>
        <w:smallCaps w:val="0"/>
        <w:sz w:val="28"/>
      </w:rPr>
    </w:lvl>
    <w:lvl w:ilvl="5">
      <w:start w:val="1"/>
      <w:numFmt w:val="bullet"/>
      <w:lvlText w:val="▪"/>
      <w:lvlJc w:val="left"/>
      <w:pPr>
        <w:tabs>
          <w:tab w:val="num" w:pos="2520"/>
        </w:tabs>
        <w:ind w:left="2520" w:hanging="360"/>
      </w:pPr>
      <w:rPr>
        <w:rFonts w:ascii="OpenSymbol" w:hAnsi="OpenSymbol" w:cs="Times New Roman"/>
        <w:b/>
        <w:i w:val="0"/>
        <w:caps w:val="0"/>
        <w:smallCaps w:val="0"/>
        <w:sz w:val="28"/>
      </w:rPr>
    </w:lvl>
    <w:lvl w:ilvl="6">
      <w:start w:val="1"/>
      <w:numFmt w:val="bullet"/>
      <w:lvlText w:val=""/>
      <w:lvlJc w:val="left"/>
      <w:pPr>
        <w:tabs>
          <w:tab w:val="num" w:pos="2880"/>
        </w:tabs>
        <w:ind w:left="2880" w:hanging="360"/>
      </w:pPr>
      <w:rPr>
        <w:rFonts w:ascii="Symbol" w:hAnsi="Symbol" w:cs="Helvetica"/>
        <w:b/>
        <w:i w:val="0"/>
        <w:caps/>
        <w:sz w:val="32"/>
        <w:szCs w:val="32"/>
      </w:rPr>
    </w:lvl>
    <w:lvl w:ilvl="7">
      <w:start w:val="1"/>
      <w:numFmt w:val="bullet"/>
      <w:lvlText w:val="◦"/>
      <w:lvlJc w:val="left"/>
      <w:pPr>
        <w:tabs>
          <w:tab w:val="num" w:pos="3240"/>
        </w:tabs>
        <w:ind w:left="3240" w:hanging="360"/>
      </w:pPr>
      <w:rPr>
        <w:rFonts w:ascii="OpenSymbol" w:hAnsi="OpenSymbol" w:cs="Times New Roman"/>
        <w:b/>
        <w:i w:val="0"/>
        <w:caps w:val="0"/>
        <w:smallCaps w:val="0"/>
        <w:sz w:val="28"/>
      </w:rPr>
    </w:lvl>
    <w:lvl w:ilvl="8">
      <w:start w:val="1"/>
      <w:numFmt w:val="bullet"/>
      <w:lvlText w:val="▪"/>
      <w:lvlJc w:val="left"/>
      <w:pPr>
        <w:tabs>
          <w:tab w:val="num" w:pos="3600"/>
        </w:tabs>
        <w:ind w:left="3600" w:hanging="360"/>
      </w:pPr>
      <w:rPr>
        <w:rFonts w:ascii="OpenSymbol" w:hAnsi="OpenSymbol" w:cs="Times New Roman"/>
        <w:b/>
        <w:i w:val="0"/>
        <w:caps w:val="0"/>
        <w:smallCaps w:val="0"/>
        <w:sz w:val="2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Helvetica"/>
        <w:b/>
        <w:i w:val="0"/>
        <w:caps/>
        <w:sz w:val="32"/>
        <w:szCs w:val="32"/>
      </w:rPr>
    </w:lvl>
    <w:lvl w:ilvl="1">
      <w:start w:val="1"/>
      <w:numFmt w:val="bullet"/>
      <w:lvlText w:val="◦"/>
      <w:lvlJc w:val="left"/>
      <w:pPr>
        <w:tabs>
          <w:tab w:val="num" w:pos="1080"/>
        </w:tabs>
        <w:ind w:left="1080" w:hanging="360"/>
      </w:pPr>
      <w:rPr>
        <w:rFonts w:ascii="OpenSymbol" w:hAnsi="OpenSymbol" w:cs="Times New Roman"/>
        <w:b/>
        <w:i w:val="0"/>
        <w:caps w:val="0"/>
        <w:smallCaps w:val="0"/>
        <w:sz w:val="28"/>
      </w:rPr>
    </w:lvl>
    <w:lvl w:ilvl="2">
      <w:start w:val="1"/>
      <w:numFmt w:val="bullet"/>
      <w:lvlText w:val="▪"/>
      <w:lvlJc w:val="left"/>
      <w:pPr>
        <w:tabs>
          <w:tab w:val="num" w:pos="1440"/>
        </w:tabs>
        <w:ind w:left="1440" w:hanging="360"/>
      </w:pPr>
      <w:rPr>
        <w:rFonts w:ascii="OpenSymbol" w:hAnsi="OpenSymbol" w:cs="Times New Roman"/>
        <w:b/>
        <w:i w:val="0"/>
        <w:caps w:val="0"/>
        <w:smallCaps w:val="0"/>
        <w:sz w:val="28"/>
      </w:rPr>
    </w:lvl>
    <w:lvl w:ilvl="3">
      <w:start w:val="1"/>
      <w:numFmt w:val="bullet"/>
      <w:lvlText w:val=""/>
      <w:lvlJc w:val="left"/>
      <w:pPr>
        <w:tabs>
          <w:tab w:val="num" w:pos="1800"/>
        </w:tabs>
        <w:ind w:left="1800" w:hanging="360"/>
      </w:pPr>
      <w:rPr>
        <w:rFonts w:ascii="Symbol" w:hAnsi="Symbol" w:cs="Helvetica"/>
        <w:b/>
        <w:i w:val="0"/>
        <w:caps/>
        <w:sz w:val="32"/>
        <w:szCs w:val="32"/>
      </w:rPr>
    </w:lvl>
    <w:lvl w:ilvl="4">
      <w:start w:val="1"/>
      <w:numFmt w:val="bullet"/>
      <w:lvlText w:val="◦"/>
      <w:lvlJc w:val="left"/>
      <w:pPr>
        <w:tabs>
          <w:tab w:val="num" w:pos="2160"/>
        </w:tabs>
        <w:ind w:left="2160" w:hanging="360"/>
      </w:pPr>
      <w:rPr>
        <w:rFonts w:ascii="OpenSymbol" w:hAnsi="OpenSymbol" w:cs="Times New Roman"/>
        <w:b/>
        <w:i w:val="0"/>
        <w:caps w:val="0"/>
        <w:smallCaps w:val="0"/>
        <w:sz w:val="28"/>
      </w:rPr>
    </w:lvl>
    <w:lvl w:ilvl="5">
      <w:start w:val="1"/>
      <w:numFmt w:val="bullet"/>
      <w:lvlText w:val="▪"/>
      <w:lvlJc w:val="left"/>
      <w:pPr>
        <w:tabs>
          <w:tab w:val="num" w:pos="2520"/>
        </w:tabs>
        <w:ind w:left="2520" w:hanging="360"/>
      </w:pPr>
      <w:rPr>
        <w:rFonts w:ascii="OpenSymbol" w:hAnsi="OpenSymbol" w:cs="Times New Roman"/>
        <w:b/>
        <w:i w:val="0"/>
        <w:caps w:val="0"/>
        <w:smallCaps w:val="0"/>
        <w:sz w:val="28"/>
      </w:rPr>
    </w:lvl>
    <w:lvl w:ilvl="6">
      <w:start w:val="1"/>
      <w:numFmt w:val="bullet"/>
      <w:lvlText w:val=""/>
      <w:lvlJc w:val="left"/>
      <w:pPr>
        <w:tabs>
          <w:tab w:val="num" w:pos="2880"/>
        </w:tabs>
        <w:ind w:left="2880" w:hanging="360"/>
      </w:pPr>
      <w:rPr>
        <w:rFonts w:ascii="Symbol" w:hAnsi="Symbol" w:cs="Helvetica"/>
        <w:b/>
        <w:i w:val="0"/>
        <w:caps/>
        <w:sz w:val="32"/>
        <w:szCs w:val="32"/>
      </w:rPr>
    </w:lvl>
    <w:lvl w:ilvl="7">
      <w:start w:val="1"/>
      <w:numFmt w:val="bullet"/>
      <w:lvlText w:val="◦"/>
      <w:lvlJc w:val="left"/>
      <w:pPr>
        <w:tabs>
          <w:tab w:val="num" w:pos="3240"/>
        </w:tabs>
        <w:ind w:left="3240" w:hanging="360"/>
      </w:pPr>
      <w:rPr>
        <w:rFonts w:ascii="OpenSymbol" w:hAnsi="OpenSymbol" w:cs="Times New Roman"/>
        <w:b/>
        <w:i w:val="0"/>
        <w:caps w:val="0"/>
        <w:smallCaps w:val="0"/>
        <w:sz w:val="28"/>
      </w:rPr>
    </w:lvl>
    <w:lvl w:ilvl="8">
      <w:start w:val="1"/>
      <w:numFmt w:val="bullet"/>
      <w:lvlText w:val="▪"/>
      <w:lvlJc w:val="left"/>
      <w:pPr>
        <w:tabs>
          <w:tab w:val="num" w:pos="3600"/>
        </w:tabs>
        <w:ind w:left="3600" w:hanging="360"/>
      </w:pPr>
      <w:rPr>
        <w:rFonts w:ascii="OpenSymbol" w:hAnsi="OpenSymbol" w:cs="Times New Roman"/>
        <w:b/>
        <w:i w:val="0"/>
        <w:caps w:val="0"/>
        <w:smallCaps w:val="0"/>
        <w:sz w:val="28"/>
      </w:rPr>
    </w:lvl>
  </w:abstractNum>
  <w:abstractNum w:abstractNumId="4" w15:restartNumberingAfterBreak="0">
    <w:nsid w:val="08303F61"/>
    <w:multiLevelType w:val="hybridMultilevel"/>
    <w:tmpl w:val="A34040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580EFD"/>
    <w:multiLevelType w:val="multilevel"/>
    <w:tmpl w:val="81CC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16A31"/>
    <w:multiLevelType w:val="multilevel"/>
    <w:tmpl w:val="2FDE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320AA"/>
    <w:multiLevelType w:val="multilevel"/>
    <w:tmpl w:val="9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E6965"/>
    <w:multiLevelType w:val="multilevel"/>
    <w:tmpl w:val="2DD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B1DE8"/>
    <w:multiLevelType w:val="multilevel"/>
    <w:tmpl w:val="03B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B5D02"/>
    <w:multiLevelType w:val="multilevel"/>
    <w:tmpl w:val="CC22E09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DA37EB"/>
    <w:multiLevelType w:val="multilevel"/>
    <w:tmpl w:val="E906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7"/>
  </w:num>
  <w:num w:numId="6">
    <w:abstractNumId w:val="10"/>
  </w:num>
  <w:num w:numId="7">
    <w:abstractNumId w:val="4"/>
  </w:num>
  <w:num w:numId="8">
    <w:abstractNumId w:val="6"/>
  </w:num>
  <w:num w:numId="9">
    <w:abstractNumId w:val="8"/>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3F"/>
    <w:rsid w:val="0001450D"/>
    <w:rsid w:val="00036543"/>
    <w:rsid w:val="0004381C"/>
    <w:rsid w:val="00091CCE"/>
    <w:rsid w:val="000F5F93"/>
    <w:rsid w:val="0013484E"/>
    <w:rsid w:val="00252025"/>
    <w:rsid w:val="00281EEC"/>
    <w:rsid w:val="0029044E"/>
    <w:rsid w:val="002A7784"/>
    <w:rsid w:val="002D67D7"/>
    <w:rsid w:val="003E6F79"/>
    <w:rsid w:val="003F6307"/>
    <w:rsid w:val="00404182"/>
    <w:rsid w:val="00462E73"/>
    <w:rsid w:val="004F0DA4"/>
    <w:rsid w:val="00531BFA"/>
    <w:rsid w:val="005B0805"/>
    <w:rsid w:val="00711E2A"/>
    <w:rsid w:val="00713A11"/>
    <w:rsid w:val="00720434"/>
    <w:rsid w:val="007408A7"/>
    <w:rsid w:val="0075723F"/>
    <w:rsid w:val="007A487E"/>
    <w:rsid w:val="00801DAE"/>
    <w:rsid w:val="00816A24"/>
    <w:rsid w:val="0085452C"/>
    <w:rsid w:val="008E4DD3"/>
    <w:rsid w:val="008E4F51"/>
    <w:rsid w:val="009108EB"/>
    <w:rsid w:val="00930F3E"/>
    <w:rsid w:val="0097692D"/>
    <w:rsid w:val="00A02342"/>
    <w:rsid w:val="00A623CA"/>
    <w:rsid w:val="00AD6EAB"/>
    <w:rsid w:val="00AE7ED9"/>
    <w:rsid w:val="00B13E88"/>
    <w:rsid w:val="00B51A30"/>
    <w:rsid w:val="00B645C4"/>
    <w:rsid w:val="00B74EB2"/>
    <w:rsid w:val="00BC7B3E"/>
    <w:rsid w:val="00C111A1"/>
    <w:rsid w:val="00C33E0D"/>
    <w:rsid w:val="00C36618"/>
    <w:rsid w:val="00C6116A"/>
    <w:rsid w:val="00C96DA2"/>
    <w:rsid w:val="00CD78E7"/>
    <w:rsid w:val="00CF08E3"/>
    <w:rsid w:val="00D74209"/>
    <w:rsid w:val="00D93672"/>
    <w:rsid w:val="00EA6664"/>
    <w:rsid w:val="00F0326C"/>
    <w:rsid w:val="00F44712"/>
    <w:rsid w:val="00F45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B21269"/>
  <w15:chartTrackingRefBased/>
  <w15:docId w15:val="{530F1B92-6A8D-9444-BCA0-FFACE4E4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52C"/>
    <w:rPr>
      <w:sz w:val="24"/>
      <w:szCs w:val="24"/>
    </w:rPr>
  </w:style>
  <w:style w:type="paragraph" w:styleId="Ttulo1">
    <w:name w:val="heading 1"/>
    <w:basedOn w:val="Normal"/>
    <w:next w:val="Normal"/>
    <w:qFormat/>
    <w:pPr>
      <w:keepNext/>
      <w:pageBreakBefore/>
      <w:numPr>
        <w:numId w:val="1"/>
      </w:numPr>
      <w:spacing w:before="1800" w:after="840"/>
      <w:ind w:left="0" w:firstLine="0"/>
      <w:outlineLvl w:val="0"/>
    </w:pPr>
    <w:rPr>
      <w:b/>
      <w:caps/>
      <w:sz w:val="32"/>
    </w:rPr>
  </w:style>
  <w:style w:type="paragraph" w:styleId="Ttulo2">
    <w:name w:val="heading 2"/>
    <w:basedOn w:val="Normal"/>
    <w:next w:val="Normal"/>
    <w:qFormat/>
    <w:pPr>
      <w:keepNext/>
      <w:numPr>
        <w:ilvl w:val="1"/>
        <w:numId w:val="1"/>
      </w:numPr>
      <w:spacing w:before="240" w:after="120"/>
      <w:ind w:left="505" w:hanging="505"/>
      <w:outlineLvl w:val="1"/>
    </w:pPr>
    <w:rPr>
      <w:rFonts w:ascii="Times" w:hAnsi="Times" w:cs="Times"/>
      <w:b/>
      <w:sz w:val="28"/>
    </w:rPr>
  </w:style>
  <w:style w:type="paragraph" w:styleId="Ttulo3">
    <w:name w:val="heading 3"/>
    <w:basedOn w:val="Normal"/>
    <w:next w:val="Normal"/>
    <w:qFormat/>
    <w:pPr>
      <w:keepNext/>
      <w:numPr>
        <w:ilvl w:val="2"/>
        <w:numId w:val="1"/>
      </w:numPr>
      <w:spacing w:before="120" w:after="120"/>
      <w:outlineLvl w:val="2"/>
    </w:pPr>
    <w:rPr>
      <w:b/>
    </w:rPr>
  </w:style>
  <w:style w:type="paragraph" w:styleId="Ttulo4">
    <w:name w:val="heading 4"/>
    <w:basedOn w:val="Ttulo3"/>
    <w:next w:val="Normal"/>
    <w:qFormat/>
    <w:pPr>
      <w:numPr>
        <w:ilvl w:val="3"/>
      </w:numPr>
      <w:outlineLvl w:val="3"/>
    </w:pPr>
    <w:rPr>
      <w:b w:val="0"/>
      <w:i/>
    </w:rPr>
  </w:style>
  <w:style w:type="paragraph" w:styleId="Ttulo5">
    <w:name w:val="heading 5"/>
    <w:basedOn w:val="Normal"/>
    <w:next w:val="Normal"/>
    <w:qFormat/>
    <w:pPr>
      <w:keepNext/>
      <w:jc w:val="center"/>
      <w:outlineLvl w:val="4"/>
    </w:pPr>
    <w:rPr>
      <w:b/>
      <w:sz w:val="36"/>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cs="Helvetica"/>
      <w:b/>
      <w:i w:val="0"/>
      <w:caps/>
      <w:sz w:val="32"/>
      <w:szCs w:val="32"/>
    </w:rPr>
  </w:style>
  <w:style w:type="character" w:customStyle="1" w:styleId="WW8Num1z1">
    <w:name w:val="WW8Num1z1"/>
    <w:rPr>
      <w:rFonts w:ascii="Times New Roman" w:hAnsi="Times New Roman" w:cs="Times New Roman"/>
      <w:b/>
      <w:i w:val="0"/>
      <w:caps w:val="0"/>
      <w:smallCaps w:val="0"/>
      <w:sz w:val="28"/>
    </w:rPr>
  </w:style>
  <w:style w:type="character" w:customStyle="1" w:styleId="WW8Num1z2">
    <w:name w:val="WW8Num1z2"/>
    <w:rPr>
      <w:rFonts w:ascii="Times New Roman" w:hAnsi="Times New Roman" w:cs="Times New Roman"/>
      <w:b/>
      <w:i w:val="0"/>
      <w:sz w:val="24"/>
    </w:rPr>
  </w:style>
  <w:style w:type="character" w:customStyle="1" w:styleId="WW8Num2z0">
    <w:name w:val="WW8Num2z0"/>
    <w:rPr>
      <w:rFonts w:ascii="Helvetica" w:hAnsi="Helvetica" w:cs="Helvetica"/>
      <w:b/>
      <w:i w:val="0"/>
      <w:caps/>
      <w:sz w:val="32"/>
      <w:szCs w:val="32"/>
    </w:rPr>
  </w:style>
  <w:style w:type="character" w:customStyle="1" w:styleId="WW8Num2z1">
    <w:name w:val="WW8Num2z1"/>
    <w:rPr>
      <w:rFonts w:ascii="Times New Roman" w:hAnsi="Times New Roman" w:cs="Times New Roman"/>
      <w:b/>
      <w:i w:val="0"/>
      <w:caps w:val="0"/>
      <w:smallCaps w:val="0"/>
      <w:sz w:val="28"/>
    </w:rPr>
  </w:style>
  <w:style w:type="character" w:customStyle="1" w:styleId="WW8Num2z2">
    <w:name w:val="WW8Num2z2"/>
    <w:rPr>
      <w:rFonts w:ascii="Times New Roman" w:hAnsi="Times New Roman" w:cs="Times New Roman"/>
      <w:b/>
      <w:i w:val="0"/>
      <w:sz w:val="24"/>
    </w:rPr>
  </w:style>
  <w:style w:type="character" w:customStyle="1" w:styleId="WW8Num3z0">
    <w:name w:val="WW8Num3z0"/>
    <w:rPr>
      <w:rFonts w:ascii="Helvetica" w:hAnsi="Helvetica" w:cs="Helvetica"/>
      <w:b/>
      <w:i w:val="0"/>
      <w:caps/>
      <w:sz w:val="32"/>
      <w:szCs w:val="32"/>
    </w:rPr>
  </w:style>
  <w:style w:type="character" w:customStyle="1" w:styleId="WW8Num3z1">
    <w:name w:val="WW8Num3z1"/>
    <w:rPr>
      <w:rFonts w:ascii="Times New Roman" w:hAnsi="Times New Roman" w:cs="Times New Roman"/>
      <w:b/>
      <w:i w:val="0"/>
      <w:caps w:val="0"/>
      <w:smallCaps w:val="0"/>
      <w:sz w:val="28"/>
    </w:rPr>
  </w:style>
  <w:style w:type="character" w:customStyle="1" w:styleId="WW8Num4z0">
    <w:name w:val="WW8Num4z0"/>
    <w:rPr>
      <w:rFonts w:ascii="Helvetica" w:hAnsi="Helvetica" w:cs="Helvetica"/>
      <w:b/>
      <w:i w:val="0"/>
      <w:caps/>
      <w:sz w:val="32"/>
      <w:szCs w:val="32"/>
    </w:rPr>
  </w:style>
  <w:style w:type="character" w:customStyle="1" w:styleId="WW8Num4z1">
    <w:name w:val="WW8Num4z1"/>
    <w:rPr>
      <w:rFonts w:ascii="Times New Roman" w:hAnsi="Times New Roman" w:cs="Times New Roman"/>
      <w:b/>
      <w:i w:val="0"/>
      <w:caps w:val="0"/>
      <w:smallCaps w:val="0"/>
      <w:sz w:val="2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Helvetica" w:hAnsi="Helvetica" w:cs="Helvetica"/>
      <w:b/>
      <w:i w:val="0"/>
      <w:caps/>
      <w:sz w:val="32"/>
      <w:szCs w:val="32"/>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1">
    <w:name w:val="WW8Num5z1"/>
    <w:rPr>
      <w:rFonts w:ascii="Times New Roman" w:hAnsi="Times New Roman" w:cs="Times New Roman"/>
      <w:b/>
      <w:i w:val="0"/>
      <w:caps w:val="0"/>
      <w:smallCaps w:val="0"/>
      <w:sz w:val="28"/>
    </w:rPr>
  </w:style>
  <w:style w:type="character" w:customStyle="1" w:styleId="WW8Num6z0">
    <w:name w:val="WW8Num6z0"/>
    <w:rPr>
      <w:rFonts w:ascii="Helvetica" w:hAnsi="Helvetica" w:cs="Helvetica"/>
      <w:b/>
      <w:i w:val="0"/>
      <w:caps/>
      <w:sz w:val="32"/>
      <w:szCs w:val="32"/>
    </w:rPr>
  </w:style>
  <w:style w:type="character" w:customStyle="1" w:styleId="WW8Num6z1">
    <w:name w:val="WW8Num6z1"/>
    <w:rPr>
      <w:rFonts w:ascii="Times New Roman" w:hAnsi="Times New Roman" w:cs="Times New Roman"/>
      <w:b/>
      <w:i w:val="0"/>
      <w:caps w:val="0"/>
      <w:smallCaps w:val="0"/>
      <w:sz w:val="28"/>
    </w:rPr>
  </w:style>
  <w:style w:type="character" w:customStyle="1" w:styleId="WW8Num7z0">
    <w:name w:val="WW8Num7z0"/>
    <w:rPr>
      <w:rFonts w:ascii="Times New Roman" w:hAnsi="Times New Roman" w:cs="Times New Roman"/>
      <w:b/>
      <w:i w:val="0"/>
      <w:caps/>
      <w:sz w:val="32"/>
    </w:rPr>
  </w:style>
  <w:style w:type="character" w:customStyle="1" w:styleId="WW8Num7z1">
    <w:name w:val="WW8Num7z1"/>
    <w:rPr>
      <w:rFonts w:ascii="Times New Roman" w:hAnsi="Times New Roman" w:cs="Times New Roman"/>
      <w:b/>
      <w:i w:val="0"/>
      <w:caps w:val="0"/>
      <w:smallCaps w:val="0"/>
      <w:sz w:val="28"/>
    </w:rPr>
  </w:style>
  <w:style w:type="character" w:customStyle="1" w:styleId="WW8Num8z0">
    <w:name w:val="WW8Num8z0"/>
    <w:rPr>
      <w:rFonts w:ascii="Symbol" w:hAnsi="Symbol" w:cs="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Fontepargpadro1">
    <w:name w:val="Fonte parág. padrão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DefaultParagraphFont">
    <w:name w:val="Default Paragraph Font"/>
  </w:style>
  <w:style w:type="character" w:customStyle="1" w:styleId="WW8Num3z2">
    <w:name w:val="WW8Num3z2"/>
    <w:rPr>
      <w:rFonts w:ascii="Times New Roman" w:hAnsi="Times New Roman" w:cs="Times New Roman"/>
      <w:b/>
      <w:i w:val="0"/>
      <w:sz w:val="24"/>
    </w:rPr>
  </w:style>
  <w:style w:type="character" w:customStyle="1" w:styleId="WW8Num4z2">
    <w:name w:val="WW8Num4z2"/>
    <w:rPr>
      <w:rFonts w:ascii="Times New Roman" w:hAnsi="Times New Roman" w:cs="Times New Roman"/>
      <w:b/>
      <w:i w:val="0"/>
      <w:sz w:val="24"/>
    </w:rPr>
  </w:style>
  <w:style w:type="character" w:customStyle="1" w:styleId="WW8Num5z2">
    <w:name w:val="WW8Num5z2"/>
    <w:rPr>
      <w:rFonts w:ascii="Times New Roman" w:hAnsi="Times New Roman" w:cs="Times New Roman"/>
      <w:b/>
      <w:i w:val="0"/>
      <w:sz w:val="24"/>
    </w:rPr>
  </w:style>
  <w:style w:type="character" w:customStyle="1" w:styleId="WW8Num6z2">
    <w:name w:val="WW8Num6z2"/>
    <w:rPr>
      <w:rFonts w:ascii="Times New Roman" w:hAnsi="Times New Roman" w:cs="Times New Roman"/>
      <w:b/>
      <w:i w:val="0"/>
      <w:sz w:val="24"/>
    </w:rPr>
  </w:style>
  <w:style w:type="character" w:customStyle="1" w:styleId="WW8Num7z2">
    <w:name w:val="WW8Num7z2"/>
    <w:rPr>
      <w:rFonts w:ascii="Times New Roman" w:hAnsi="Times New Roman" w:cs="Times New Roman"/>
      <w:b/>
      <w:i w:val="0"/>
      <w:sz w:val="24"/>
    </w:rPr>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Nmerodepgina">
    <w:name w:val="page number"/>
    <w:basedOn w:val="WW-DefaultParagraphFont"/>
  </w:style>
  <w:style w:type="character" w:styleId="Hyperlink">
    <w:name w:val="Hyperlink"/>
    <w:rPr>
      <w:color w:val="0000FF"/>
      <w:u w:val="single"/>
    </w:rPr>
  </w:style>
  <w:style w:type="character" w:styleId="HiperlinkVisitado">
    <w:name w:val="FollowedHyperlink"/>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cs="Helvetica"/>
      <w:b/>
      <w:caps/>
      <w:sz w:val="32"/>
      <w:lang w:eastAsia="ar-SA" w:bidi="ar-SA"/>
    </w:rPr>
  </w:style>
  <w:style w:type="character" w:customStyle="1" w:styleId="EstiloTtuloHelveticaChar">
    <w:name w:val="Estilo Título + Helvetica Char"/>
    <w:rPr>
      <w:rFonts w:ascii="Helvetica" w:hAnsi="Helvetica" w:cs="Helvetica"/>
      <w:b/>
      <w:bCs/>
      <w:caps/>
      <w:sz w:val="32"/>
      <w:lang w:eastAsia="ar-SA" w:bidi="ar-SA"/>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character" w:styleId="nfase">
    <w:name w:val="Emphasis"/>
    <w:qFormat/>
    <w:rPr>
      <w:i/>
      <w:iCs/>
    </w:rPr>
  </w:style>
  <w:style w:type="character" w:customStyle="1" w:styleId="Citao1">
    <w:name w:val="Citação1"/>
    <w:rPr>
      <w:i/>
      <w:iCs/>
    </w:rPr>
  </w:style>
  <w:style w:type="character" w:customStyle="1" w:styleId="Vnculodendice">
    <w:name w:val="Vínculo de índice"/>
  </w:style>
  <w:style w:type="character" w:customStyle="1" w:styleId="Caracteresdelegenda">
    <w:name w:val="Caracteres de legenda"/>
  </w:style>
  <w:style w:type="character" w:styleId="Forte">
    <w:name w:val="Strong"/>
    <w:uiPriority w:val="22"/>
    <w:qFormat/>
    <w:rPr>
      <w:b/>
      <w:bCs/>
    </w:rPr>
  </w:style>
  <w:style w:type="character" w:customStyle="1" w:styleId="WW8Num16z0">
    <w:name w:val="WW8Num16z0"/>
    <w:rPr>
      <w:rFonts w:ascii="Symbol" w:hAnsi="Symbol"/>
    </w:rPr>
  </w:style>
  <w:style w:type="paragraph" w:customStyle="1" w:styleId="Ttulo11">
    <w:name w:val="Título1"/>
    <w:basedOn w:val="Normal"/>
    <w:next w:val="Corpodetexto"/>
    <w:pPr>
      <w:keepNext/>
      <w:spacing w:before="240" w:after="120"/>
    </w:pPr>
    <w:rPr>
      <w:rFonts w:ascii="Arial" w:eastAsia="DejaVu Sans" w:hAnsi="Arial" w:cs="DejaVu Sans"/>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WW-Ttulo">
    <w:name w:val="WW-Título"/>
    <w:basedOn w:val="Ttulo11"/>
    <w:next w:val="Subttulo"/>
  </w:style>
  <w:style w:type="paragraph" w:styleId="Subttulo">
    <w:name w:val="Subtitle"/>
    <w:basedOn w:val="Normal"/>
    <w:next w:val="Corpodetexto"/>
    <w:qFormat/>
    <w:rPr>
      <w:b/>
    </w:rPr>
  </w:style>
  <w:style w:type="paragraph" w:customStyle="1" w:styleId="Heading">
    <w:name w:val="Heading"/>
    <w:basedOn w:val="Normal"/>
    <w:next w:val="Corpodetexto"/>
    <w:pPr>
      <w:keepNext/>
      <w:spacing w:before="240" w:after="120"/>
    </w:pPr>
    <w:rPr>
      <w:rFonts w:ascii="Arial" w:eastAsia="Lucida Sans Unicode" w:hAnsi="Arial" w:cs="MS Mincho"/>
      <w:sz w:val="28"/>
      <w:szCs w:val="28"/>
    </w:rPr>
  </w:style>
  <w:style w:type="paragraph" w:customStyle="1" w:styleId="Caption">
    <w:name w:val="Caption"/>
    <w:basedOn w:val="Normal"/>
    <w:next w:val="Normal"/>
    <w:pPr>
      <w:jc w:val="center"/>
    </w:pPr>
  </w:style>
  <w:style w:type="paragraph" w:customStyle="1" w:styleId="Index">
    <w:name w:val="Index"/>
    <w:basedOn w:val="Normal"/>
    <w:pPr>
      <w:suppressLineNumbers/>
    </w:pPr>
    <w:rPr>
      <w:rFonts w:cs="Tahoma"/>
    </w:rPr>
  </w:style>
  <w:style w:type="paragraph" w:styleId="Sumrio1">
    <w:name w:val="toc 1"/>
    <w:basedOn w:val="Normal"/>
    <w:next w:val="Normal"/>
    <w:pPr>
      <w:spacing w:before="360"/>
    </w:pPr>
    <w:rPr>
      <w:rFonts w:ascii="Arial" w:hAnsi="Arial" w:cs="Arial"/>
      <w:b/>
      <w:caps/>
    </w:rPr>
  </w:style>
  <w:style w:type="paragraph" w:styleId="Sumrio2">
    <w:name w:val="toc 2"/>
    <w:basedOn w:val="Normal"/>
    <w:next w:val="Normal"/>
    <w:pPr>
      <w:spacing w:before="240"/>
    </w:pPr>
    <w:rPr>
      <w:b/>
      <w:sz w:val="20"/>
    </w:rPr>
  </w:style>
  <w:style w:type="paragraph" w:styleId="Sumrio4">
    <w:name w:val="toc 4"/>
    <w:basedOn w:val="Normal"/>
    <w:next w:val="Normal"/>
    <w:pPr>
      <w:ind w:left="480" w:firstLine="340"/>
    </w:pPr>
    <w:rPr>
      <w:sz w:val="20"/>
    </w:rPr>
  </w:style>
  <w:style w:type="paragraph" w:styleId="Textodenotaderodap">
    <w:name w:val="footnote text"/>
    <w:basedOn w:val="Normal"/>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TextoNormal">
    <w:name w:val="Texto Normal"/>
    <w:basedOn w:val="Normal"/>
    <w:pPr>
      <w:ind w:firstLine="709"/>
    </w:pPr>
  </w:style>
  <w:style w:type="paragraph" w:customStyle="1" w:styleId="CIP">
    <w:name w:val="CIP"/>
    <w:basedOn w:val="TextoNormal"/>
    <w:next w:val="Normal"/>
    <w:pPr>
      <w:tabs>
        <w:tab w:val="left" w:pos="19026"/>
      </w:tabs>
      <w:ind w:left="284" w:right="284" w:firstLine="284"/>
    </w:pPr>
  </w:style>
  <w:style w:type="paragraph" w:styleId="Recuodecorpodetexto">
    <w:name w:val="Body Text Indent"/>
    <w:basedOn w:val="Normal"/>
    <w:pPr>
      <w:ind w:firstLine="709"/>
      <w:jc w:val="both"/>
    </w:pPr>
  </w:style>
  <w:style w:type="paragraph" w:customStyle="1" w:styleId="Primria">
    <w:name w:val="Primária"/>
    <w:basedOn w:val="Normal"/>
    <w:next w:val="Normal"/>
    <w:rPr>
      <w:b/>
      <w:sz w:val="28"/>
    </w:rPr>
  </w:style>
  <w:style w:type="paragraph" w:customStyle="1" w:styleId="BodyTextIndent2">
    <w:name w:val="Body Text Indent 2"/>
    <w:basedOn w:val="Normal"/>
    <w:pPr>
      <w:ind w:left="360" w:hanging="360"/>
    </w:pPr>
  </w:style>
  <w:style w:type="paragraph" w:customStyle="1" w:styleId="BodyTextIndent3">
    <w:name w:val="Body Text Indent 3"/>
    <w:basedOn w:val="Normal"/>
    <w:pPr>
      <w:ind w:firstLine="709"/>
    </w:pPr>
  </w:style>
  <w:style w:type="paragraph" w:styleId="Sumrio3">
    <w:name w:val="toc 3"/>
    <w:basedOn w:val="Normal"/>
    <w:next w:val="Normal"/>
    <w:pPr>
      <w:ind w:left="240" w:firstLine="340"/>
    </w:pPr>
    <w:rPr>
      <w:sz w:val="20"/>
    </w:rPr>
  </w:style>
  <w:style w:type="paragraph" w:customStyle="1" w:styleId="Ttulo-Sumrio">
    <w:name w:val="Título-Sumário"/>
    <w:basedOn w:val="Ttulo11"/>
    <w:next w:val="Normal"/>
  </w:style>
  <w:style w:type="paragraph" w:customStyle="1" w:styleId="Captulos">
    <w:name w:val="Capítulos"/>
    <w:basedOn w:val="TextoNormal"/>
    <w:pPr>
      <w:ind w:firstLine="0"/>
    </w:pPr>
    <w:rPr>
      <w:b/>
      <w:sz w:val="36"/>
    </w:rPr>
  </w:style>
  <w:style w:type="paragraph" w:customStyle="1" w:styleId="ndicedeTabelas">
    <w:name w:val="Índice de Tabelas"/>
    <w:basedOn w:val="Normal"/>
    <w:next w:val="Normal"/>
    <w:rPr>
      <w:smallCaps/>
      <w:sz w:val="22"/>
    </w:rPr>
  </w:style>
  <w:style w:type="paragraph" w:styleId="Sumrio5">
    <w:name w:val="toc 5"/>
    <w:basedOn w:val="Normal"/>
    <w:next w:val="Normal"/>
    <w:pPr>
      <w:ind w:left="720" w:firstLine="340"/>
    </w:pPr>
    <w:rPr>
      <w:sz w:val="20"/>
    </w:rPr>
  </w:style>
  <w:style w:type="paragraph" w:customStyle="1" w:styleId="Tabelas">
    <w:name w:val="Tabelas"/>
    <w:basedOn w:val="Normal"/>
    <w:pPr>
      <w:spacing w:before="120" w:after="120"/>
      <w:jc w:val="center"/>
    </w:pPr>
  </w:style>
  <w:style w:type="paragraph" w:customStyle="1" w:styleId="Ttulo-Agradecimentos">
    <w:name w:val="Título-Agradecimentos"/>
    <w:basedOn w:val="Ttulo11"/>
    <w:next w:val="Normal"/>
  </w:style>
  <w:style w:type="paragraph" w:customStyle="1" w:styleId="TableofFigures">
    <w:name w:val="Table of Figures"/>
    <w:basedOn w:val="Normal"/>
    <w:next w:val="Normal"/>
  </w:style>
  <w:style w:type="paragraph" w:styleId="Sumrio6">
    <w:name w:val="toc 6"/>
    <w:basedOn w:val="Normal"/>
    <w:next w:val="Normal"/>
    <w:pPr>
      <w:ind w:left="960" w:firstLine="340"/>
    </w:pPr>
    <w:rPr>
      <w:sz w:val="20"/>
    </w:rPr>
  </w:style>
  <w:style w:type="paragraph" w:styleId="Ttulodendiceremissivo">
    <w:name w:val="index heading"/>
    <w:basedOn w:val="Normal"/>
    <w:next w:val="Normal"/>
    <w:rPr>
      <w:rFonts w:ascii="Arial" w:hAnsi="Arial" w:cs="Arial"/>
      <w:b/>
    </w:rPr>
  </w:style>
  <w:style w:type="paragraph" w:customStyle="1" w:styleId="ListContinue">
    <w:name w:val="List Continue"/>
    <w:basedOn w:val="Normal"/>
  </w:style>
  <w:style w:type="paragraph" w:styleId="Bibliografia">
    <w:name w:val="Bibliography"/>
    <w:basedOn w:val="Normal"/>
    <w:pPr>
      <w:tabs>
        <w:tab w:val="left" w:pos="7040"/>
      </w:tabs>
      <w:spacing w:before="120" w:after="120"/>
      <w:ind w:left="1134" w:hanging="1134"/>
    </w:pPr>
  </w:style>
  <w:style w:type="paragraph" w:customStyle="1" w:styleId="Figuras">
    <w:name w:val="Figuras"/>
    <w:basedOn w:val="Normal"/>
    <w:next w:val="Ilustrao"/>
    <w:pPr>
      <w:jc w:val="center"/>
    </w:pPr>
  </w:style>
  <w:style w:type="paragraph" w:styleId="Textodenotadefim">
    <w:name w:val="endnote text"/>
    <w:basedOn w:val="Normal"/>
    <w:pPr>
      <w:tabs>
        <w:tab w:val="left" w:pos="567"/>
        <w:tab w:val="left" w:pos="1134"/>
        <w:tab w:val="left" w:pos="1701"/>
        <w:tab w:val="center" w:pos="4706"/>
        <w:tab w:val="right" w:pos="9412"/>
      </w:tabs>
      <w:spacing w:before="60" w:after="60" w:line="100" w:lineRule="atLeast"/>
    </w:pPr>
    <w:rPr>
      <w:rFonts w:eastAsia="MS Mincho"/>
      <w:sz w:val="20"/>
    </w:rPr>
  </w:style>
  <w:style w:type="paragraph" w:customStyle="1" w:styleId="Ttulo-Traduo">
    <w:name w:val="Título - Tradução"/>
    <w:basedOn w:val="Normal"/>
    <w:next w:val="Ttulo-Abstract"/>
    <w:pPr>
      <w:spacing w:before="1134"/>
      <w:jc w:val="center"/>
    </w:pPr>
    <w:rPr>
      <w:b/>
      <w:sz w:val="28"/>
    </w:rPr>
  </w:style>
  <w:style w:type="paragraph" w:customStyle="1" w:styleId="Ttulo-Abstract">
    <w:name w:val="Título - Abstract"/>
    <w:basedOn w:val="Ttulo11"/>
    <w:next w:val="Normal"/>
    <w:pPr>
      <w:spacing w:before="851" w:after="840"/>
    </w:pPr>
  </w:style>
  <w:style w:type="paragraph" w:customStyle="1" w:styleId="TtulodaFolhadeRosto">
    <w:name w:val="Título da Folha de Rosto"/>
    <w:basedOn w:val="Normal"/>
    <w:next w:val="Normal"/>
    <w:pPr>
      <w:ind w:left="1701" w:right="1701"/>
      <w:jc w:val="center"/>
    </w:pPr>
    <w:rPr>
      <w:b/>
      <w:sz w:val="28"/>
    </w:rPr>
  </w:style>
  <w:style w:type="paragraph" w:customStyle="1" w:styleId="Autor">
    <w:name w:val="Autor"/>
    <w:basedOn w:val="Normal"/>
    <w:next w:val="Normal"/>
    <w:pPr>
      <w:jc w:val="center"/>
    </w:pPr>
    <w:rPr>
      <w:caps/>
    </w:rPr>
  </w:style>
  <w:style w:type="paragraph" w:styleId="Sumrio7">
    <w:name w:val="toc 7"/>
    <w:basedOn w:val="Normal"/>
    <w:next w:val="Normal"/>
    <w:pPr>
      <w:ind w:left="1200" w:firstLine="340"/>
    </w:pPr>
    <w:rPr>
      <w:sz w:val="20"/>
    </w:rPr>
  </w:style>
  <w:style w:type="paragraph" w:styleId="Sumrio8">
    <w:name w:val="toc 8"/>
    <w:basedOn w:val="Normal"/>
    <w:next w:val="Normal"/>
    <w:pPr>
      <w:ind w:left="1440" w:firstLine="340"/>
    </w:pPr>
    <w:rPr>
      <w:sz w:val="20"/>
    </w:rPr>
  </w:style>
  <w:style w:type="paragraph" w:styleId="Sumrio9">
    <w:name w:val="toc 9"/>
    <w:basedOn w:val="Normal"/>
    <w:next w:val="Normal"/>
    <w:pPr>
      <w:ind w:left="1680" w:firstLine="340"/>
    </w:pPr>
    <w:rPr>
      <w:sz w:val="20"/>
    </w:rPr>
  </w:style>
  <w:style w:type="paragraph" w:styleId="Citao">
    <w:name w:val="Quote"/>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pPr>
    <w:rPr>
      <w:b/>
      <w:sz w:val="36"/>
    </w:rPr>
  </w:style>
  <w:style w:type="paragraph" w:styleId="NormalWeb">
    <w:name w:val="Normal (Web)"/>
    <w:basedOn w:val="Normal"/>
    <w:uiPriority w:val="99"/>
    <w:pPr>
      <w:spacing w:before="100" w:after="100"/>
    </w:pPr>
  </w:style>
  <w:style w:type="paragraph" w:customStyle="1" w:styleId="EstiloTtuloHelvetica">
    <w:name w:val="Estilo Título + Helvetica"/>
    <w:basedOn w:val="Ttulo11"/>
    <w:pPr>
      <w:spacing w:before="1800" w:after="840"/>
    </w:pPr>
    <w:rPr>
      <w:rFonts w:ascii="Helvetica" w:hAnsi="Helvetica" w:cs="Helvetica"/>
      <w:bCs/>
    </w:rPr>
  </w:style>
  <w:style w:type="paragraph" w:customStyle="1" w:styleId="EstiloTtulo1HelveticaAntes90ptDepoisde42pt">
    <w:name w:val="Estilo Título 1 + Helvetica Antes:  90 pt Depois de:  42 pt"/>
    <w:basedOn w:val="Ttulo1"/>
    <w:pPr>
      <w:numPr>
        <w:numId w:val="0"/>
      </w:numPr>
      <w:ind w:left="357" w:hanging="357"/>
    </w:pPr>
    <w:rPr>
      <w:rFonts w:ascii="Helvetica" w:hAnsi="Helvetica" w:cs="Helvetica"/>
      <w:bCs/>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2905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DocumentMap">
    <w:name w:val="Document Map"/>
    <w:basedOn w:val="Normal"/>
    <w:pPr>
      <w:shd w:val="clear" w:color="auto" w:fill="000080"/>
    </w:pPr>
    <w:rPr>
      <w:rFonts w:ascii="Tahoma" w:hAnsi="Tahoma" w:cs="Tahoma"/>
    </w:rPr>
  </w:style>
  <w:style w:type="paragraph" w:customStyle="1" w:styleId="WW-BodyTextIndent2">
    <w:name w:val="WW-Body Text Indent 2"/>
    <w:basedOn w:val="Normal"/>
    <w:rPr>
      <w:b/>
    </w:rPr>
  </w:style>
  <w:style w:type="paragraph" w:customStyle="1" w:styleId="WW-TableofFigures">
    <w:name w:val="WW-Table of Figures"/>
    <w:basedOn w:val="Normal"/>
    <w:next w:val="Normal"/>
    <w:rPr>
      <w:i/>
      <w:sz w:val="20"/>
    </w:rPr>
  </w:style>
  <w:style w:type="paragraph" w:customStyle="1" w:styleId="Sumrio10">
    <w:name w:val="Sumário 10"/>
    <w:basedOn w:val="ndice"/>
    <w:pPr>
      <w:tabs>
        <w:tab w:val="right" w:leader="dot" w:pos="-31604"/>
      </w:tabs>
      <w:ind w:left="2547"/>
    </w:pPr>
  </w:style>
  <w:style w:type="paragraph" w:customStyle="1" w:styleId="Contedodetabela">
    <w:name w:val="Conteúdo de tabela"/>
    <w:basedOn w:val="Normal"/>
    <w:pPr>
      <w:suppressLineNumbers/>
    </w:pPr>
  </w:style>
  <w:style w:type="paragraph" w:customStyle="1" w:styleId="Contedodatabela">
    <w:name w:val="Conteúdo da tabela"/>
    <w:basedOn w:val="Normal"/>
    <w:pPr>
      <w:suppressLineNumbers/>
    </w:pPr>
  </w:style>
  <w:style w:type="paragraph" w:customStyle="1" w:styleId="Ttulodetabela">
    <w:name w:val="Título de tabela"/>
    <w:basedOn w:val="Contedodetabela"/>
    <w:pPr>
      <w:jc w:val="center"/>
    </w:pPr>
    <w:rPr>
      <w:b/>
      <w:bCs/>
    </w:rPr>
  </w:style>
  <w:style w:type="paragraph" w:customStyle="1" w:styleId="Contedodequadro">
    <w:name w:val="Conteúdo de quadro"/>
    <w:basedOn w:val="Corpodetexto"/>
  </w:style>
  <w:style w:type="paragraph" w:customStyle="1" w:styleId="corpoTCC">
    <w:name w:val="corpo TCC"/>
    <w:basedOn w:val="Normal"/>
    <w:pPr>
      <w:ind w:firstLine="851"/>
    </w:pPr>
  </w:style>
  <w:style w:type="paragraph" w:customStyle="1" w:styleId="Ttulo10">
    <w:name w:val="Título 10"/>
    <w:basedOn w:val="Ttulo11"/>
    <w:next w:val="Corpodetexto"/>
    <w:pPr>
      <w:numPr>
        <w:ilvl w:val="8"/>
        <w:numId w:val="1"/>
      </w:numPr>
      <w:outlineLvl w:val="8"/>
    </w:pPr>
    <w:rPr>
      <w:b/>
      <w:bCs/>
      <w:sz w:val="21"/>
      <w:szCs w:val="21"/>
    </w:rPr>
  </w:style>
  <w:style w:type="paragraph" w:customStyle="1" w:styleId="Normal1">
    <w:name w:val="Normal1"/>
    <w:basedOn w:val="Normal"/>
    <w:pPr>
      <w:suppressAutoHyphens/>
      <w:autoSpaceDE w:val="0"/>
    </w:pPr>
    <w:rPr>
      <w:color w:val="000000"/>
      <w:lang/>
    </w:rPr>
  </w:style>
  <w:style w:type="paragraph" w:customStyle="1" w:styleId="text1">
    <w:name w:val="text1"/>
    <w:basedOn w:val="Normal1"/>
    <w:next w:val="Normal1"/>
    <w:rPr>
      <w:rFonts w:eastAsia="Lucida Sans Unicode" w:cs="Tahoma"/>
      <w:color w:val="auto"/>
    </w:rPr>
  </w:style>
  <w:style w:type="paragraph" w:customStyle="1" w:styleId="Ilustrao">
    <w:name w:val="Ilustração"/>
    <w:basedOn w:val="Legenda1"/>
  </w:style>
  <w:style w:type="paragraph" w:customStyle="1" w:styleId="Ttulodondicedeilustraes">
    <w:name w:val="Título do índice de ilustrações"/>
    <w:basedOn w:val="Ttulo11"/>
    <w:pPr>
      <w:suppressLineNumbers/>
    </w:pPr>
    <w:rPr>
      <w:b/>
      <w:bCs/>
      <w:sz w:val="32"/>
      <w:szCs w:val="32"/>
    </w:rPr>
  </w:style>
  <w:style w:type="paragraph" w:customStyle="1" w:styleId="ndicedeilustraes1">
    <w:name w:val="Índice de ilustrações 1"/>
    <w:basedOn w:val="ndice"/>
    <w:pPr>
      <w:tabs>
        <w:tab w:val="right" w:leader="dot" w:pos="8504"/>
      </w:tabs>
    </w:pPr>
  </w:style>
  <w:style w:type="paragraph" w:customStyle="1" w:styleId="Figura">
    <w:name w:val="Figura"/>
    <w:basedOn w:val="Legenda1"/>
  </w:style>
  <w:style w:type="paragraph" w:customStyle="1" w:styleId="Tabela">
    <w:name w:val="Tabela"/>
    <w:basedOn w:val="Legenda1"/>
  </w:style>
  <w:style w:type="paragraph" w:customStyle="1" w:styleId="ndicedetabelas1">
    <w:name w:val="Índice de tabelas 1"/>
    <w:basedOn w:val="ndice"/>
    <w:pPr>
      <w:tabs>
        <w:tab w:val="right" w:leader="dot" w:pos="8504"/>
      </w:tabs>
    </w:pPr>
  </w:style>
  <w:style w:type="paragraph" w:customStyle="1" w:styleId="TEXTOCOMUMTCC">
    <w:name w:val="TEXTO COMUM TCC"/>
    <w:basedOn w:val="Normal"/>
    <w:pPr>
      <w:ind w:firstLine="851"/>
    </w:pPr>
    <w:rPr>
      <w:lang w:eastAsia="ar-SA"/>
    </w:rPr>
  </w:style>
  <w:style w:type="paragraph" w:customStyle="1" w:styleId="InfoBlue">
    <w:name w:val="InfoBlue"/>
    <w:basedOn w:val="Normal"/>
    <w:pPr>
      <w:spacing w:after="120"/>
      <w:ind w:left="720"/>
      <w:jc w:val="both"/>
    </w:pPr>
    <w:rPr>
      <w:rFonts w:ascii="Verdana" w:hAnsi="Verdana"/>
      <w:color w:val="0000FF"/>
    </w:rPr>
  </w:style>
  <w:style w:type="paragraph" w:customStyle="1" w:styleId="RUPInstrues">
    <w:name w:val="RUP Instruções"/>
    <w:pPr>
      <w:suppressAutoHyphens/>
      <w:spacing w:before="60" w:after="60"/>
      <w:jc w:val="both"/>
    </w:pPr>
    <w:rPr>
      <w:rFonts w:ascii="Arial" w:eastAsia="DejaVu Sans" w:hAnsi="Arial"/>
      <w:i/>
      <w:color w:val="0000FF"/>
      <w:sz w:val="18"/>
      <w:szCs w:val="24"/>
      <w:lang/>
    </w:rPr>
  </w:style>
  <w:style w:type="paragraph" w:customStyle="1" w:styleId="TtuloTabela">
    <w:name w:val="Título Tabela"/>
    <w:basedOn w:val="Normal"/>
    <w:pPr>
      <w:spacing w:before="60" w:after="60"/>
      <w:jc w:val="both"/>
    </w:pPr>
    <w:rPr>
      <w:rFonts w:ascii="Arial" w:hAnsi="Arial"/>
      <w:b/>
      <w:bCs/>
      <w:kern w:val="1"/>
      <w:sz w:val="22"/>
      <w:szCs w:val="20"/>
      <w:lang w:eastAsia="ar-SA"/>
    </w:rPr>
  </w:style>
  <w:style w:type="paragraph" w:customStyle="1" w:styleId="infoblue0">
    <w:name w:val="infoblue"/>
    <w:basedOn w:val="Normal"/>
    <w:pPr>
      <w:spacing w:after="120" w:line="240" w:lineRule="atLeast"/>
    </w:pPr>
    <w:rPr>
      <w:rFonts w:eastAsia="Arial Unicode MS"/>
      <w:i/>
      <w:iCs/>
      <w:color w:val="0000FF"/>
      <w:kern w:val="1"/>
      <w:sz w:val="20"/>
      <w:szCs w:val="20"/>
      <w:lang w:eastAsia="ar-SA"/>
    </w:rPr>
  </w:style>
  <w:style w:type="paragraph" w:customStyle="1" w:styleId="Numerada1">
    <w:name w:val="Numerada1"/>
    <w:basedOn w:val="Normal"/>
    <w:pPr>
      <w:ind w:left="720" w:hanging="360"/>
    </w:pPr>
    <w:rPr>
      <w:rFonts w:cs="Mangal"/>
      <w:szCs w:val="21"/>
    </w:rPr>
  </w:style>
  <w:style w:type="paragraph" w:customStyle="1" w:styleId="UCS-FA-Nvel1">
    <w:name w:val="UCS - FA - Nível 1"/>
    <w:basedOn w:val="Numerada1"/>
    <w:pPr>
      <w:numPr>
        <w:numId w:val="2"/>
      </w:numPr>
      <w:spacing w:before="120" w:after="60"/>
    </w:pPr>
    <w:rPr>
      <w:rFonts w:ascii="Arial" w:hAnsi="Arial" w:cs="Arial"/>
      <w:b/>
      <w:kern w:val="1"/>
      <w:sz w:val="20"/>
      <w:szCs w:val="24"/>
      <w:lang w:eastAsia="ar-SA"/>
    </w:rPr>
  </w:style>
  <w:style w:type="paragraph" w:customStyle="1" w:styleId="InstruodePreenchimentoNoItlicoAutomticaEsquerda">
    <w:name w:val="Instrução de Preenchimento + Não Itálico Automática Esquerda"/>
    <w:basedOn w:val="Normal"/>
    <w:pPr>
      <w:spacing w:before="60" w:after="60"/>
    </w:pPr>
    <w:rPr>
      <w:rFonts w:ascii="Arial" w:hAnsi="Arial"/>
      <w:kern w:val="1"/>
      <w:sz w:val="22"/>
      <w:szCs w:val="20"/>
      <w:lang w:eastAsia="ar-SA"/>
    </w:rPr>
  </w:style>
  <w:style w:type="paragraph" w:styleId="PargrafodaLista">
    <w:name w:val="List Paragraph"/>
    <w:basedOn w:val="Normal"/>
    <w:qFormat/>
    <w:pPr>
      <w:spacing w:after="200"/>
      <w:ind w:left="720"/>
    </w:pPr>
    <w:rPr>
      <w:rFonts w:ascii="Calibri" w:eastAsia="Calibri" w:hAnsi="Calibri"/>
      <w:sz w:val="22"/>
      <w:szCs w:val="22"/>
      <w:lang w:eastAsia="ar-SA"/>
    </w:rPr>
  </w:style>
  <w:style w:type="character" w:customStyle="1" w:styleId="apple-converted-space">
    <w:name w:val="apple-converted-space"/>
    <w:rsid w:val="0085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284">
      <w:bodyDiv w:val="1"/>
      <w:marLeft w:val="0"/>
      <w:marRight w:val="0"/>
      <w:marTop w:val="0"/>
      <w:marBottom w:val="0"/>
      <w:divBdr>
        <w:top w:val="none" w:sz="0" w:space="0" w:color="auto"/>
        <w:left w:val="none" w:sz="0" w:space="0" w:color="auto"/>
        <w:bottom w:val="none" w:sz="0" w:space="0" w:color="auto"/>
        <w:right w:val="none" w:sz="0" w:space="0" w:color="auto"/>
      </w:divBdr>
      <w:divsChild>
        <w:div w:id="207106105">
          <w:marLeft w:val="0"/>
          <w:marRight w:val="0"/>
          <w:marTop w:val="0"/>
          <w:marBottom w:val="0"/>
          <w:divBdr>
            <w:top w:val="none" w:sz="0" w:space="0" w:color="auto"/>
            <w:left w:val="none" w:sz="0" w:space="0" w:color="auto"/>
            <w:bottom w:val="none" w:sz="0" w:space="0" w:color="auto"/>
            <w:right w:val="none" w:sz="0" w:space="0" w:color="auto"/>
          </w:divBdr>
          <w:divsChild>
            <w:div w:id="74939941">
              <w:marLeft w:val="0"/>
              <w:marRight w:val="0"/>
              <w:marTop w:val="0"/>
              <w:marBottom w:val="0"/>
              <w:divBdr>
                <w:top w:val="none" w:sz="0" w:space="0" w:color="auto"/>
                <w:left w:val="none" w:sz="0" w:space="0" w:color="auto"/>
                <w:bottom w:val="none" w:sz="0" w:space="0" w:color="auto"/>
                <w:right w:val="none" w:sz="0" w:space="0" w:color="auto"/>
              </w:divBdr>
              <w:divsChild>
                <w:div w:id="382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45">
      <w:bodyDiv w:val="1"/>
      <w:marLeft w:val="0"/>
      <w:marRight w:val="0"/>
      <w:marTop w:val="0"/>
      <w:marBottom w:val="0"/>
      <w:divBdr>
        <w:top w:val="none" w:sz="0" w:space="0" w:color="auto"/>
        <w:left w:val="none" w:sz="0" w:space="0" w:color="auto"/>
        <w:bottom w:val="none" w:sz="0" w:space="0" w:color="auto"/>
        <w:right w:val="none" w:sz="0" w:space="0" w:color="auto"/>
      </w:divBdr>
      <w:divsChild>
        <w:div w:id="947277873">
          <w:marLeft w:val="0"/>
          <w:marRight w:val="0"/>
          <w:marTop w:val="0"/>
          <w:marBottom w:val="0"/>
          <w:divBdr>
            <w:top w:val="none" w:sz="0" w:space="0" w:color="auto"/>
            <w:left w:val="none" w:sz="0" w:space="0" w:color="auto"/>
            <w:bottom w:val="none" w:sz="0" w:space="0" w:color="auto"/>
            <w:right w:val="none" w:sz="0" w:space="0" w:color="auto"/>
          </w:divBdr>
          <w:divsChild>
            <w:div w:id="1606838714">
              <w:marLeft w:val="0"/>
              <w:marRight w:val="0"/>
              <w:marTop w:val="0"/>
              <w:marBottom w:val="0"/>
              <w:divBdr>
                <w:top w:val="none" w:sz="0" w:space="0" w:color="auto"/>
                <w:left w:val="none" w:sz="0" w:space="0" w:color="auto"/>
                <w:bottom w:val="none" w:sz="0" w:space="0" w:color="auto"/>
                <w:right w:val="none" w:sz="0" w:space="0" w:color="auto"/>
              </w:divBdr>
              <w:divsChild>
                <w:div w:id="747189898">
                  <w:marLeft w:val="0"/>
                  <w:marRight w:val="0"/>
                  <w:marTop w:val="0"/>
                  <w:marBottom w:val="0"/>
                  <w:divBdr>
                    <w:top w:val="none" w:sz="0" w:space="0" w:color="auto"/>
                    <w:left w:val="none" w:sz="0" w:space="0" w:color="auto"/>
                    <w:bottom w:val="none" w:sz="0" w:space="0" w:color="auto"/>
                    <w:right w:val="none" w:sz="0" w:space="0" w:color="auto"/>
                  </w:divBdr>
                  <w:divsChild>
                    <w:div w:id="1975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665">
      <w:bodyDiv w:val="1"/>
      <w:marLeft w:val="0"/>
      <w:marRight w:val="0"/>
      <w:marTop w:val="0"/>
      <w:marBottom w:val="0"/>
      <w:divBdr>
        <w:top w:val="none" w:sz="0" w:space="0" w:color="auto"/>
        <w:left w:val="none" w:sz="0" w:space="0" w:color="auto"/>
        <w:bottom w:val="none" w:sz="0" w:space="0" w:color="auto"/>
        <w:right w:val="none" w:sz="0" w:space="0" w:color="auto"/>
      </w:divBdr>
      <w:divsChild>
        <w:div w:id="2041777760">
          <w:marLeft w:val="0"/>
          <w:marRight w:val="0"/>
          <w:marTop w:val="0"/>
          <w:marBottom w:val="0"/>
          <w:divBdr>
            <w:top w:val="none" w:sz="0" w:space="0" w:color="auto"/>
            <w:left w:val="none" w:sz="0" w:space="0" w:color="auto"/>
            <w:bottom w:val="none" w:sz="0" w:space="0" w:color="auto"/>
            <w:right w:val="none" w:sz="0" w:space="0" w:color="auto"/>
          </w:divBdr>
          <w:divsChild>
            <w:div w:id="1508907773">
              <w:marLeft w:val="0"/>
              <w:marRight w:val="0"/>
              <w:marTop w:val="0"/>
              <w:marBottom w:val="0"/>
              <w:divBdr>
                <w:top w:val="none" w:sz="0" w:space="0" w:color="auto"/>
                <w:left w:val="none" w:sz="0" w:space="0" w:color="auto"/>
                <w:bottom w:val="none" w:sz="0" w:space="0" w:color="auto"/>
                <w:right w:val="none" w:sz="0" w:space="0" w:color="auto"/>
              </w:divBdr>
              <w:divsChild>
                <w:div w:id="1597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2964">
      <w:bodyDiv w:val="1"/>
      <w:marLeft w:val="0"/>
      <w:marRight w:val="0"/>
      <w:marTop w:val="0"/>
      <w:marBottom w:val="0"/>
      <w:divBdr>
        <w:top w:val="none" w:sz="0" w:space="0" w:color="auto"/>
        <w:left w:val="none" w:sz="0" w:space="0" w:color="auto"/>
        <w:bottom w:val="none" w:sz="0" w:space="0" w:color="auto"/>
        <w:right w:val="none" w:sz="0" w:space="0" w:color="auto"/>
      </w:divBdr>
      <w:divsChild>
        <w:div w:id="165482761">
          <w:marLeft w:val="0"/>
          <w:marRight w:val="0"/>
          <w:marTop w:val="0"/>
          <w:marBottom w:val="0"/>
          <w:divBdr>
            <w:top w:val="none" w:sz="0" w:space="0" w:color="auto"/>
            <w:left w:val="none" w:sz="0" w:space="0" w:color="auto"/>
            <w:bottom w:val="none" w:sz="0" w:space="0" w:color="auto"/>
            <w:right w:val="none" w:sz="0" w:space="0" w:color="auto"/>
          </w:divBdr>
          <w:divsChild>
            <w:div w:id="237176452">
              <w:marLeft w:val="0"/>
              <w:marRight w:val="0"/>
              <w:marTop w:val="0"/>
              <w:marBottom w:val="0"/>
              <w:divBdr>
                <w:top w:val="none" w:sz="0" w:space="0" w:color="auto"/>
                <w:left w:val="none" w:sz="0" w:space="0" w:color="auto"/>
                <w:bottom w:val="none" w:sz="0" w:space="0" w:color="auto"/>
                <w:right w:val="none" w:sz="0" w:space="0" w:color="auto"/>
              </w:divBdr>
              <w:divsChild>
                <w:div w:id="1488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4133">
      <w:bodyDiv w:val="1"/>
      <w:marLeft w:val="0"/>
      <w:marRight w:val="0"/>
      <w:marTop w:val="0"/>
      <w:marBottom w:val="0"/>
      <w:divBdr>
        <w:top w:val="none" w:sz="0" w:space="0" w:color="auto"/>
        <w:left w:val="none" w:sz="0" w:space="0" w:color="auto"/>
        <w:bottom w:val="none" w:sz="0" w:space="0" w:color="auto"/>
        <w:right w:val="none" w:sz="0" w:space="0" w:color="auto"/>
      </w:divBdr>
      <w:divsChild>
        <w:div w:id="1129325731">
          <w:marLeft w:val="0"/>
          <w:marRight w:val="0"/>
          <w:marTop w:val="0"/>
          <w:marBottom w:val="0"/>
          <w:divBdr>
            <w:top w:val="none" w:sz="0" w:space="0" w:color="auto"/>
            <w:left w:val="none" w:sz="0" w:space="0" w:color="auto"/>
            <w:bottom w:val="none" w:sz="0" w:space="0" w:color="auto"/>
            <w:right w:val="none" w:sz="0" w:space="0" w:color="auto"/>
          </w:divBdr>
          <w:divsChild>
            <w:div w:id="1556241029">
              <w:marLeft w:val="0"/>
              <w:marRight w:val="0"/>
              <w:marTop w:val="0"/>
              <w:marBottom w:val="0"/>
              <w:divBdr>
                <w:top w:val="none" w:sz="0" w:space="0" w:color="auto"/>
                <w:left w:val="none" w:sz="0" w:space="0" w:color="auto"/>
                <w:bottom w:val="none" w:sz="0" w:space="0" w:color="auto"/>
                <w:right w:val="none" w:sz="0" w:space="0" w:color="auto"/>
              </w:divBdr>
              <w:divsChild>
                <w:div w:id="1157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3988">
      <w:bodyDiv w:val="1"/>
      <w:marLeft w:val="0"/>
      <w:marRight w:val="0"/>
      <w:marTop w:val="0"/>
      <w:marBottom w:val="0"/>
      <w:divBdr>
        <w:top w:val="none" w:sz="0" w:space="0" w:color="auto"/>
        <w:left w:val="none" w:sz="0" w:space="0" w:color="auto"/>
        <w:bottom w:val="none" w:sz="0" w:space="0" w:color="auto"/>
        <w:right w:val="none" w:sz="0" w:space="0" w:color="auto"/>
      </w:divBdr>
      <w:divsChild>
        <w:div w:id="891767079">
          <w:marLeft w:val="0"/>
          <w:marRight w:val="0"/>
          <w:marTop w:val="0"/>
          <w:marBottom w:val="0"/>
          <w:divBdr>
            <w:top w:val="none" w:sz="0" w:space="0" w:color="auto"/>
            <w:left w:val="none" w:sz="0" w:space="0" w:color="auto"/>
            <w:bottom w:val="none" w:sz="0" w:space="0" w:color="auto"/>
            <w:right w:val="none" w:sz="0" w:space="0" w:color="auto"/>
          </w:divBdr>
          <w:divsChild>
            <w:div w:id="783040251">
              <w:marLeft w:val="0"/>
              <w:marRight w:val="0"/>
              <w:marTop w:val="0"/>
              <w:marBottom w:val="0"/>
              <w:divBdr>
                <w:top w:val="none" w:sz="0" w:space="0" w:color="auto"/>
                <w:left w:val="none" w:sz="0" w:space="0" w:color="auto"/>
                <w:bottom w:val="none" w:sz="0" w:space="0" w:color="auto"/>
                <w:right w:val="none" w:sz="0" w:space="0" w:color="auto"/>
              </w:divBdr>
              <w:divsChild>
                <w:div w:id="13819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1737">
      <w:bodyDiv w:val="1"/>
      <w:marLeft w:val="0"/>
      <w:marRight w:val="0"/>
      <w:marTop w:val="0"/>
      <w:marBottom w:val="0"/>
      <w:divBdr>
        <w:top w:val="none" w:sz="0" w:space="0" w:color="auto"/>
        <w:left w:val="none" w:sz="0" w:space="0" w:color="auto"/>
        <w:bottom w:val="none" w:sz="0" w:space="0" w:color="auto"/>
        <w:right w:val="none" w:sz="0" w:space="0" w:color="auto"/>
      </w:divBdr>
      <w:divsChild>
        <w:div w:id="1926574410">
          <w:marLeft w:val="0"/>
          <w:marRight w:val="0"/>
          <w:marTop w:val="0"/>
          <w:marBottom w:val="0"/>
          <w:divBdr>
            <w:top w:val="none" w:sz="0" w:space="0" w:color="auto"/>
            <w:left w:val="none" w:sz="0" w:space="0" w:color="auto"/>
            <w:bottom w:val="none" w:sz="0" w:space="0" w:color="auto"/>
            <w:right w:val="none" w:sz="0" w:space="0" w:color="auto"/>
          </w:divBdr>
          <w:divsChild>
            <w:div w:id="826750279">
              <w:marLeft w:val="0"/>
              <w:marRight w:val="0"/>
              <w:marTop w:val="0"/>
              <w:marBottom w:val="0"/>
              <w:divBdr>
                <w:top w:val="none" w:sz="0" w:space="0" w:color="auto"/>
                <w:left w:val="none" w:sz="0" w:space="0" w:color="auto"/>
                <w:bottom w:val="none" w:sz="0" w:space="0" w:color="auto"/>
                <w:right w:val="none" w:sz="0" w:space="0" w:color="auto"/>
              </w:divBdr>
              <w:divsChild>
                <w:div w:id="20173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3384">
      <w:bodyDiv w:val="1"/>
      <w:marLeft w:val="0"/>
      <w:marRight w:val="0"/>
      <w:marTop w:val="0"/>
      <w:marBottom w:val="0"/>
      <w:divBdr>
        <w:top w:val="none" w:sz="0" w:space="0" w:color="auto"/>
        <w:left w:val="none" w:sz="0" w:space="0" w:color="auto"/>
        <w:bottom w:val="none" w:sz="0" w:space="0" w:color="auto"/>
        <w:right w:val="none" w:sz="0" w:space="0" w:color="auto"/>
      </w:divBdr>
      <w:divsChild>
        <w:div w:id="1409110726">
          <w:marLeft w:val="0"/>
          <w:marRight w:val="0"/>
          <w:marTop w:val="0"/>
          <w:marBottom w:val="0"/>
          <w:divBdr>
            <w:top w:val="none" w:sz="0" w:space="0" w:color="auto"/>
            <w:left w:val="none" w:sz="0" w:space="0" w:color="auto"/>
            <w:bottom w:val="none" w:sz="0" w:space="0" w:color="auto"/>
            <w:right w:val="none" w:sz="0" w:space="0" w:color="auto"/>
          </w:divBdr>
          <w:divsChild>
            <w:div w:id="1248415848">
              <w:marLeft w:val="0"/>
              <w:marRight w:val="0"/>
              <w:marTop w:val="0"/>
              <w:marBottom w:val="0"/>
              <w:divBdr>
                <w:top w:val="none" w:sz="0" w:space="0" w:color="auto"/>
                <w:left w:val="none" w:sz="0" w:space="0" w:color="auto"/>
                <w:bottom w:val="none" w:sz="0" w:space="0" w:color="auto"/>
                <w:right w:val="none" w:sz="0" w:space="0" w:color="auto"/>
              </w:divBdr>
              <w:divsChild>
                <w:div w:id="20427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5854">
      <w:bodyDiv w:val="1"/>
      <w:marLeft w:val="0"/>
      <w:marRight w:val="0"/>
      <w:marTop w:val="0"/>
      <w:marBottom w:val="0"/>
      <w:divBdr>
        <w:top w:val="none" w:sz="0" w:space="0" w:color="auto"/>
        <w:left w:val="none" w:sz="0" w:space="0" w:color="auto"/>
        <w:bottom w:val="none" w:sz="0" w:space="0" w:color="auto"/>
        <w:right w:val="none" w:sz="0" w:space="0" w:color="auto"/>
      </w:divBdr>
      <w:divsChild>
        <w:div w:id="1499148285">
          <w:marLeft w:val="0"/>
          <w:marRight w:val="0"/>
          <w:marTop w:val="0"/>
          <w:marBottom w:val="0"/>
          <w:divBdr>
            <w:top w:val="none" w:sz="0" w:space="0" w:color="auto"/>
            <w:left w:val="none" w:sz="0" w:space="0" w:color="auto"/>
            <w:bottom w:val="none" w:sz="0" w:space="0" w:color="auto"/>
            <w:right w:val="none" w:sz="0" w:space="0" w:color="auto"/>
          </w:divBdr>
          <w:divsChild>
            <w:div w:id="422916105">
              <w:marLeft w:val="0"/>
              <w:marRight w:val="0"/>
              <w:marTop w:val="0"/>
              <w:marBottom w:val="0"/>
              <w:divBdr>
                <w:top w:val="none" w:sz="0" w:space="0" w:color="auto"/>
                <w:left w:val="none" w:sz="0" w:space="0" w:color="auto"/>
                <w:bottom w:val="none" w:sz="0" w:space="0" w:color="auto"/>
                <w:right w:val="none" w:sz="0" w:space="0" w:color="auto"/>
              </w:divBdr>
              <w:divsChild>
                <w:div w:id="18527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0010">
      <w:bodyDiv w:val="1"/>
      <w:marLeft w:val="0"/>
      <w:marRight w:val="0"/>
      <w:marTop w:val="0"/>
      <w:marBottom w:val="0"/>
      <w:divBdr>
        <w:top w:val="none" w:sz="0" w:space="0" w:color="auto"/>
        <w:left w:val="none" w:sz="0" w:space="0" w:color="auto"/>
        <w:bottom w:val="none" w:sz="0" w:space="0" w:color="auto"/>
        <w:right w:val="none" w:sz="0" w:space="0" w:color="auto"/>
      </w:divBdr>
      <w:divsChild>
        <w:div w:id="224028106">
          <w:marLeft w:val="0"/>
          <w:marRight w:val="0"/>
          <w:marTop w:val="0"/>
          <w:marBottom w:val="0"/>
          <w:divBdr>
            <w:top w:val="none" w:sz="0" w:space="0" w:color="auto"/>
            <w:left w:val="none" w:sz="0" w:space="0" w:color="auto"/>
            <w:bottom w:val="none" w:sz="0" w:space="0" w:color="auto"/>
            <w:right w:val="none" w:sz="0" w:space="0" w:color="auto"/>
          </w:divBdr>
          <w:divsChild>
            <w:div w:id="1676221215">
              <w:marLeft w:val="0"/>
              <w:marRight w:val="0"/>
              <w:marTop w:val="0"/>
              <w:marBottom w:val="0"/>
              <w:divBdr>
                <w:top w:val="none" w:sz="0" w:space="0" w:color="auto"/>
                <w:left w:val="none" w:sz="0" w:space="0" w:color="auto"/>
                <w:bottom w:val="none" w:sz="0" w:space="0" w:color="auto"/>
                <w:right w:val="none" w:sz="0" w:space="0" w:color="auto"/>
              </w:divBdr>
              <w:divsChild>
                <w:div w:id="19919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613">
      <w:bodyDiv w:val="1"/>
      <w:marLeft w:val="0"/>
      <w:marRight w:val="0"/>
      <w:marTop w:val="0"/>
      <w:marBottom w:val="0"/>
      <w:divBdr>
        <w:top w:val="none" w:sz="0" w:space="0" w:color="auto"/>
        <w:left w:val="none" w:sz="0" w:space="0" w:color="auto"/>
        <w:bottom w:val="none" w:sz="0" w:space="0" w:color="auto"/>
        <w:right w:val="none" w:sz="0" w:space="0" w:color="auto"/>
      </w:divBdr>
      <w:divsChild>
        <w:div w:id="1197352045">
          <w:marLeft w:val="0"/>
          <w:marRight w:val="0"/>
          <w:marTop w:val="0"/>
          <w:marBottom w:val="0"/>
          <w:divBdr>
            <w:top w:val="none" w:sz="0" w:space="0" w:color="auto"/>
            <w:left w:val="none" w:sz="0" w:space="0" w:color="auto"/>
            <w:bottom w:val="none" w:sz="0" w:space="0" w:color="auto"/>
            <w:right w:val="none" w:sz="0" w:space="0" w:color="auto"/>
          </w:divBdr>
          <w:divsChild>
            <w:div w:id="993415426">
              <w:marLeft w:val="0"/>
              <w:marRight w:val="0"/>
              <w:marTop w:val="0"/>
              <w:marBottom w:val="0"/>
              <w:divBdr>
                <w:top w:val="none" w:sz="0" w:space="0" w:color="auto"/>
                <w:left w:val="none" w:sz="0" w:space="0" w:color="auto"/>
                <w:bottom w:val="none" w:sz="0" w:space="0" w:color="auto"/>
                <w:right w:val="none" w:sz="0" w:space="0" w:color="auto"/>
              </w:divBdr>
              <w:divsChild>
                <w:div w:id="10017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6717">
      <w:bodyDiv w:val="1"/>
      <w:marLeft w:val="0"/>
      <w:marRight w:val="0"/>
      <w:marTop w:val="0"/>
      <w:marBottom w:val="0"/>
      <w:divBdr>
        <w:top w:val="none" w:sz="0" w:space="0" w:color="auto"/>
        <w:left w:val="none" w:sz="0" w:space="0" w:color="auto"/>
        <w:bottom w:val="none" w:sz="0" w:space="0" w:color="auto"/>
        <w:right w:val="none" w:sz="0" w:space="0" w:color="auto"/>
      </w:divBdr>
      <w:divsChild>
        <w:div w:id="155923066">
          <w:marLeft w:val="0"/>
          <w:marRight w:val="0"/>
          <w:marTop w:val="0"/>
          <w:marBottom w:val="0"/>
          <w:divBdr>
            <w:top w:val="none" w:sz="0" w:space="0" w:color="auto"/>
            <w:left w:val="none" w:sz="0" w:space="0" w:color="auto"/>
            <w:bottom w:val="none" w:sz="0" w:space="0" w:color="auto"/>
            <w:right w:val="none" w:sz="0" w:space="0" w:color="auto"/>
          </w:divBdr>
          <w:divsChild>
            <w:div w:id="238296430">
              <w:marLeft w:val="0"/>
              <w:marRight w:val="0"/>
              <w:marTop w:val="0"/>
              <w:marBottom w:val="0"/>
              <w:divBdr>
                <w:top w:val="none" w:sz="0" w:space="0" w:color="auto"/>
                <w:left w:val="none" w:sz="0" w:space="0" w:color="auto"/>
                <w:bottom w:val="none" w:sz="0" w:space="0" w:color="auto"/>
                <w:right w:val="none" w:sz="0" w:space="0" w:color="auto"/>
              </w:divBdr>
              <w:divsChild>
                <w:div w:id="14094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5873">
      <w:bodyDiv w:val="1"/>
      <w:marLeft w:val="0"/>
      <w:marRight w:val="0"/>
      <w:marTop w:val="0"/>
      <w:marBottom w:val="0"/>
      <w:divBdr>
        <w:top w:val="none" w:sz="0" w:space="0" w:color="auto"/>
        <w:left w:val="none" w:sz="0" w:space="0" w:color="auto"/>
        <w:bottom w:val="none" w:sz="0" w:space="0" w:color="auto"/>
        <w:right w:val="none" w:sz="0" w:space="0" w:color="auto"/>
      </w:divBdr>
      <w:divsChild>
        <w:div w:id="168296982">
          <w:marLeft w:val="0"/>
          <w:marRight w:val="0"/>
          <w:marTop w:val="0"/>
          <w:marBottom w:val="0"/>
          <w:divBdr>
            <w:top w:val="none" w:sz="0" w:space="0" w:color="auto"/>
            <w:left w:val="none" w:sz="0" w:space="0" w:color="auto"/>
            <w:bottom w:val="none" w:sz="0" w:space="0" w:color="auto"/>
            <w:right w:val="none" w:sz="0" w:space="0" w:color="auto"/>
          </w:divBdr>
          <w:divsChild>
            <w:div w:id="480197590">
              <w:marLeft w:val="0"/>
              <w:marRight w:val="0"/>
              <w:marTop w:val="0"/>
              <w:marBottom w:val="0"/>
              <w:divBdr>
                <w:top w:val="none" w:sz="0" w:space="0" w:color="auto"/>
                <w:left w:val="none" w:sz="0" w:space="0" w:color="auto"/>
                <w:bottom w:val="none" w:sz="0" w:space="0" w:color="auto"/>
                <w:right w:val="none" w:sz="0" w:space="0" w:color="auto"/>
              </w:divBdr>
              <w:divsChild>
                <w:div w:id="12128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9298">
      <w:bodyDiv w:val="1"/>
      <w:marLeft w:val="0"/>
      <w:marRight w:val="0"/>
      <w:marTop w:val="0"/>
      <w:marBottom w:val="0"/>
      <w:divBdr>
        <w:top w:val="none" w:sz="0" w:space="0" w:color="auto"/>
        <w:left w:val="none" w:sz="0" w:space="0" w:color="auto"/>
        <w:bottom w:val="none" w:sz="0" w:space="0" w:color="auto"/>
        <w:right w:val="none" w:sz="0" w:space="0" w:color="auto"/>
      </w:divBdr>
      <w:divsChild>
        <w:div w:id="1953703996">
          <w:marLeft w:val="0"/>
          <w:marRight w:val="0"/>
          <w:marTop w:val="0"/>
          <w:marBottom w:val="0"/>
          <w:divBdr>
            <w:top w:val="none" w:sz="0" w:space="0" w:color="auto"/>
            <w:left w:val="none" w:sz="0" w:space="0" w:color="auto"/>
            <w:bottom w:val="none" w:sz="0" w:space="0" w:color="auto"/>
            <w:right w:val="none" w:sz="0" w:space="0" w:color="auto"/>
          </w:divBdr>
          <w:divsChild>
            <w:div w:id="1979722214">
              <w:marLeft w:val="0"/>
              <w:marRight w:val="0"/>
              <w:marTop w:val="0"/>
              <w:marBottom w:val="0"/>
              <w:divBdr>
                <w:top w:val="none" w:sz="0" w:space="0" w:color="auto"/>
                <w:left w:val="none" w:sz="0" w:space="0" w:color="auto"/>
                <w:bottom w:val="none" w:sz="0" w:space="0" w:color="auto"/>
                <w:right w:val="none" w:sz="0" w:space="0" w:color="auto"/>
              </w:divBdr>
              <w:divsChild>
                <w:div w:id="1320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0778">
      <w:bodyDiv w:val="1"/>
      <w:marLeft w:val="0"/>
      <w:marRight w:val="0"/>
      <w:marTop w:val="0"/>
      <w:marBottom w:val="0"/>
      <w:divBdr>
        <w:top w:val="none" w:sz="0" w:space="0" w:color="auto"/>
        <w:left w:val="none" w:sz="0" w:space="0" w:color="auto"/>
        <w:bottom w:val="none" w:sz="0" w:space="0" w:color="auto"/>
        <w:right w:val="none" w:sz="0" w:space="0" w:color="auto"/>
      </w:divBdr>
      <w:divsChild>
        <w:div w:id="647827664">
          <w:marLeft w:val="0"/>
          <w:marRight w:val="0"/>
          <w:marTop w:val="0"/>
          <w:marBottom w:val="0"/>
          <w:divBdr>
            <w:top w:val="none" w:sz="0" w:space="0" w:color="auto"/>
            <w:left w:val="none" w:sz="0" w:space="0" w:color="auto"/>
            <w:bottom w:val="none" w:sz="0" w:space="0" w:color="auto"/>
            <w:right w:val="none" w:sz="0" w:space="0" w:color="auto"/>
          </w:divBdr>
          <w:divsChild>
            <w:div w:id="1537157064">
              <w:marLeft w:val="0"/>
              <w:marRight w:val="0"/>
              <w:marTop w:val="0"/>
              <w:marBottom w:val="0"/>
              <w:divBdr>
                <w:top w:val="none" w:sz="0" w:space="0" w:color="auto"/>
                <w:left w:val="none" w:sz="0" w:space="0" w:color="auto"/>
                <w:bottom w:val="none" w:sz="0" w:space="0" w:color="auto"/>
                <w:right w:val="none" w:sz="0" w:space="0" w:color="auto"/>
              </w:divBdr>
              <w:divsChild>
                <w:div w:id="1370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17102">
      <w:bodyDiv w:val="1"/>
      <w:marLeft w:val="0"/>
      <w:marRight w:val="0"/>
      <w:marTop w:val="0"/>
      <w:marBottom w:val="0"/>
      <w:divBdr>
        <w:top w:val="none" w:sz="0" w:space="0" w:color="auto"/>
        <w:left w:val="none" w:sz="0" w:space="0" w:color="auto"/>
        <w:bottom w:val="none" w:sz="0" w:space="0" w:color="auto"/>
        <w:right w:val="none" w:sz="0" w:space="0" w:color="auto"/>
      </w:divBdr>
      <w:divsChild>
        <w:div w:id="974216429">
          <w:marLeft w:val="0"/>
          <w:marRight w:val="0"/>
          <w:marTop w:val="0"/>
          <w:marBottom w:val="0"/>
          <w:divBdr>
            <w:top w:val="none" w:sz="0" w:space="0" w:color="auto"/>
            <w:left w:val="none" w:sz="0" w:space="0" w:color="auto"/>
            <w:bottom w:val="none" w:sz="0" w:space="0" w:color="auto"/>
            <w:right w:val="none" w:sz="0" w:space="0" w:color="auto"/>
          </w:divBdr>
          <w:divsChild>
            <w:div w:id="675620054">
              <w:marLeft w:val="0"/>
              <w:marRight w:val="0"/>
              <w:marTop w:val="0"/>
              <w:marBottom w:val="0"/>
              <w:divBdr>
                <w:top w:val="none" w:sz="0" w:space="0" w:color="auto"/>
                <w:left w:val="none" w:sz="0" w:space="0" w:color="auto"/>
                <w:bottom w:val="none" w:sz="0" w:space="0" w:color="auto"/>
                <w:right w:val="none" w:sz="0" w:space="0" w:color="auto"/>
              </w:divBdr>
              <w:divsChild>
                <w:div w:id="9426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4931">
      <w:bodyDiv w:val="1"/>
      <w:marLeft w:val="0"/>
      <w:marRight w:val="0"/>
      <w:marTop w:val="0"/>
      <w:marBottom w:val="0"/>
      <w:divBdr>
        <w:top w:val="none" w:sz="0" w:space="0" w:color="auto"/>
        <w:left w:val="none" w:sz="0" w:space="0" w:color="auto"/>
        <w:bottom w:val="none" w:sz="0" w:space="0" w:color="auto"/>
        <w:right w:val="none" w:sz="0" w:space="0" w:color="auto"/>
      </w:divBdr>
      <w:divsChild>
        <w:div w:id="960305625">
          <w:marLeft w:val="0"/>
          <w:marRight w:val="0"/>
          <w:marTop w:val="0"/>
          <w:marBottom w:val="0"/>
          <w:divBdr>
            <w:top w:val="none" w:sz="0" w:space="0" w:color="auto"/>
            <w:left w:val="none" w:sz="0" w:space="0" w:color="auto"/>
            <w:bottom w:val="none" w:sz="0" w:space="0" w:color="auto"/>
            <w:right w:val="none" w:sz="0" w:space="0" w:color="auto"/>
          </w:divBdr>
          <w:divsChild>
            <w:div w:id="150174947">
              <w:marLeft w:val="0"/>
              <w:marRight w:val="0"/>
              <w:marTop w:val="0"/>
              <w:marBottom w:val="0"/>
              <w:divBdr>
                <w:top w:val="none" w:sz="0" w:space="0" w:color="auto"/>
                <w:left w:val="none" w:sz="0" w:space="0" w:color="auto"/>
                <w:bottom w:val="none" w:sz="0" w:space="0" w:color="auto"/>
                <w:right w:val="none" w:sz="0" w:space="0" w:color="auto"/>
              </w:divBdr>
              <w:divsChild>
                <w:div w:id="9521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5481">
      <w:bodyDiv w:val="1"/>
      <w:marLeft w:val="0"/>
      <w:marRight w:val="0"/>
      <w:marTop w:val="0"/>
      <w:marBottom w:val="0"/>
      <w:divBdr>
        <w:top w:val="none" w:sz="0" w:space="0" w:color="auto"/>
        <w:left w:val="none" w:sz="0" w:space="0" w:color="auto"/>
        <w:bottom w:val="none" w:sz="0" w:space="0" w:color="auto"/>
        <w:right w:val="none" w:sz="0" w:space="0" w:color="auto"/>
      </w:divBdr>
      <w:divsChild>
        <w:div w:id="764347997">
          <w:marLeft w:val="0"/>
          <w:marRight w:val="0"/>
          <w:marTop w:val="0"/>
          <w:marBottom w:val="0"/>
          <w:divBdr>
            <w:top w:val="none" w:sz="0" w:space="0" w:color="auto"/>
            <w:left w:val="none" w:sz="0" w:space="0" w:color="auto"/>
            <w:bottom w:val="none" w:sz="0" w:space="0" w:color="auto"/>
            <w:right w:val="none" w:sz="0" w:space="0" w:color="auto"/>
          </w:divBdr>
          <w:divsChild>
            <w:div w:id="618269541">
              <w:marLeft w:val="0"/>
              <w:marRight w:val="0"/>
              <w:marTop w:val="0"/>
              <w:marBottom w:val="0"/>
              <w:divBdr>
                <w:top w:val="none" w:sz="0" w:space="0" w:color="auto"/>
                <w:left w:val="none" w:sz="0" w:space="0" w:color="auto"/>
                <w:bottom w:val="none" w:sz="0" w:space="0" w:color="auto"/>
                <w:right w:val="none" w:sz="0" w:space="0" w:color="auto"/>
              </w:divBdr>
              <w:divsChild>
                <w:div w:id="18984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48853">
      <w:bodyDiv w:val="1"/>
      <w:marLeft w:val="0"/>
      <w:marRight w:val="0"/>
      <w:marTop w:val="0"/>
      <w:marBottom w:val="0"/>
      <w:divBdr>
        <w:top w:val="none" w:sz="0" w:space="0" w:color="auto"/>
        <w:left w:val="none" w:sz="0" w:space="0" w:color="auto"/>
        <w:bottom w:val="none" w:sz="0" w:space="0" w:color="auto"/>
        <w:right w:val="none" w:sz="0" w:space="0" w:color="auto"/>
      </w:divBdr>
      <w:divsChild>
        <w:div w:id="1803111243">
          <w:marLeft w:val="0"/>
          <w:marRight w:val="0"/>
          <w:marTop w:val="0"/>
          <w:marBottom w:val="0"/>
          <w:divBdr>
            <w:top w:val="none" w:sz="0" w:space="0" w:color="auto"/>
            <w:left w:val="none" w:sz="0" w:space="0" w:color="auto"/>
            <w:bottom w:val="none" w:sz="0" w:space="0" w:color="auto"/>
            <w:right w:val="none" w:sz="0" w:space="0" w:color="auto"/>
          </w:divBdr>
          <w:divsChild>
            <w:div w:id="271784517">
              <w:marLeft w:val="0"/>
              <w:marRight w:val="0"/>
              <w:marTop w:val="0"/>
              <w:marBottom w:val="0"/>
              <w:divBdr>
                <w:top w:val="none" w:sz="0" w:space="0" w:color="auto"/>
                <w:left w:val="none" w:sz="0" w:space="0" w:color="auto"/>
                <w:bottom w:val="none" w:sz="0" w:space="0" w:color="auto"/>
                <w:right w:val="none" w:sz="0" w:space="0" w:color="auto"/>
              </w:divBdr>
              <w:divsChild>
                <w:div w:id="11782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6354">
      <w:bodyDiv w:val="1"/>
      <w:marLeft w:val="0"/>
      <w:marRight w:val="0"/>
      <w:marTop w:val="0"/>
      <w:marBottom w:val="0"/>
      <w:divBdr>
        <w:top w:val="none" w:sz="0" w:space="0" w:color="auto"/>
        <w:left w:val="none" w:sz="0" w:space="0" w:color="auto"/>
        <w:bottom w:val="none" w:sz="0" w:space="0" w:color="auto"/>
        <w:right w:val="none" w:sz="0" w:space="0" w:color="auto"/>
      </w:divBdr>
      <w:divsChild>
        <w:div w:id="1740470728">
          <w:marLeft w:val="0"/>
          <w:marRight w:val="0"/>
          <w:marTop w:val="0"/>
          <w:marBottom w:val="0"/>
          <w:divBdr>
            <w:top w:val="none" w:sz="0" w:space="0" w:color="auto"/>
            <w:left w:val="none" w:sz="0" w:space="0" w:color="auto"/>
            <w:bottom w:val="none" w:sz="0" w:space="0" w:color="auto"/>
            <w:right w:val="none" w:sz="0" w:space="0" w:color="auto"/>
          </w:divBdr>
          <w:divsChild>
            <w:div w:id="1431898572">
              <w:marLeft w:val="0"/>
              <w:marRight w:val="0"/>
              <w:marTop w:val="0"/>
              <w:marBottom w:val="0"/>
              <w:divBdr>
                <w:top w:val="none" w:sz="0" w:space="0" w:color="auto"/>
                <w:left w:val="none" w:sz="0" w:space="0" w:color="auto"/>
                <w:bottom w:val="none" w:sz="0" w:space="0" w:color="auto"/>
                <w:right w:val="none" w:sz="0" w:space="0" w:color="auto"/>
              </w:divBdr>
              <w:divsChild>
                <w:div w:id="1755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564">
      <w:bodyDiv w:val="1"/>
      <w:marLeft w:val="0"/>
      <w:marRight w:val="0"/>
      <w:marTop w:val="0"/>
      <w:marBottom w:val="0"/>
      <w:divBdr>
        <w:top w:val="none" w:sz="0" w:space="0" w:color="auto"/>
        <w:left w:val="none" w:sz="0" w:space="0" w:color="auto"/>
        <w:bottom w:val="none" w:sz="0" w:space="0" w:color="auto"/>
        <w:right w:val="none" w:sz="0" w:space="0" w:color="auto"/>
      </w:divBdr>
      <w:divsChild>
        <w:div w:id="287249787">
          <w:marLeft w:val="0"/>
          <w:marRight w:val="0"/>
          <w:marTop w:val="0"/>
          <w:marBottom w:val="0"/>
          <w:divBdr>
            <w:top w:val="none" w:sz="0" w:space="0" w:color="auto"/>
            <w:left w:val="none" w:sz="0" w:space="0" w:color="auto"/>
            <w:bottom w:val="none" w:sz="0" w:space="0" w:color="auto"/>
            <w:right w:val="none" w:sz="0" w:space="0" w:color="auto"/>
          </w:divBdr>
          <w:divsChild>
            <w:div w:id="283511155">
              <w:marLeft w:val="0"/>
              <w:marRight w:val="0"/>
              <w:marTop w:val="0"/>
              <w:marBottom w:val="0"/>
              <w:divBdr>
                <w:top w:val="none" w:sz="0" w:space="0" w:color="auto"/>
                <w:left w:val="none" w:sz="0" w:space="0" w:color="auto"/>
                <w:bottom w:val="none" w:sz="0" w:space="0" w:color="auto"/>
                <w:right w:val="none" w:sz="0" w:space="0" w:color="auto"/>
              </w:divBdr>
              <w:divsChild>
                <w:div w:id="886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5087">
      <w:bodyDiv w:val="1"/>
      <w:marLeft w:val="0"/>
      <w:marRight w:val="0"/>
      <w:marTop w:val="0"/>
      <w:marBottom w:val="0"/>
      <w:divBdr>
        <w:top w:val="none" w:sz="0" w:space="0" w:color="auto"/>
        <w:left w:val="none" w:sz="0" w:space="0" w:color="auto"/>
        <w:bottom w:val="none" w:sz="0" w:space="0" w:color="auto"/>
        <w:right w:val="none" w:sz="0" w:space="0" w:color="auto"/>
      </w:divBdr>
      <w:divsChild>
        <w:div w:id="983968658">
          <w:marLeft w:val="0"/>
          <w:marRight w:val="0"/>
          <w:marTop w:val="0"/>
          <w:marBottom w:val="0"/>
          <w:divBdr>
            <w:top w:val="none" w:sz="0" w:space="0" w:color="auto"/>
            <w:left w:val="none" w:sz="0" w:space="0" w:color="auto"/>
            <w:bottom w:val="none" w:sz="0" w:space="0" w:color="auto"/>
            <w:right w:val="none" w:sz="0" w:space="0" w:color="auto"/>
          </w:divBdr>
          <w:divsChild>
            <w:div w:id="1284775856">
              <w:marLeft w:val="0"/>
              <w:marRight w:val="0"/>
              <w:marTop w:val="0"/>
              <w:marBottom w:val="0"/>
              <w:divBdr>
                <w:top w:val="none" w:sz="0" w:space="0" w:color="auto"/>
                <w:left w:val="none" w:sz="0" w:space="0" w:color="auto"/>
                <w:bottom w:val="none" w:sz="0" w:space="0" w:color="auto"/>
                <w:right w:val="none" w:sz="0" w:space="0" w:color="auto"/>
              </w:divBdr>
              <w:divsChild>
                <w:div w:id="1687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193">
      <w:bodyDiv w:val="1"/>
      <w:marLeft w:val="0"/>
      <w:marRight w:val="0"/>
      <w:marTop w:val="0"/>
      <w:marBottom w:val="0"/>
      <w:divBdr>
        <w:top w:val="none" w:sz="0" w:space="0" w:color="auto"/>
        <w:left w:val="none" w:sz="0" w:space="0" w:color="auto"/>
        <w:bottom w:val="none" w:sz="0" w:space="0" w:color="auto"/>
        <w:right w:val="none" w:sz="0" w:space="0" w:color="auto"/>
      </w:divBdr>
      <w:divsChild>
        <w:div w:id="321661402">
          <w:marLeft w:val="0"/>
          <w:marRight w:val="0"/>
          <w:marTop w:val="0"/>
          <w:marBottom w:val="0"/>
          <w:divBdr>
            <w:top w:val="none" w:sz="0" w:space="0" w:color="auto"/>
            <w:left w:val="none" w:sz="0" w:space="0" w:color="auto"/>
            <w:bottom w:val="none" w:sz="0" w:space="0" w:color="auto"/>
            <w:right w:val="none" w:sz="0" w:space="0" w:color="auto"/>
          </w:divBdr>
          <w:divsChild>
            <w:div w:id="21396255">
              <w:marLeft w:val="0"/>
              <w:marRight w:val="0"/>
              <w:marTop w:val="0"/>
              <w:marBottom w:val="0"/>
              <w:divBdr>
                <w:top w:val="none" w:sz="0" w:space="0" w:color="auto"/>
                <w:left w:val="none" w:sz="0" w:space="0" w:color="auto"/>
                <w:bottom w:val="none" w:sz="0" w:space="0" w:color="auto"/>
                <w:right w:val="none" w:sz="0" w:space="0" w:color="auto"/>
              </w:divBdr>
              <w:divsChild>
                <w:div w:id="15769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9643">
      <w:bodyDiv w:val="1"/>
      <w:marLeft w:val="0"/>
      <w:marRight w:val="0"/>
      <w:marTop w:val="0"/>
      <w:marBottom w:val="0"/>
      <w:divBdr>
        <w:top w:val="none" w:sz="0" w:space="0" w:color="auto"/>
        <w:left w:val="none" w:sz="0" w:space="0" w:color="auto"/>
        <w:bottom w:val="none" w:sz="0" w:space="0" w:color="auto"/>
        <w:right w:val="none" w:sz="0" w:space="0" w:color="auto"/>
      </w:divBdr>
      <w:divsChild>
        <w:div w:id="1052461282">
          <w:marLeft w:val="0"/>
          <w:marRight w:val="0"/>
          <w:marTop w:val="0"/>
          <w:marBottom w:val="0"/>
          <w:divBdr>
            <w:top w:val="none" w:sz="0" w:space="0" w:color="auto"/>
            <w:left w:val="none" w:sz="0" w:space="0" w:color="auto"/>
            <w:bottom w:val="none" w:sz="0" w:space="0" w:color="auto"/>
            <w:right w:val="none" w:sz="0" w:space="0" w:color="auto"/>
          </w:divBdr>
          <w:divsChild>
            <w:div w:id="613707178">
              <w:marLeft w:val="0"/>
              <w:marRight w:val="0"/>
              <w:marTop w:val="0"/>
              <w:marBottom w:val="0"/>
              <w:divBdr>
                <w:top w:val="none" w:sz="0" w:space="0" w:color="auto"/>
                <w:left w:val="none" w:sz="0" w:space="0" w:color="auto"/>
                <w:bottom w:val="none" w:sz="0" w:space="0" w:color="auto"/>
                <w:right w:val="none" w:sz="0" w:space="0" w:color="auto"/>
              </w:divBdr>
              <w:divsChild>
                <w:div w:id="491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5478">
      <w:bodyDiv w:val="1"/>
      <w:marLeft w:val="0"/>
      <w:marRight w:val="0"/>
      <w:marTop w:val="0"/>
      <w:marBottom w:val="0"/>
      <w:divBdr>
        <w:top w:val="none" w:sz="0" w:space="0" w:color="auto"/>
        <w:left w:val="none" w:sz="0" w:space="0" w:color="auto"/>
        <w:bottom w:val="none" w:sz="0" w:space="0" w:color="auto"/>
        <w:right w:val="none" w:sz="0" w:space="0" w:color="auto"/>
      </w:divBdr>
      <w:divsChild>
        <w:div w:id="286932160">
          <w:marLeft w:val="0"/>
          <w:marRight w:val="0"/>
          <w:marTop w:val="0"/>
          <w:marBottom w:val="0"/>
          <w:divBdr>
            <w:top w:val="none" w:sz="0" w:space="0" w:color="auto"/>
            <w:left w:val="none" w:sz="0" w:space="0" w:color="auto"/>
            <w:bottom w:val="none" w:sz="0" w:space="0" w:color="auto"/>
            <w:right w:val="none" w:sz="0" w:space="0" w:color="auto"/>
          </w:divBdr>
          <w:divsChild>
            <w:div w:id="880289788">
              <w:marLeft w:val="0"/>
              <w:marRight w:val="0"/>
              <w:marTop w:val="0"/>
              <w:marBottom w:val="0"/>
              <w:divBdr>
                <w:top w:val="none" w:sz="0" w:space="0" w:color="auto"/>
                <w:left w:val="none" w:sz="0" w:space="0" w:color="auto"/>
                <w:bottom w:val="none" w:sz="0" w:space="0" w:color="auto"/>
                <w:right w:val="none" w:sz="0" w:space="0" w:color="auto"/>
              </w:divBdr>
              <w:divsChild>
                <w:div w:id="9621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2282">
      <w:bodyDiv w:val="1"/>
      <w:marLeft w:val="0"/>
      <w:marRight w:val="0"/>
      <w:marTop w:val="0"/>
      <w:marBottom w:val="0"/>
      <w:divBdr>
        <w:top w:val="none" w:sz="0" w:space="0" w:color="auto"/>
        <w:left w:val="none" w:sz="0" w:space="0" w:color="auto"/>
        <w:bottom w:val="none" w:sz="0" w:space="0" w:color="auto"/>
        <w:right w:val="none" w:sz="0" w:space="0" w:color="auto"/>
      </w:divBdr>
      <w:divsChild>
        <w:div w:id="1356155827">
          <w:marLeft w:val="0"/>
          <w:marRight w:val="0"/>
          <w:marTop w:val="0"/>
          <w:marBottom w:val="0"/>
          <w:divBdr>
            <w:top w:val="none" w:sz="0" w:space="0" w:color="auto"/>
            <w:left w:val="none" w:sz="0" w:space="0" w:color="auto"/>
            <w:bottom w:val="none" w:sz="0" w:space="0" w:color="auto"/>
            <w:right w:val="none" w:sz="0" w:space="0" w:color="auto"/>
          </w:divBdr>
          <w:divsChild>
            <w:div w:id="1927030058">
              <w:marLeft w:val="0"/>
              <w:marRight w:val="0"/>
              <w:marTop w:val="0"/>
              <w:marBottom w:val="0"/>
              <w:divBdr>
                <w:top w:val="none" w:sz="0" w:space="0" w:color="auto"/>
                <w:left w:val="none" w:sz="0" w:space="0" w:color="auto"/>
                <w:bottom w:val="none" w:sz="0" w:space="0" w:color="auto"/>
                <w:right w:val="none" w:sz="0" w:space="0" w:color="auto"/>
              </w:divBdr>
              <w:divsChild>
                <w:div w:id="9616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31877">
      <w:bodyDiv w:val="1"/>
      <w:marLeft w:val="0"/>
      <w:marRight w:val="0"/>
      <w:marTop w:val="0"/>
      <w:marBottom w:val="0"/>
      <w:divBdr>
        <w:top w:val="none" w:sz="0" w:space="0" w:color="auto"/>
        <w:left w:val="none" w:sz="0" w:space="0" w:color="auto"/>
        <w:bottom w:val="none" w:sz="0" w:space="0" w:color="auto"/>
        <w:right w:val="none" w:sz="0" w:space="0" w:color="auto"/>
      </w:divBdr>
      <w:divsChild>
        <w:div w:id="1773084511">
          <w:marLeft w:val="0"/>
          <w:marRight w:val="0"/>
          <w:marTop w:val="0"/>
          <w:marBottom w:val="0"/>
          <w:divBdr>
            <w:top w:val="none" w:sz="0" w:space="0" w:color="auto"/>
            <w:left w:val="none" w:sz="0" w:space="0" w:color="auto"/>
            <w:bottom w:val="none" w:sz="0" w:space="0" w:color="auto"/>
            <w:right w:val="none" w:sz="0" w:space="0" w:color="auto"/>
          </w:divBdr>
          <w:divsChild>
            <w:div w:id="256640760">
              <w:marLeft w:val="0"/>
              <w:marRight w:val="0"/>
              <w:marTop w:val="0"/>
              <w:marBottom w:val="0"/>
              <w:divBdr>
                <w:top w:val="none" w:sz="0" w:space="0" w:color="auto"/>
                <w:left w:val="none" w:sz="0" w:space="0" w:color="auto"/>
                <w:bottom w:val="none" w:sz="0" w:space="0" w:color="auto"/>
                <w:right w:val="none" w:sz="0" w:space="0" w:color="auto"/>
              </w:divBdr>
              <w:divsChild>
                <w:div w:id="3596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1972">
      <w:bodyDiv w:val="1"/>
      <w:marLeft w:val="0"/>
      <w:marRight w:val="0"/>
      <w:marTop w:val="0"/>
      <w:marBottom w:val="0"/>
      <w:divBdr>
        <w:top w:val="none" w:sz="0" w:space="0" w:color="auto"/>
        <w:left w:val="none" w:sz="0" w:space="0" w:color="auto"/>
        <w:bottom w:val="none" w:sz="0" w:space="0" w:color="auto"/>
        <w:right w:val="none" w:sz="0" w:space="0" w:color="auto"/>
      </w:divBdr>
      <w:divsChild>
        <w:div w:id="115877911">
          <w:marLeft w:val="0"/>
          <w:marRight w:val="0"/>
          <w:marTop w:val="0"/>
          <w:marBottom w:val="0"/>
          <w:divBdr>
            <w:top w:val="none" w:sz="0" w:space="0" w:color="auto"/>
            <w:left w:val="none" w:sz="0" w:space="0" w:color="auto"/>
            <w:bottom w:val="none" w:sz="0" w:space="0" w:color="auto"/>
            <w:right w:val="none" w:sz="0" w:space="0" w:color="auto"/>
          </w:divBdr>
          <w:divsChild>
            <w:div w:id="1472015076">
              <w:marLeft w:val="0"/>
              <w:marRight w:val="0"/>
              <w:marTop w:val="0"/>
              <w:marBottom w:val="0"/>
              <w:divBdr>
                <w:top w:val="none" w:sz="0" w:space="0" w:color="auto"/>
                <w:left w:val="none" w:sz="0" w:space="0" w:color="auto"/>
                <w:bottom w:val="none" w:sz="0" w:space="0" w:color="auto"/>
                <w:right w:val="none" w:sz="0" w:space="0" w:color="auto"/>
              </w:divBdr>
              <w:divsChild>
                <w:div w:id="1004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75596">
          <w:marLeft w:val="0"/>
          <w:marRight w:val="0"/>
          <w:marTop w:val="0"/>
          <w:marBottom w:val="0"/>
          <w:divBdr>
            <w:top w:val="none" w:sz="0" w:space="0" w:color="auto"/>
            <w:left w:val="none" w:sz="0" w:space="0" w:color="auto"/>
            <w:bottom w:val="none" w:sz="0" w:space="0" w:color="auto"/>
            <w:right w:val="none" w:sz="0" w:space="0" w:color="auto"/>
          </w:divBdr>
          <w:divsChild>
            <w:div w:id="628127492">
              <w:marLeft w:val="0"/>
              <w:marRight w:val="0"/>
              <w:marTop w:val="0"/>
              <w:marBottom w:val="0"/>
              <w:divBdr>
                <w:top w:val="none" w:sz="0" w:space="0" w:color="auto"/>
                <w:left w:val="none" w:sz="0" w:space="0" w:color="auto"/>
                <w:bottom w:val="none" w:sz="0" w:space="0" w:color="auto"/>
                <w:right w:val="none" w:sz="0" w:space="0" w:color="auto"/>
              </w:divBdr>
              <w:divsChild>
                <w:div w:id="1619410142">
                  <w:marLeft w:val="0"/>
                  <w:marRight w:val="0"/>
                  <w:marTop w:val="0"/>
                  <w:marBottom w:val="0"/>
                  <w:divBdr>
                    <w:top w:val="none" w:sz="0" w:space="0" w:color="auto"/>
                    <w:left w:val="none" w:sz="0" w:space="0" w:color="auto"/>
                    <w:bottom w:val="none" w:sz="0" w:space="0" w:color="auto"/>
                    <w:right w:val="none" w:sz="0" w:space="0" w:color="auto"/>
                  </w:divBdr>
                  <w:divsChild>
                    <w:div w:id="15104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51094">
      <w:bodyDiv w:val="1"/>
      <w:marLeft w:val="0"/>
      <w:marRight w:val="0"/>
      <w:marTop w:val="0"/>
      <w:marBottom w:val="0"/>
      <w:divBdr>
        <w:top w:val="none" w:sz="0" w:space="0" w:color="auto"/>
        <w:left w:val="none" w:sz="0" w:space="0" w:color="auto"/>
        <w:bottom w:val="none" w:sz="0" w:space="0" w:color="auto"/>
        <w:right w:val="none" w:sz="0" w:space="0" w:color="auto"/>
      </w:divBdr>
      <w:divsChild>
        <w:div w:id="1294209269">
          <w:marLeft w:val="0"/>
          <w:marRight w:val="0"/>
          <w:marTop w:val="0"/>
          <w:marBottom w:val="0"/>
          <w:divBdr>
            <w:top w:val="none" w:sz="0" w:space="0" w:color="auto"/>
            <w:left w:val="none" w:sz="0" w:space="0" w:color="auto"/>
            <w:bottom w:val="none" w:sz="0" w:space="0" w:color="auto"/>
            <w:right w:val="none" w:sz="0" w:space="0" w:color="auto"/>
          </w:divBdr>
          <w:divsChild>
            <w:div w:id="1467118338">
              <w:marLeft w:val="0"/>
              <w:marRight w:val="0"/>
              <w:marTop w:val="0"/>
              <w:marBottom w:val="0"/>
              <w:divBdr>
                <w:top w:val="none" w:sz="0" w:space="0" w:color="auto"/>
                <w:left w:val="none" w:sz="0" w:space="0" w:color="auto"/>
                <w:bottom w:val="none" w:sz="0" w:space="0" w:color="auto"/>
                <w:right w:val="none" w:sz="0" w:space="0" w:color="auto"/>
              </w:divBdr>
              <w:divsChild>
                <w:div w:id="9065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3614">
      <w:bodyDiv w:val="1"/>
      <w:marLeft w:val="0"/>
      <w:marRight w:val="0"/>
      <w:marTop w:val="0"/>
      <w:marBottom w:val="0"/>
      <w:divBdr>
        <w:top w:val="none" w:sz="0" w:space="0" w:color="auto"/>
        <w:left w:val="none" w:sz="0" w:space="0" w:color="auto"/>
        <w:bottom w:val="none" w:sz="0" w:space="0" w:color="auto"/>
        <w:right w:val="none" w:sz="0" w:space="0" w:color="auto"/>
      </w:divBdr>
      <w:divsChild>
        <w:div w:id="2098555112">
          <w:marLeft w:val="0"/>
          <w:marRight w:val="0"/>
          <w:marTop w:val="0"/>
          <w:marBottom w:val="0"/>
          <w:divBdr>
            <w:top w:val="none" w:sz="0" w:space="0" w:color="auto"/>
            <w:left w:val="none" w:sz="0" w:space="0" w:color="auto"/>
            <w:bottom w:val="none" w:sz="0" w:space="0" w:color="auto"/>
            <w:right w:val="none" w:sz="0" w:space="0" w:color="auto"/>
          </w:divBdr>
          <w:divsChild>
            <w:div w:id="1620793183">
              <w:marLeft w:val="0"/>
              <w:marRight w:val="0"/>
              <w:marTop w:val="0"/>
              <w:marBottom w:val="0"/>
              <w:divBdr>
                <w:top w:val="none" w:sz="0" w:space="0" w:color="auto"/>
                <w:left w:val="none" w:sz="0" w:space="0" w:color="auto"/>
                <w:bottom w:val="none" w:sz="0" w:space="0" w:color="auto"/>
                <w:right w:val="none" w:sz="0" w:space="0" w:color="auto"/>
              </w:divBdr>
              <w:divsChild>
                <w:div w:id="11997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6922">
      <w:bodyDiv w:val="1"/>
      <w:marLeft w:val="0"/>
      <w:marRight w:val="0"/>
      <w:marTop w:val="0"/>
      <w:marBottom w:val="0"/>
      <w:divBdr>
        <w:top w:val="none" w:sz="0" w:space="0" w:color="auto"/>
        <w:left w:val="none" w:sz="0" w:space="0" w:color="auto"/>
        <w:bottom w:val="none" w:sz="0" w:space="0" w:color="auto"/>
        <w:right w:val="none" w:sz="0" w:space="0" w:color="auto"/>
      </w:divBdr>
      <w:divsChild>
        <w:div w:id="2135366679">
          <w:marLeft w:val="0"/>
          <w:marRight w:val="0"/>
          <w:marTop w:val="0"/>
          <w:marBottom w:val="0"/>
          <w:divBdr>
            <w:top w:val="none" w:sz="0" w:space="0" w:color="auto"/>
            <w:left w:val="none" w:sz="0" w:space="0" w:color="auto"/>
            <w:bottom w:val="none" w:sz="0" w:space="0" w:color="auto"/>
            <w:right w:val="none" w:sz="0" w:space="0" w:color="auto"/>
          </w:divBdr>
          <w:divsChild>
            <w:div w:id="1081559095">
              <w:marLeft w:val="0"/>
              <w:marRight w:val="0"/>
              <w:marTop w:val="0"/>
              <w:marBottom w:val="0"/>
              <w:divBdr>
                <w:top w:val="none" w:sz="0" w:space="0" w:color="auto"/>
                <w:left w:val="none" w:sz="0" w:space="0" w:color="auto"/>
                <w:bottom w:val="none" w:sz="0" w:space="0" w:color="auto"/>
                <w:right w:val="none" w:sz="0" w:space="0" w:color="auto"/>
              </w:divBdr>
              <w:divsChild>
                <w:div w:id="1588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58984">
      <w:bodyDiv w:val="1"/>
      <w:marLeft w:val="0"/>
      <w:marRight w:val="0"/>
      <w:marTop w:val="0"/>
      <w:marBottom w:val="0"/>
      <w:divBdr>
        <w:top w:val="none" w:sz="0" w:space="0" w:color="auto"/>
        <w:left w:val="none" w:sz="0" w:space="0" w:color="auto"/>
        <w:bottom w:val="none" w:sz="0" w:space="0" w:color="auto"/>
        <w:right w:val="none" w:sz="0" w:space="0" w:color="auto"/>
      </w:divBdr>
      <w:divsChild>
        <w:div w:id="1189178678">
          <w:marLeft w:val="0"/>
          <w:marRight w:val="0"/>
          <w:marTop w:val="0"/>
          <w:marBottom w:val="0"/>
          <w:divBdr>
            <w:top w:val="none" w:sz="0" w:space="0" w:color="auto"/>
            <w:left w:val="none" w:sz="0" w:space="0" w:color="auto"/>
            <w:bottom w:val="none" w:sz="0" w:space="0" w:color="auto"/>
            <w:right w:val="none" w:sz="0" w:space="0" w:color="auto"/>
          </w:divBdr>
          <w:divsChild>
            <w:div w:id="1371801039">
              <w:marLeft w:val="0"/>
              <w:marRight w:val="0"/>
              <w:marTop w:val="0"/>
              <w:marBottom w:val="0"/>
              <w:divBdr>
                <w:top w:val="none" w:sz="0" w:space="0" w:color="auto"/>
                <w:left w:val="none" w:sz="0" w:space="0" w:color="auto"/>
                <w:bottom w:val="none" w:sz="0" w:space="0" w:color="auto"/>
                <w:right w:val="none" w:sz="0" w:space="0" w:color="auto"/>
              </w:divBdr>
              <w:divsChild>
                <w:div w:id="1492327214">
                  <w:marLeft w:val="0"/>
                  <w:marRight w:val="0"/>
                  <w:marTop w:val="0"/>
                  <w:marBottom w:val="0"/>
                  <w:divBdr>
                    <w:top w:val="none" w:sz="0" w:space="0" w:color="auto"/>
                    <w:left w:val="none" w:sz="0" w:space="0" w:color="auto"/>
                    <w:bottom w:val="none" w:sz="0" w:space="0" w:color="auto"/>
                    <w:right w:val="none" w:sz="0" w:space="0" w:color="auto"/>
                  </w:divBdr>
                </w:div>
              </w:divsChild>
            </w:div>
            <w:div w:id="1489396878">
              <w:marLeft w:val="0"/>
              <w:marRight w:val="0"/>
              <w:marTop w:val="0"/>
              <w:marBottom w:val="0"/>
              <w:divBdr>
                <w:top w:val="none" w:sz="0" w:space="0" w:color="auto"/>
                <w:left w:val="none" w:sz="0" w:space="0" w:color="auto"/>
                <w:bottom w:val="none" w:sz="0" w:space="0" w:color="auto"/>
                <w:right w:val="none" w:sz="0" w:space="0" w:color="auto"/>
              </w:divBdr>
              <w:divsChild>
                <w:div w:id="15446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9294">
          <w:marLeft w:val="0"/>
          <w:marRight w:val="0"/>
          <w:marTop w:val="0"/>
          <w:marBottom w:val="0"/>
          <w:divBdr>
            <w:top w:val="none" w:sz="0" w:space="0" w:color="auto"/>
            <w:left w:val="none" w:sz="0" w:space="0" w:color="auto"/>
            <w:bottom w:val="none" w:sz="0" w:space="0" w:color="auto"/>
            <w:right w:val="none" w:sz="0" w:space="0" w:color="auto"/>
          </w:divBdr>
          <w:divsChild>
            <w:div w:id="414864168">
              <w:marLeft w:val="0"/>
              <w:marRight w:val="0"/>
              <w:marTop w:val="0"/>
              <w:marBottom w:val="0"/>
              <w:divBdr>
                <w:top w:val="none" w:sz="0" w:space="0" w:color="auto"/>
                <w:left w:val="none" w:sz="0" w:space="0" w:color="auto"/>
                <w:bottom w:val="none" w:sz="0" w:space="0" w:color="auto"/>
                <w:right w:val="none" w:sz="0" w:space="0" w:color="auto"/>
              </w:divBdr>
              <w:divsChild>
                <w:div w:id="17043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55834">
      <w:bodyDiv w:val="1"/>
      <w:marLeft w:val="0"/>
      <w:marRight w:val="0"/>
      <w:marTop w:val="0"/>
      <w:marBottom w:val="0"/>
      <w:divBdr>
        <w:top w:val="none" w:sz="0" w:space="0" w:color="auto"/>
        <w:left w:val="none" w:sz="0" w:space="0" w:color="auto"/>
        <w:bottom w:val="none" w:sz="0" w:space="0" w:color="auto"/>
        <w:right w:val="none" w:sz="0" w:space="0" w:color="auto"/>
      </w:divBdr>
      <w:divsChild>
        <w:div w:id="1070423438">
          <w:marLeft w:val="0"/>
          <w:marRight w:val="0"/>
          <w:marTop w:val="0"/>
          <w:marBottom w:val="0"/>
          <w:divBdr>
            <w:top w:val="none" w:sz="0" w:space="0" w:color="auto"/>
            <w:left w:val="none" w:sz="0" w:space="0" w:color="auto"/>
            <w:bottom w:val="none" w:sz="0" w:space="0" w:color="auto"/>
            <w:right w:val="none" w:sz="0" w:space="0" w:color="auto"/>
          </w:divBdr>
          <w:divsChild>
            <w:div w:id="250699511">
              <w:marLeft w:val="0"/>
              <w:marRight w:val="0"/>
              <w:marTop w:val="0"/>
              <w:marBottom w:val="0"/>
              <w:divBdr>
                <w:top w:val="none" w:sz="0" w:space="0" w:color="auto"/>
                <w:left w:val="none" w:sz="0" w:space="0" w:color="auto"/>
                <w:bottom w:val="none" w:sz="0" w:space="0" w:color="auto"/>
                <w:right w:val="none" w:sz="0" w:space="0" w:color="auto"/>
              </w:divBdr>
              <w:divsChild>
                <w:div w:id="10997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5467">
      <w:bodyDiv w:val="1"/>
      <w:marLeft w:val="0"/>
      <w:marRight w:val="0"/>
      <w:marTop w:val="0"/>
      <w:marBottom w:val="0"/>
      <w:divBdr>
        <w:top w:val="none" w:sz="0" w:space="0" w:color="auto"/>
        <w:left w:val="none" w:sz="0" w:space="0" w:color="auto"/>
        <w:bottom w:val="none" w:sz="0" w:space="0" w:color="auto"/>
        <w:right w:val="none" w:sz="0" w:space="0" w:color="auto"/>
      </w:divBdr>
      <w:divsChild>
        <w:div w:id="2128573189">
          <w:marLeft w:val="0"/>
          <w:marRight w:val="0"/>
          <w:marTop w:val="0"/>
          <w:marBottom w:val="0"/>
          <w:divBdr>
            <w:top w:val="none" w:sz="0" w:space="0" w:color="auto"/>
            <w:left w:val="none" w:sz="0" w:space="0" w:color="auto"/>
            <w:bottom w:val="none" w:sz="0" w:space="0" w:color="auto"/>
            <w:right w:val="none" w:sz="0" w:space="0" w:color="auto"/>
          </w:divBdr>
          <w:divsChild>
            <w:div w:id="224143139">
              <w:marLeft w:val="0"/>
              <w:marRight w:val="0"/>
              <w:marTop w:val="0"/>
              <w:marBottom w:val="0"/>
              <w:divBdr>
                <w:top w:val="none" w:sz="0" w:space="0" w:color="auto"/>
                <w:left w:val="none" w:sz="0" w:space="0" w:color="auto"/>
                <w:bottom w:val="none" w:sz="0" w:space="0" w:color="auto"/>
                <w:right w:val="none" w:sz="0" w:space="0" w:color="auto"/>
              </w:divBdr>
              <w:divsChild>
                <w:div w:id="12050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2928">
      <w:bodyDiv w:val="1"/>
      <w:marLeft w:val="0"/>
      <w:marRight w:val="0"/>
      <w:marTop w:val="0"/>
      <w:marBottom w:val="0"/>
      <w:divBdr>
        <w:top w:val="none" w:sz="0" w:space="0" w:color="auto"/>
        <w:left w:val="none" w:sz="0" w:space="0" w:color="auto"/>
        <w:bottom w:val="none" w:sz="0" w:space="0" w:color="auto"/>
        <w:right w:val="none" w:sz="0" w:space="0" w:color="auto"/>
      </w:divBdr>
      <w:divsChild>
        <w:div w:id="1796605493">
          <w:marLeft w:val="0"/>
          <w:marRight w:val="0"/>
          <w:marTop w:val="0"/>
          <w:marBottom w:val="0"/>
          <w:divBdr>
            <w:top w:val="none" w:sz="0" w:space="0" w:color="auto"/>
            <w:left w:val="none" w:sz="0" w:space="0" w:color="auto"/>
            <w:bottom w:val="none" w:sz="0" w:space="0" w:color="auto"/>
            <w:right w:val="none" w:sz="0" w:space="0" w:color="auto"/>
          </w:divBdr>
          <w:divsChild>
            <w:div w:id="1294167554">
              <w:marLeft w:val="0"/>
              <w:marRight w:val="0"/>
              <w:marTop w:val="0"/>
              <w:marBottom w:val="0"/>
              <w:divBdr>
                <w:top w:val="none" w:sz="0" w:space="0" w:color="auto"/>
                <w:left w:val="none" w:sz="0" w:space="0" w:color="auto"/>
                <w:bottom w:val="none" w:sz="0" w:space="0" w:color="auto"/>
                <w:right w:val="none" w:sz="0" w:space="0" w:color="auto"/>
              </w:divBdr>
              <w:divsChild>
                <w:div w:id="3064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03674">
      <w:bodyDiv w:val="1"/>
      <w:marLeft w:val="0"/>
      <w:marRight w:val="0"/>
      <w:marTop w:val="0"/>
      <w:marBottom w:val="0"/>
      <w:divBdr>
        <w:top w:val="none" w:sz="0" w:space="0" w:color="auto"/>
        <w:left w:val="none" w:sz="0" w:space="0" w:color="auto"/>
        <w:bottom w:val="none" w:sz="0" w:space="0" w:color="auto"/>
        <w:right w:val="none" w:sz="0" w:space="0" w:color="auto"/>
      </w:divBdr>
      <w:divsChild>
        <w:div w:id="1113943436">
          <w:marLeft w:val="0"/>
          <w:marRight w:val="0"/>
          <w:marTop w:val="0"/>
          <w:marBottom w:val="0"/>
          <w:divBdr>
            <w:top w:val="none" w:sz="0" w:space="0" w:color="auto"/>
            <w:left w:val="none" w:sz="0" w:space="0" w:color="auto"/>
            <w:bottom w:val="none" w:sz="0" w:space="0" w:color="auto"/>
            <w:right w:val="none" w:sz="0" w:space="0" w:color="auto"/>
          </w:divBdr>
          <w:divsChild>
            <w:div w:id="1460151550">
              <w:marLeft w:val="0"/>
              <w:marRight w:val="0"/>
              <w:marTop w:val="0"/>
              <w:marBottom w:val="0"/>
              <w:divBdr>
                <w:top w:val="none" w:sz="0" w:space="0" w:color="auto"/>
                <w:left w:val="none" w:sz="0" w:space="0" w:color="auto"/>
                <w:bottom w:val="none" w:sz="0" w:space="0" w:color="auto"/>
                <w:right w:val="none" w:sz="0" w:space="0" w:color="auto"/>
              </w:divBdr>
              <w:divsChild>
                <w:div w:id="9257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4686">
      <w:bodyDiv w:val="1"/>
      <w:marLeft w:val="0"/>
      <w:marRight w:val="0"/>
      <w:marTop w:val="0"/>
      <w:marBottom w:val="0"/>
      <w:divBdr>
        <w:top w:val="none" w:sz="0" w:space="0" w:color="auto"/>
        <w:left w:val="none" w:sz="0" w:space="0" w:color="auto"/>
        <w:bottom w:val="none" w:sz="0" w:space="0" w:color="auto"/>
        <w:right w:val="none" w:sz="0" w:space="0" w:color="auto"/>
      </w:divBdr>
      <w:divsChild>
        <w:div w:id="251476554">
          <w:marLeft w:val="0"/>
          <w:marRight w:val="0"/>
          <w:marTop w:val="0"/>
          <w:marBottom w:val="0"/>
          <w:divBdr>
            <w:top w:val="none" w:sz="0" w:space="0" w:color="auto"/>
            <w:left w:val="none" w:sz="0" w:space="0" w:color="auto"/>
            <w:bottom w:val="none" w:sz="0" w:space="0" w:color="auto"/>
            <w:right w:val="none" w:sz="0" w:space="0" w:color="auto"/>
          </w:divBdr>
          <w:divsChild>
            <w:div w:id="1146122438">
              <w:marLeft w:val="0"/>
              <w:marRight w:val="0"/>
              <w:marTop w:val="0"/>
              <w:marBottom w:val="0"/>
              <w:divBdr>
                <w:top w:val="none" w:sz="0" w:space="0" w:color="auto"/>
                <w:left w:val="none" w:sz="0" w:space="0" w:color="auto"/>
                <w:bottom w:val="none" w:sz="0" w:space="0" w:color="auto"/>
                <w:right w:val="none" w:sz="0" w:space="0" w:color="auto"/>
              </w:divBdr>
              <w:divsChild>
                <w:div w:id="2592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030">
      <w:bodyDiv w:val="1"/>
      <w:marLeft w:val="0"/>
      <w:marRight w:val="0"/>
      <w:marTop w:val="0"/>
      <w:marBottom w:val="0"/>
      <w:divBdr>
        <w:top w:val="none" w:sz="0" w:space="0" w:color="auto"/>
        <w:left w:val="none" w:sz="0" w:space="0" w:color="auto"/>
        <w:bottom w:val="none" w:sz="0" w:space="0" w:color="auto"/>
        <w:right w:val="none" w:sz="0" w:space="0" w:color="auto"/>
      </w:divBdr>
      <w:divsChild>
        <w:div w:id="363485779">
          <w:marLeft w:val="0"/>
          <w:marRight w:val="0"/>
          <w:marTop w:val="0"/>
          <w:marBottom w:val="0"/>
          <w:divBdr>
            <w:top w:val="none" w:sz="0" w:space="0" w:color="auto"/>
            <w:left w:val="none" w:sz="0" w:space="0" w:color="auto"/>
            <w:bottom w:val="none" w:sz="0" w:space="0" w:color="auto"/>
            <w:right w:val="none" w:sz="0" w:space="0" w:color="auto"/>
          </w:divBdr>
          <w:divsChild>
            <w:div w:id="528300750">
              <w:marLeft w:val="0"/>
              <w:marRight w:val="0"/>
              <w:marTop w:val="0"/>
              <w:marBottom w:val="0"/>
              <w:divBdr>
                <w:top w:val="none" w:sz="0" w:space="0" w:color="auto"/>
                <w:left w:val="none" w:sz="0" w:space="0" w:color="auto"/>
                <w:bottom w:val="none" w:sz="0" w:space="0" w:color="auto"/>
                <w:right w:val="none" w:sz="0" w:space="0" w:color="auto"/>
              </w:divBdr>
              <w:divsChild>
                <w:div w:id="6944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6030">
      <w:bodyDiv w:val="1"/>
      <w:marLeft w:val="0"/>
      <w:marRight w:val="0"/>
      <w:marTop w:val="0"/>
      <w:marBottom w:val="0"/>
      <w:divBdr>
        <w:top w:val="none" w:sz="0" w:space="0" w:color="auto"/>
        <w:left w:val="none" w:sz="0" w:space="0" w:color="auto"/>
        <w:bottom w:val="none" w:sz="0" w:space="0" w:color="auto"/>
        <w:right w:val="none" w:sz="0" w:space="0" w:color="auto"/>
      </w:divBdr>
      <w:divsChild>
        <w:div w:id="606547128">
          <w:marLeft w:val="0"/>
          <w:marRight w:val="0"/>
          <w:marTop w:val="0"/>
          <w:marBottom w:val="0"/>
          <w:divBdr>
            <w:top w:val="none" w:sz="0" w:space="0" w:color="auto"/>
            <w:left w:val="none" w:sz="0" w:space="0" w:color="auto"/>
            <w:bottom w:val="none" w:sz="0" w:space="0" w:color="auto"/>
            <w:right w:val="none" w:sz="0" w:space="0" w:color="auto"/>
          </w:divBdr>
          <w:divsChild>
            <w:div w:id="439109968">
              <w:marLeft w:val="0"/>
              <w:marRight w:val="0"/>
              <w:marTop w:val="0"/>
              <w:marBottom w:val="0"/>
              <w:divBdr>
                <w:top w:val="none" w:sz="0" w:space="0" w:color="auto"/>
                <w:left w:val="none" w:sz="0" w:space="0" w:color="auto"/>
                <w:bottom w:val="none" w:sz="0" w:space="0" w:color="auto"/>
                <w:right w:val="none" w:sz="0" w:space="0" w:color="auto"/>
              </w:divBdr>
              <w:divsChild>
                <w:div w:id="11045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3849">
      <w:bodyDiv w:val="1"/>
      <w:marLeft w:val="0"/>
      <w:marRight w:val="0"/>
      <w:marTop w:val="0"/>
      <w:marBottom w:val="0"/>
      <w:divBdr>
        <w:top w:val="none" w:sz="0" w:space="0" w:color="auto"/>
        <w:left w:val="none" w:sz="0" w:space="0" w:color="auto"/>
        <w:bottom w:val="none" w:sz="0" w:space="0" w:color="auto"/>
        <w:right w:val="none" w:sz="0" w:space="0" w:color="auto"/>
      </w:divBdr>
    </w:div>
    <w:div w:id="957878853">
      <w:bodyDiv w:val="1"/>
      <w:marLeft w:val="0"/>
      <w:marRight w:val="0"/>
      <w:marTop w:val="0"/>
      <w:marBottom w:val="0"/>
      <w:divBdr>
        <w:top w:val="none" w:sz="0" w:space="0" w:color="auto"/>
        <w:left w:val="none" w:sz="0" w:space="0" w:color="auto"/>
        <w:bottom w:val="none" w:sz="0" w:space="0" w:color="auto"/>
        <w:right w:val="none" w:sz="0" w:space="0" w:color="auto"/>
      </w:divBdr>
      <w:divsChild>
        <w:div w:id="1515073344">
          <w:marLeft w:val="0"/>
          <w:marRight w:val="0"/>
          <w:marTop w:val="0"/>
          <w:marBottom w:val="0"/>
          <w:divBdr>
            <w:top w:val="none" w:sz="0" w:space="0" w:color="auto"/>
            <w:left w:val="none" w:sz="0" w:space="0" w:color="auto"/>
            <w:bottom w:val="none" w:sz="0" w:space="0" w:color="auto"/>
            <w:right w:val="none" w:sz="0" w:space="0" w:color="auto"/>
          </w:divBdr>
          <w:divsChild>
            <w:div w:id="1544513562">
              <w:marLeft w:val="0"/>
              <w:marRight w:val="0"/>
              <w:marTop w:val="0"/>
              <w:marBottom w:val="0"/>
              <w:divBdr>
                <w:top w:val="none" w:sz="0" w:space="0" w:color="auto"/>
                <w:left w:val="none" w:sz="0" w:space="0" w:color="auto"/>
                <w:bottom w:val="none" w:sz="0" w:space="0" w:color="auto"/>
                <w:right w:val="none" w:sz="0" w:space="0" w:color="auto"/>
              </w:divBdr>
              <w:divsChild>
                <w:div w:id="12535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7208">
      <w:bodyDiv w:val="1"/>
      <w:marLeft w:val="0"/>
      <w:marRight w:val="0"/>
      <w:marTop w:val="0"/>
      <w:marBottom w:val="0"/>
      <w:divBdr>
        <w:top w:val="none" w:sz="0" w:space="0" w:color="auto"/>
        <w:left w:val="none" w:sz="0" w:space="0" w:color="auto"/>
        <w:bottom w:val="none" w:sz="0" w:space="0" w:color="auto"/>
        <w:right w:val="none" w:sz="0" w:space="0" w:color="auto"/>
      </w:divBdr>
      <w:divsChild>
        <w:div w:id="57562052">
          <w:marLeft w:val="0"/>
          <w:marRight w:val="0"/>
          <w:marTop w:val="0"/>
          <w:marBottom w:val="0"/>
          <w:divBdr>
            <w:top w:val="none" w:sz="0" w:space="0" w:color="auto"/>
            <w:left w:val="none" w:sz="0" w:space="0" w:color="auto"/>
            <w:bottom w:val="none" w:sz="0" w:space="0" w:color="auto"/>
            <w:right w:val="none" w:sz="0" w:space="0" w:color="auto"/>
          </w:divBdr>
          <w:divsChild>
            <w:div w:id="1630667733">
              <w:marLeft w:val="0"/>
              <w:marRight w:val="0"/>
              <w:marTop w:val="0"/>
              <w:marBottom w:val="0"/>
              <w:divBdr>
                <w:top w:val="none" w:sz="0" w:space="0" w:color="auto"/>
                <w:left w:val="none" w:sz="0" w:space="0" w:color="auto"/>
                <w:bottom w:val="none" w:sz="0" w:space="0" w:color="auto"/>
                <w:right w:val="none" w:sz="0" w:space="0" w:color="auto"/>
              </w:divBdr>
              <w:divsChild>
                <w:div w:id="13810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09650">
      <w:bodyDiv w:val="1"/>
      <w:marLeft w:val="0"/>
      <w:marRight w:val="0"/>
      <w:marTop w:val="0"/>
      <w:marBottom w:val="0"/>
      <w:divBdr>
        <w:top w:val="none" w:sz="0" w:space="0" w:color="auto"/>
        <w:left w:val="none" w:sz="0" w:space="0" w:color="auto"/>
        <w:bottom w:val="none" w:sz="0" w:space="0" w:color="auto"/>
        <w:right w:val="none" w:sz="0" w:space="0" w:color="auto"/>
      </w:divBdr>
      <w:divsChild>
        <w:div w:id="83112321">
          <w:marLeft w:val="0"/>
          <w:marRight w:val="0"/>
          <w:marTop w:val="0"/>
          <w:marBottom w:val="0"/>
          <w:divBdr>
            <w:top w:val="none" w:sz="0" w:space="0" w:color="auto"/>
            <w:left w:val="none" w:sz="0" w:space="0" w:color="auto"/>
            <w:bottom w:val="none" w:sz="0" w:space="0" w:color="auto"/>
            <w:right w:val="none" w:sz="0" w:space="0" w:color="auto"/>
          </w:divBdr>
          <w:divsChild>
            <w:div w:id="321201712">
              <w:marLeft w:val="0"/>
              <w:marRight w:val="0"/>
              <w:marTop w:val="0"/>
              <w:marBottom w:val="0"/>
              <w:divBdr>
                <w:top w:val="none" w:sz="0" w:space="0" w:color="auto"/>
                <w:left w:val="none" w:sz="0" w:space="0" w:color="auto"/>
                <w:bottom w:val="none" w:sz="0" w:space="0" w:color="auto"/>
                <w:right w:val="none" w:sz="0" w:space="0" w:color="auto"/>
              </w:divBdr>
              <w:divsChild>
                <w:div w:id="463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1760">
      <w:bodyDiv w:val="1"/>
      <w:marLeft w:val="0"/>
      <w:marRight w:val="0"/>
      <w:marTop w:val="0"/>
      <w:marBottom w:val="0"/>
      <w:divBdr>
        <w:top w:val="none" w:sz="0" w:space="0" w:color="auto"/>
        <w:left w:val="none" w:sz="0" w:space="0" w:color="auto"/>
        <w:bottom w:val="none" w:sz="0" w:space="0" w:color="auto"/>
        <w:right w:val="none" w:sz="0" w:space="0" w:color="auto"/>
      </w:divBdr>
      <w:divsChild>
        <w:div w:id="1888758762">
          <w:marLeft w:val="0"/>
          <w:marRight w:val="0"/>
          <w:marTop w:val="0"/>
          <w:marBottom w:val="0"/>
          <w:divBdr>
            <w:top w:val="none" w:sz="0" w:space="0" w:color="auto"/>
            <w:left w:val="none" w:sz="0" w:space="0" w:color="auto"/>
            <w:bottom w:val="none" w:sz="0" w:space="0" w:color="auto"/>
            <w:right w:val="none" w:sz="0" w:space="0" w:color="auto"/>
          </w:divBdr>
          <w:divsChild>
            <w:div w:id="1819607493">
              <w:marLeft w:val="0"/>
              <w:marRight w:val="0"/>
              <w:marTop w:val="0"/>
              <w:marBottom w:val="0"/>
              <w:divBdr>
                <w:top w:val="none" w:sz="0" w:space="0" w:color="auto"/>
                <w:left w:val="none" w:sz="0" w:space="0" w:color="auto"/>
                <w:bottom w:val="none" w:sz="0" w:space="0" w:color="auto"/>
                <w:right w:val="none" w:sz="0" w:space="0" w:color="auto"/>
              </w:divBdr>
              <w:divsChild>
                <w:div w:id="20881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1547">
      <w:bodyDiv w:val="1"/>
      <w:marLeft w:val="0"/>
      <w:marRight w:val="0"/>
      <w:marTop w:val="0"/>
      <w:marBottom w:val="0"/>
      <w:divBdr>
        <w:top w:val="none" w:sz="0" w:space="0" w:color="auto"/>
        <w:left w:val="none" w:sz="0" w:space="0" w:color="auto"/>
        <w:bottom w:val="none" w:sz="0" w:space="0" w:color="auto"/>
        <w:right w:val="none" w:sz="0" w:space="0" w:color="auto"/>
      </w:divBdr>
    </w:div>
    <w:div w:id="1079405257">
      <w:bodyDiv w:val="1"/>
      <w:marLeft w:val="0"/>
      <w:marRight w:val="0"/>
      <w:marTop w:val="0"/>
      <w:marBottom w:val="0"/>
      <w:divBdr>
        <w:top w:val="none" w:sz="0" w:space="0" w:color="auto"/>
        <w:left w:val="none" w:sz="0" w:space="0" w:color="auto"/>
        <w:bottom w:val="none" w:sz="0" w:space="0" w:color="auto"/>
        <w:right w:val="none" w:sz="0" w:space="0" w:color="auto"/>
      </w:divBdr>
      <w:divsChild>
        <w:div w:id="433208276">
          <w:marLeft w:val="0"/>
          <w:marRight w:val="0"/>
          <w:marTop w:val="0"/>
          <w:marBottom w:val="0"/>
          <w:divBdr>
            <w:top w:val="none" w:sz="0" w:space="0" w:color="auto"/>
            <w:left w:val="none" w:sz="0" w:space="0" w:color="auto"/>
            <w:bottom w:val="none" w:sz="0" w:space="0" w:color="auto"/>
            <w:right w:val="none" w:sz="0" w:space="0" w:color="auto"/>
          </w:divBdr>
          <w:divsChild>
            <w:div w:id="517741951">
              <w:marLeft w:val="0"/>
              <w:marRight w:val="0"/>
              <w:marTop w:val="0"/>
              <w:marBottom w:val="0"/>
              <w:divBdr>
                <w:top w:val="none" w:sz="0" w:space="0" w:color="auto"/>
                <w:left w:val="none" w:sz="0" w:space="0" w:color="auto"/>
                <w:bottom w:val="none" w:sz="0" w:space="0" w:color="auto"/>
                <w:right w:val="none" w:sz="0" w:space="0" w:color="auto"/>
              </w:divBdr>
              <w:divsChild>
                <w:div w:id="1994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4675">
      <w:bodyDiv w:val="1"/>
      <w:marLeft w:val="0"/>
      <w:marRight w:val="0"/>
      <w:marTop w:val="0"/>
      <w:marBottom w:val="0"/>
      <w:divBdr>
        <w:top w:val="none" w:sz="0" w:space="0" w:color="auto"/>
        <w:left w:val="none" w:sz="0" w:space="0" w:color="auto"/>
        <w:bottom w:val="none" w:sz="0" w:space="0" w:color="auto"/>
        <w:right w:val="none" w:sz="0" w:space="0" w:color="auto"/>
      </w:divBdr>
      <w:divsChild>
        <w:div w:id="794327921">
          <w:marLeft w:val="0"/>
          <w:marRight w:val="0"/>
          <w:marTop w:val="0"/>
          <w:marBottom w:val="0"/>
          <w:divBdr>
            <w:top w:val="none" w:sz="0" w:space="0" w:color="auto"/>
            <w:left w:val="none" w:sz="0" w:space="0" w:color="auto"/>
            <w:bottom w:val="none" w:sz="0" w:space="0" w:color="auto"/>
            <w:right w:val="none" w:sz="0" w:space="0" w:color="auto"/>
          </w:divBdr>
          <w:divsChild>
            <w:div w:id="1406143460">
              <w:marLeft w:val="0"/>
              <w:marRight w:val="0"/>
              <w:marTop w:val="0"/>
              <w:marBottom w:val="0"/>
              <w:divBdr>
                <w:top w:val="none" w:sz="0" w:space="0" w:color="auto"/>
                <w:left w:val="none" w:sz="0" w:space="0" w:color="auto"/>
                <w:bottom w:val="none" w:sz="0" w:space="0" w:color="auto"/>
                <w:right w:val="none" w:sz="0" w:space="0" w:color="auto"/>
              </w:divBdr>
              <w:divsChild>
                <w:div w:id="1918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1870">
      <w:bodyDiv w:val="1"/>
      <w:marLeft w:val="0"/>
      <w:marRight w:val="0"/>
      <w:marTop w:val="0"/>
      <w:marBottom w:val="0"/>
      <w:divBdr>
        <w:top w:val="none" w:sz="0" w:space="0" w:color="auto"/>
        <w:left w:val="none" w:sz="0" w:space="0" w:color="auto"/>
        <w:bottom w:val="none" w:sz="0" w:space="0" w:color="auto"/>
        <w:right w:val="none" w:sz="0" w:space="0" w:color="auto"/>
      </w:divBdr>
      <w:divsChild>
        <w:div w:id="1171603952">
          <w:marLeft w:val="0"/>
          <w:marRight w:val="0"/>
          <w:marTop w:val="0"/>
          <w:marBottom w:val="0"/>
          <w:divBdr>
            <w:top w:val="none" w:sz="0" w:space="0" w:color="auto"/>
            <w:left w:val="none" w:sz="0" w:space="0" w:color="auto"/>
            <w:bottom w:val="none" w:sz="0" w:space="0" w:color="auto"/>
            <w:right w:val="none" w:sz="0" w:space="0" w:color="auto"/>
          </w:divBdr>
          <w:divsChild>
            <w:div w:id="259721872">
              <w:marLeft w:val="0"/>
              <w:marRight w:val="0"/>
              <w:marTop w:val="0"/>
              <w:marBottom w:val="0"/>
              <w:divBdr>
                <w:top w:val="none" w:sz="0" w:space="0" w:color="auto"/>
                <w:left w:val="none" w:sz="0" w:space="0" w:color="auto"/>
                <w:bottom w:val="none" w:sz="0" w:space="0" w:color="auto"/>
                <w:right w:val="none" w:sz="0" w:space="0" w:color="auto"/>
              </w:divBdr>
              <w:divsChild>
                <w:div w:id="16256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3576">
      <w:bodyDiv w:val="1"/>
      <w:marLeft w:val="0"/>
      <w:marRight w:val="0"/>
      <w:marTop w:val="0"/>
      <w:marBottom w:val="0"/>
      <w:divBdr>
        <w:top w:val="none" w:sz="0" w:space="0" w:color="auto"/>
        <w:left w:val="none" w:sz="0" w:space="0" w:color="auto"/>
        <w:bottom w:val="none" w:sz="0" w:space="0" w:color="auto"/>
        <w:right w:val="none" w:sz="0" w:space="0" w:color="auto"/>
      </w:divBdr>
    </w:div>
    <w:div w:id="1106537787">
      <w:bodyDiv w:val="1"/>
      <w:marLeft w:val="0"/>
      <w:marRight w:val="0"/>
      <w:marTop w:val="0"/>
      <w:marBottom w:val="0"/>
      <w:divBdr>
        <w:top w:val="none" w:sz="0" w:space="0" w:color="auto"/>
        <w:left w:val="none" w:sz="0" w:space="0" w:color="auto"/>
        <w:bottom w:val="none" w:sz="0" w:space="0" w:color="auto"/>
        <w:right w:val="none" w:sz="0" w:space="0" w:color="auto"/>
      </w:divBdr>
      <w:divsChild>
        <w:div w:id="1911765415">
          <w:marLeft w:val="0"/>
          <w:marRight w:val="0"/>
          <w:marTop w:val="0"/>
          <w:marBottom w:val="0"/>
          <w:divBdr>
            <w:top w:val="none" w:sz="0" w:space="0" w:color="auto"/>
            <w:left w:val="none" w:sz="0" w:space="0" w:color="auto"/>
            <w:bottom w:val="none" w:sz="0" w:space="0" w:color="auto"/>
            <w:right w:val="none" w:sz="0" w:space="0" w:color="auto"/>
          </w:divBdr>
          <w:divsChild>
            <w:div w:id="1640529375">
              <w:marLeft w:val="0"/>
              <w:marRight w:val="0"/>
              <w:marTop w:val="0"/>
              <w:marBottom w:val="0"/>
              <w:divBdr>
                <w:top w:val="none" w:sz="0" w:space="0" w:color="auto"/>
                <w:left w:val="none" w:sz="0" w:space="0" w:color="auto"/>
                <w:bottom w:val="none" w:sz="0" w:space="0" w:color="auto"/>
                <w:right w:val="none" w:sz="0" w:space="0" w:color="auto"/>
              </w:divBdr>
              <w:divsChild>
                <w:div w:id="17383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3225">
      <w:bodyDiv w:val="1"/>
      <w:marLeft w:val="0"/>
      <w:marRight w:val="0"/>
      <w:marTop w:val="0"/>
      <w:marBottom w:val="0"/>
      <w:divBdr>
        <w:top w:val="none" w:sz="0" w:space="0" w:color="auto"/>
        <w:left w:val="none" w:sz="0" w:space="0" w:color="auto"/>
        <w:bottom w:val="none" w:sz="0" w:space="0" w:color="auto"/>
        <w:right w:val="none" w:sz="0" w:space="0" w:color="auto"/>
      </w:divBdr>
      <w:divsChild>
        <w:div w:id="934287295">
          <w:marLeft w:val="0"/>
          <w:marRight w:val="0"/>
          <w:marTop w:val="0"/>
          <w:marBottom w:val="0"/>
          <w:divBdr>
            <w:top w:val="none" w:sz="0" w:space="0" w:color="auto"/>
            <w:left w:val="none" w:sz="0" w:space="0" w:color="auto"/>
            <w:bottom w:val="none" w:sz="0" w:space="0" w:color="auto"/>
            <w:right w:val="none" w:sz="0" w:space="0" w:color="auto"/>
          </w:divBdr>
          <w:divsChild>
            <w:div w:id="1341615250">
              <w:marLeft w:val="0"/>
              <w:marRight w:val="0"/>
              <w:marTop w:val="0"/>
              <w:marBottom w:val="0"/>
              <w:divBdr>
                <w:top w:val="none" w:sz="0" w:space="0" w:color="auto"/>
                <w:left w:val="none" w:sz="0" w:space="0" w:color="auto"/>
                <w:bottom w:val="none" w:sz="0" w:space="0" w:color="auto"/>
                <w:right w:val="none" w:sz="0" w:space="0" w:color="auto"/>
              </w:divBdr>
              <w:divsChild>
                <w:div w:id="18029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5170">
          <w:marLeft w:val="0"/>
          <w:marRight w:val="0"/>
          <w:marTop w:val="0"/>
          <w:marBottom w:val="0"/>
          <w:divBdr>
            <w:top w:val="none" w:sz="0" w:space="0" w:color="auto"/>
            <w:left w:val="none" w:sz="0" w:space="0" w:color="auto"/>
            <w:bottom w:val="none" w:sz="0" w:space="0" w:color="auto"/>
            <w:right w:val="none" w:sz="0" w:space="0" w:color="auto"/>
          </w:divBdr>
          <w:divsChild>
            <w:div w:id="1730301782">
              <w:marLeft w:val="0"/>
              <w:marRight w:val="0"/>
              <w:marTop w:val="0"/>
              <w:marBottom w:val="0"/>
              <w:divBdr>
                <w:top w:val="none" w:sz="0" w:space="0" w:color="auto"/>
                <w:left w:val="none" w:sz="0" w:space="0" w:color="auto"/>
                <w:bottom w:val="none" w:sz="0" w:space="0" w:color="auto"/>
                <w:right w:val="none" w:sz="0" w:space="0" w:color="auto"/>
              </w:divBdr>
              <w:divsChild>
                <w:div w:id="4380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48406">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4">
          <w:marLeft w:val="0"/>
          <w:marRight w:val="0"/>
          <w:marTop w:val="0"/>
          <w:marBottom w:val="0"/>
          <w:divBdr>
            <w:top w:val="none" w:sz="0" w:space="0" w:color="auto"/>
            <w:left w:val="none" w:sz="0" w:space="0" w:color="auto"/>
            <w:bottom w:val="none" w:sz="0" w:space="0" w:color="auto"/>
            <w:right w:val="none" w:sz="0" w:space="0" w:color="auto"/>
          </w:divBdr>
          <w:divsChild>
            <w:div w:id="1164124916">
              <w:marLeft w:val="0"/>
              <w:marRight w:val="0"/>
              <w:marTop w:val="0"/>
              <w:marBottom w:val="0"/>
              <w:divBdr>
                <w:top w:val="none" w:sz="0" w:space="0" w:color="auto"/>
                <w:left w:val="none" w:sz="0" w:space="0" w:color="auto"/>
                <w:bottom w:val="none" w:sz="0" w:space="0" w:color="auto"/>
                <w:right w:val="none" w:sz="0" w:space="0" w:color="auto"/>
              </w:divBdr>
              <w:divsChild>
                <w:div w:id="18628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6285">
      <w:bodyDiv w:val="1"/>
      <w:marLeft w:val="0"/>
      <w:marRight w:val="0"/>
      <w:marTop w:val="0"/>
      <w:marBottom w:val="0"/>
      <w:divBdr>
        <w:top w:val="none" w:sz="0" w:space="0" w:color="auto"/>
        <w:left w:val="none" w:sz="0" w:space="0" w:color="auto"/>
        <w:bottom w:val="none" w:sz="0" w:space="0" w:color="auto"/>
        <w:right w:val="none" w:sz="0" w:space="0" w:color="auto"/>
      </w:divBdr>
      <w:divsChild>
        <w:div w:id="1977293020">
          <w:marLeft w:val="0"/>
          <w:marRight w:val="0"/>
          <w:marTop w:val="0"/>
          <w:marBottom w:val="0"/>
          <w:divBdr>
            <w:top w:val="none" w:sz="0" w:space="0" w:color="auto"/>
            <w:left w:val="none" w:sz="0" w:space="0" w:color="auto"/>
            <w:bottom w:val="none" w:sz="0" w:space="0" w:color="auto"/>
            <w:right w:val="none" w:sz="0" w:space="0" w:color="auto"/>
          </w:divBdr>
          <w:divsChild>
            <w:div w:id="949360197">
              <w:marLeft w:val="0"/>
              <w:marRight w:val="0"/>
              <w:marTop w:val="0"/>
              <w:marBottom w:val="0"/>
              <w:divBdr>
                <w:top w:val="none" w:sz="0" w:space="0" w:color="auto"/>
                <w:left w:val="none" w:sz="0" w:space="0" w:color="auto"/>
                <w:bottom w:val="none" w:sz="0" w:space="0" w:color="auto"/>
                <w:right w:val="none" w:sz="0" w:space="0" w:color="auto"/>
              </w:divBdr>
              <w:divsChild>
                <w:div w:id="115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3107">
      <w:bodyDiv w:val="1"/>
      <w:marLeft w:val="0"/>
      <w:marRight w:val="0"/>
      <w:marTop w:val="0"/>
      <w:marBottom w:val="0"/>
      <w:divBdr>
        <w:top w:val="none" w:sz="0" w:space="0" w:color="auto"/>
        <w:left w:val="none" w:sz="0" w:space="0" w:color="auto"/>
        <w:bottom w:val="none" w:sz="0" w:space="0" w:color="auto"/>
        <w:right w:val="none" w:sz="0" w:space="0" w:color="auto"/>
      </w:divBdr>
      <w:divsChild>
        <w:div w:id="390736037">
          <w:marLeft w:val="0"/>
          <w:marRight w:val="0"/>
          <w:marTop w:val="0"/>
          <w:marBottom w:val="0"/>
          <w:divBdr>
            <w:top w:val="none" w:sz="0" w:space="0" w:color="auto"/>
            <w:left w:val="none" w:sz="0" w:space="0" w:color="auto"/>
            <w:bottom w:val="none" w:sz="0" w:space="0" w:color="auto"/>
            <w:right w:val="none" w:sz="0" w:space="0" w:color="auto"/>
          </w:divBdr>
          <w:divsChild>
            <w:div w:id="1434979313">
              <w:marLeft w:val="0"/>
              <w:marRight w:val="0"/>
              <w:marTop w:val="0"/>
              <w:marBottom w:val="0"/>
              <w:divBdr>
                <w:top w:val="none" w:sz="0" w:space="0" w:color="auto"/>
                <w:left w:val="none" w:sz="0" w:space="0" w:color="auto"/>
                <w:bottom w:val="none" w:sz="0" w:space="0" w:color="auto"/>
                <w:right w:val="none" w:sz="0" w:space="0" w:color="auto"/>
              </w:divBdr>
              <w:divsChild>
                <w:div w:id="4298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441">
      <w:bodyDiv w:val="1"/>
      <w:marLeft w:val="0"/>
      <w:marRight w:val="0"/>
      <w:marTop w:val="0"/>
      <w:marBottom w:val="0"/>
      <w:divBdr>
        <w:top w:val="none" w:sz="0" w:space="0" w:color="auto"/>
        <w:left w:val="none" w:sz="0" w:space="0" w:color="auto"/>
        <w:bottom w:val="none" w:sz="0" w:space="0" w:color="auto"/>
        <w:right w:val="none" w:sz="0" w:space="0" w:color="auto"/>
      </w:divBdr>
      <w:divsChild>
        <w:div w:id="15815504">
          <w:marLeft w:val="0"/>
          <w:marRight w:val="0"/>
          <w:marTop w:val="0"/>
          <w:marBottom w:val="0"/>
          <w:divBdr>
            <w:top w:val="none" w:sz="0" w:space="0" w:color="auto"/>
            <w:left w:val="none" w:sz="0" w:space="0" w:color="auto"/>
            <w:bottom w:val="none" w:sz="0" w:space="0" w:color="auto"/>
            <w:right w:val="none" w:sz="0" w:space="0" w:color="auto"/>
          </w:divBdr>
          <w:divsChild>
            <w:div w:id="788085544">
              <w:marLeft w:val="0"/>
              <w:marRight w:val="0"/>
              <w:marTop w:val="0"/>
              <w:marBottom w:val="0"/>
              <w:divBdr>
                <w:top w:val="none" w:sz="0" w:space="0" w:color="auto"/>
                <w:left w:val="none" w:sz="0" w:space="0" w:color="auto"/>
                <w:bottom w:val="none" w:sz="0" w:space="0" w:color="auto"/>
                <w:right w:val="none" w:sz="0" w:space="0" w:color="auto"/>
              </w:divBdr>
              <w:divsChild>
                <w:div w:id="1448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7567">
      <w:bodyDiv w:val="1"/>
      <w:marLeft w:val="0"/>
      <w:marRight w:val="0"/>
      <w:marTop w:val="0"/>
      <w:marBottom w:val="0"/>
      <w:divBdr>
        <w:top w:val="none" w:sz="0" w:space="0" w:color="auto"/>
        <w:left w:val="none" w:sz="0" w:space="0" w:color="auto"/>
        <w:bottom w:val="none" w:sz="0" w:space="0" w:color="auto"/>
        <w:right w:val="none" w:sz="0" w:space="0" w:color="auto"/>
      </w:divBdr>
      <w:divsChild>
        <w:div w:id="787512220">
          <w:marLeft w:val="0"/>
          <w:marRight w:val="0"/>
          <w:marTop w:val="0"/>
          <w:marBottom w:val="0"/>
          <w:divBdr>
            <w:top w:val="none" w:sz="0" w:space="0" w:color="auto"/>
            <w:left w:val="none" w:sz="0" w:space="0" w:color="auto"/>
            <w:bottom w:val="none" w:sz="0" w:space="0" w:color="auto"/>
            <w:right w:val="none" w:sz="0" w:space="0" w:color="auto"/>
          </w:divBdr>
          <w:divsChild>
            <w:div w:id="927542069">
              <w:marLeft w:val="0"/>
              <w:marRight w:val="0"/>
              <w:marTop w:val="0"/>
              <w:marBottom w:val="0"/>
              <w:divBdr>
                <w:top w:val="none" w:sz="0" w:space="0" w:color="auto"/>
                <w:left w:val="none" w:sz="0" w:space="0" w:color="auto"/>
                <w:bottom w:val="none" w:sz="0" w:space="0" w:color="auto"/>
                <w:right w:val="none" w:sz="0" w:space="0" w:color="auto"/>
              </w:divBdr>
              <w:divsChild>
                <w:div w:id="9080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7968">
      <w:bodyDiv w:val="1"/>
      <w:marLeft w:val="0"/>
      <w:marRight w:val="0"/>
      <w:marTop w:val="0"/>
      <w:marBottom w:val="0"/>
      <w:divBdr>
        <w:top w:val="none" w:sz="0" w:space="0" w:color="auto"/>
        <w:left w:val="none" w:sz="0" w:space="0" w:color="auto"/>
        <w:bottom w:val="none" w:sz="0" w:space="0" w:color="auto"/>
        <w:right w:val="none" w:sz="0" w:space="0" w:color="auto"/>
      </w:divBdr>
      <w:divsChild>
        <w:div w:id="360472938">
          <w:marLeft w:val="0"/>
          <w:marRight w:val="0"/>
          <w:marTop w:val="0"/>
          <w:marBottom w:val="0"/>
          <w:divBdr>
            <w:top w:val="none" w:sz="0" w:space="0" w:color="auto"/>
            <w:left w:val="none" w:sz="0" w:space="0" w:color="auto"/>
            <w:bottom w:val="none" w:sz="0" w:space="0" w:color="auto"/>
            <w:right w:val="none" w:sz="0" w:space="0" w:color="auto"/>
          </w:divBdr>
          <w:divsChild>
            <w:div w:id="864637411">
              <w:marLeft w:val="0"/>
              <w:marRight w:val="0"/>
              <w:marTop w:val="0"/>
              <w:marBottom w:val="0"/>
              <w:divBdr>
                <w:top w:val="none" w:sz="0" w:space="0" w:color="auto"/>
                <w:left w:val="none" w:sz="0" w:space="0" w:color="auto"/>
                <w:bottom w:val="none" w:sz="0" w:space="0" w:color="auto"/>
                <w:right w:val="none" w:sz="0" w:space="0" w:color="auto"/>
              </w:divBdr>
              <w:divsChild>
                <w:div w:id="17691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0510">
      <w:bodyDiv w:val="1"/>
      <w:marLeft w:val="0"/>
      <w:marRight w:val="0"/>
      <w:marTop w:val="0"/>
      <w:marBottom w:val="0"/>
      <w:divBdr>
        <w:top w:val="none" w:sz="0" w:space="0" w:color="auto"/>
        <w:left w:val="none" w:sz="0" w:space="0" w:color="auto"/>
        <w:bottom w:val="none" w:sz="0" w:space="0" w:color="auto"/>
        <w:right w:val="none" w:sz="0" w:space="0" w:color="auto"/>
      </w:divBdr>
      <w:divsChild>
        <w:div w:id="2024894077">
          <w:marLeft w:val="0"/>
          <w:marRight w:val="0"/>
          <w:marTop w:val="0"/>
          <w:marBottom w:val="0"/>
          <w:divBdr>
            <w:top w:val="none" w:sz="0" w:space="0" w:color="auto"/>
            <w:left w:val="none" w:sz="0" w:space="0" w:color="auto"/>
            <w:bottom w:val="none" w:sz="0" w:space="0" w:color="auto"/>
            <w:right w:val="none" w:sz="0" w:space="0" w:color="auto"/>
          </w:divBdr>
          <w:divsChild>
            <w:div w:id="112097915">
              <w:marLeft w:val="0"/>
              <w:marRight w:val="0"/>
              <w:marTop w:val="0"/>
              <w:marBottom w:val="0"/>
              <w:divBdr>
                <w:top w:val="none" w:sz="0" w:space="0" w:color="auto"/>
                <w:left w:val="none" w:sz="0" w:space="0" w:color="auto"/>
                <w:bottom w:val="none" w:sz="0" w:space="0" w:color="auto"/>
                <w:right w:val="none" w:sz="0" w:space="0" w:color="auto"/>
              </w:divBdr>
              <w:divsChild>
                <w:div w:id="14300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994">
      <w:bodyDiv w:val="1"/>
      <w:marLeft w:val="0"/>
      <w:marRight w:val="0"/>
      <w:marTop w:val="0"/>
      <w:marBottom w:val="0"/>
      <w:divBdr>
        <w:top w:val="none" w:sz="0" w:space="0" w:color="auto"/>
        <w:left w:val="none" w:sz="0" w:space="0" w:color="auto"/>
        <w:bottom w:val="none" w:sz="0" w:space="0" w:color="auto"/>
        <w:right w:val="none" w:sz="0" w:space="0" w:color="auto"/>
      </w:divBdr>
      <w:divsChild>
        <w:div w:id="1612013006">
          <w:marLeft w:val="0"/>
          <w:marRight w:val="0"/>
          <w:marTop w:val="0"/>
          <w:marBottom w:val="0"/>
          <w:divBdr>
            <w:top w:val="none" w:sz="0" w:space="0" w:color="auto"/>
            <w:left w:val="none" w:sz="0" w:space="0" w:color="auto"/>
            <w:bottom w:val="none" w:sz="0" w:space="0" w:color="auto"/>
            <w:right w:val="none" w:sz="0" w:space="0" w:color="auto"/>
          </w:divBdr>
          <w:divsChild>
            <w:div w:id="89204114">
              <w:marLeft w:val="0"/>
              <w:marRight w:val="0"/>
              <w:marTop w:val="0"/>
              <w:marBottom w:val="0"/>
              <w:divBdr>
                <w:top w:val="none" w:sz="0" w:space="0" w:color="auto"/>
                <w:left w:val="none" w:sz="0" w:space="0" w:color="auto"/>
                <w:bottom w:val="none" w:sz="0" w:space="0" w:color="auto"/>
                <w:right w:val="none" w:sz="0" w:space="0" w:color="auto"/>
              </w:divBdr>
              <w:divsChild>
                <w:div w:id="659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2263">
      <w:bodyDiv w:val="1"/>
      <w:marLeft w:val="0"/>
      <w:marRight w:val="0"/>
      <w:marTop w:val="0"/>
      <w:marBottom w:val="0"/>
      <w:divBdr>
        <w:top w:val="none" w:sz="0" w:space="0" w:color="auto"/>
        <w:left w:val="none" w:sz="0" w:space="0" w:color="auto"/>
        <w:bottom w:val="none" w:sz="0" w:space="0" w:color="auto"/>
        <w:right w:val="none" w:sz="0" w:space="0" w:color="auto"/>
      </w:divBdr>
      <w:divsChild>
        <w:div w:id="189880902">
          <w:marLeft w:val="0"/>
          <w:marRight w:val="0"/>
          <w:marTop w:val="0"/>
          <w:marBottom w:val="0"/>
          <w:divBdr>
            <w:top w:val="none" w:sz="0" w:space="0" w:color="auto"/>
            <w:left w:val="none" w:sz="0" w:space="0" w:color="auto"/>
            <w:bottom w:val="none" w:sz="0" w:space="0" w:color="auto"/>
            <w:right w:val="none" w:sz="0" w:space="0" w:color="auto"/>
          </w:divBdr>
          <w:divsChild>
            <w:div w:id="184945675">
              <w:marLeft w:val="0"/>
              <w:marRight w:val="0"/>
              <w:marTop w:val="0"/>
              <w:marBottom w:val="0"/>
              <w:divBdr>
                <w:top w:val="none" w:sz="0" w:space="0" w:color="auto"/>
                <w:left w:val="none" w:sz="0" w:space="0" w:color="auto"/>
                <w:bottom w:val="none" w:sz="0" w:space="0" w:color="auto"/>
                <w:right w:val="none" w:sz="0" w:space="0" w:color="auto"/>
              </w:divBdr>
              <w:divsChild>
                <w:div w:id="17830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2665">
      <w:bodyDiv w:val="1"/>
      <w:marLeft w:val="0"/>
      <w:marRight w:val="0"/>
      <w:marTop w:val="0"/>
      <w:marBottom w:val="0"/>
      <w:divBdr>
        <w:top w:val="none" w:sz="0" w:space="0" w:color="auto"/>
        <w:left w:val="none" w:sz="0" w:space="0" w:color="auto"/>
        <w:bottom w:val="none" w:sz="0" w:space="0" w:color="auto"/>
        <w:right w:val="none" w:sz="0" w:space="0" w:color="auto"/>
      </w:divBdr>
      <w:divsChild>
        <w:div w:id="400762571">
          <w:marLeft w:val="0"/>
          <w:marRight w:val="0"/>
          <w:marTop w:val="0"/>
          <w:marBottom w:val="0"/>
          <w:divBdr>
            <w:top w:val="none" w:sz="0" w:space="0" w:color="auto"/>
            <w:left w:val="none" w:sz="0" w:space="0" w:color="auto"/>
            <w:bottom w:val="none" w:sz="0" w:space="0" w:color="auto"/>
            <w:right w:val="none" w:sz="0" w:space="0" w:color="auto"/>
          </w:divBdr>
          <w:divsChild>
            <w:div w:id="682318338">
              <w:marLeft w:val="0"/>
              <w:marRight w:val="0"/>
              <w:marTop w:val="0"/>
              <w:marBottom w:val="0"/>
              <w:divBdr>
                <w:top w:val="none" w:sz="0" w:space="0" w:color="auto"/>
                <w:left w:val="none" w:sz="0" w:space="0" w:color="auto"/>
                <w:bottom w:val="none" w:sz="0" w:space="0" w:color="auto"/>
                <w:right w:val="none" w:sz="0" w:space="0" w:color="auto"/>
              </w:divBdr>
              <w:divsChild>
                <w:div w:id="18640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4037">
      <w:bodyDiv w:val="1"/>
      <w:marLeft w:val="0"/>
      <w:marRight w:val="0"/>
      <w:marTop w:val="0"/>
      <w:marBottom w:val="0"/>
      <w:divBdr>
        <w:top w:val="none" w:sz="0" w:space="0" w:color="auto"/>
        <w:left w:val="none" w:sz="0" w:space="0" w:color="auto"/>
        <w:bottom w:val="none" w:sz="0" w:space="0" w:color="auto"/>
        <w:right w:val="none" w:sz="0" w:space="0" w:color="auto"/>
      </w:divBdr>
      <w:divsChild>
        <w:div w:id="902562161">
          <w:marLeft w:val="0"/>
          <w:marRight w:val="0"/>
          <w:marTop w:val="0"/>
          <w:marBottom w:val="0"/>
          <w:divBdr>
            <w:top w:val="none" w:sz="0" w:space="0" w:color="auto"/>
            <w:left w:val="none" w:sz="0" w:space="0" w:color="auto"/>
            <w:bottom w:val="none" w:sz="0" w:space="0" w:color="auto"/>
            <w:right w:val="none" w:sz="0" w:space="0" w:color="auto"/>
          </w:divBdr>
          <w:divsChild>
            <w:div w:id="748889966">
              <w:marLeft w:val="0"/>
              <w:marRight w:val="0"/>
              <w:marTop w:val="0"/>
              <w:marBottom w:val="0"/>
              <w:divBdr>
                <w:top w:val="none" w:sz="0" w:space="0" w:color="auto"/>
                <w:left w:val="none" w:sz="0" w:space="0" w:color="auto"/>
                <w:bottom w:val="none" w:sz="0" w:space="0" w:color="auto"/>
                <w:right w:val="none" w:sz="0" w:space="0" w:color="auto"/>
              </w:divBdr>
              <w:divsChild>
                <w:div w:id="2695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6974">
      <w:bodyDiv w:val="1"/>
      <w:marLeft w:val="0"/>
      <w:marRight w:val="0"/>
      <w:marTop w:val="0"/>
      <w:marBottom w:val="0"/>
      <w:divBdr>
        <w:top w:val="none" w:sz="0" w:space="0" w:color="auto"/>
        <w:left w:val="none" w:sz="0" w:space="0" w:color="auto"/>
        <w:bottom w:val="none" w:sz="0" w:space="0" w:color="auto"/>
        <w:right w:val="none" w:sz="0" w:space="0" w:color="auto"/>
      </w:divBdr>
      <w:divsChild>
        <w:div w:id="2078237204">
          <w:marLeft w:val="0"/>
          <w:marRight w:val="0"/>
          <w:marTop w:val="0"/>
          <w:marBottom w:val="0"/>
          <w:divBdr>
            <w:top w:val="none" w:sz="0" w:space="0" w:color="auto"/>
            <w:left w:val="none" w:sz="0" w:space="0" w:color="auto"/>
            <w:bottom w:val="none" w:sz="0" w:space="0" w:color="auto"/>
            <w:right w:val="none" w:sz="0" w:space="0" w:color="auto"/>
          </w:divBdr>
          <w:divsChild>
            <w:div w:id="267930289">
              <w:marLeft w:val="0"/>
              <w:marRight w:val="0"/>
              <w:marTop w:val="0"/>
              <w:marBottom w:val="0"/>
              <w:divBdr>
                <w:top w:val="none" w:sz="0" w:space="0" w:color="auto"/>
                <w:left w:val="none" w:sz="0" w:space="0" w:color="auto"/>
                <w:bottom w:val="none" w:sz="0" w:space="0" w:color="auto"/>
                <w:right w:val="none" w:sz="0" w:space="0" w:color="auto"/>
              </w:divBdr>
              <w:divsChild>
                <w:div w:id="17462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1497">
      <w:bodyDiv w:val="1"/>
      <w:marLeft w:val="0"/>
      <w:marRight w:val="0"/>
      <w:marTop w:val="0"/>
      <w:marBottom w:val="0"/>
      <w:divBdr>
        <w:top w:val="none" w:sz="0" w:space="0" w:color="auto"/>
        <w:left w:val="none" w:sz="0" w:space="0" w:color="auto"/>
        <w:bottom w:val="none" w:sz="0" w:space="0" w:color="auto"/>
        <w:right w:val="none" w:sz="0" w:space="0" w:color="auto"/>
      </w:divBdr>
      <w:divsChild>
        <w:div w:id="36707592">
          <w:marLeft w:val="0"/>
          <w:marRight w:val="0"/>
          <w:marTop w:val="0"/>
          <w:marBottom w:val="0"/>
          <w:divBdr>
            <w:top w:val="none" w:sz="0" w:space="0" w:color="auto"/>
            <w:left w:val="none" w:sz="0" w:space="0" w:color="auto"/>
            <w:bottom w:val="none" w:sz="0" w:space="0" w:color="auto"/>
            <w:right w:val="none" w:sz="0" w:space="0" w:color="auto"/>
          </w:divBdr>
          <w:divsChild>
            <w:div w:id="1766339144">
              <w:marLeft w:val="0"/>
              <w:marRight w:val="0"/>
              <w:marTop w:val="0"/>
              <w:marBottom w:val="0"/>
              <w:divBdr>
                <w:top w:val="none" w:sz="0" w:space="0" w:color="auto"/>
                <w:left w:val="none" w:sz="0" w:space="0" w:color="auto"/>
                <w:bottom w:val="none" w:sz="0" w:space="0" w:color="auto"/>
                <w:right w:val="none" w:sz="0" w:space="0" w:color="auto"/>
              </w:divBdr>
              <w:divsChild>
                <w:div w:id="14177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8522">
      <w:bodyDiv w:val="1"/>
      <w:marLeft w:val="0"/>
      <w:marRight w:val="0"/>
      <w:marTop w:val="0"/>
      <w:marBottom w:val="0"/>
      <w:divBdr>
        <w:top w:val="none" w:sz="0" w:space="0" w:color="auto"/>
        <w:left w:val="none" w:sz="0" w:space="0" w:color="auto"/>
        <w:bottom w:val="none" w:sz="0" w:space="0" w:color="auto"/>
        <w:right w:val="none" w:sz="0" w:space="0" w:color="auto"/>
      </w:divBdr>
      <w:divsChild>
        <w:div w:id="860049259">
          <w:marLeft w:val="0"/>
          <w:marRight w:val="0"/>
          <w:marTop w:val="0"/>
          <w:marBottom w:val="0"/>
          <w:divBdr>
            <w:top w:val="none" w:sz="0" w:space="0" w:color="auto"/>
            <w:left w:val="none" w:sz="0" w:space="0" w:color="auto"/>
            <w:bottom w:val="none" w:sz="0" w:space="0" w:color="auto"/>
            <w:right w:val="none" w:sz="0" w:space="0" w:color="auto"/>
          </w:divBdr>
          <w:divsChild>
            <w:div w:id="861549129">
              <w:marLeft w:val="0"/>
              <w:marRight w:val="0"/>
              <w:marTop w:val="0"/>
              <w:marBottom w:val="0"/>
              <w:divBdr>
                <w:top w:val="none" w:sz="0" w:space="0" w:color="auto"/>
                <w:left w:val="none" w:sz="0" w:space="0" w:color="auto"/>
                <w:bottom w:val="none" w:sz="0" w:space="0" w:color="auto"/>
                <w:right w:val="none" w:sz="0" w:space="0" w:color="auto"/>
              </w:divBdr>
              <w:divsChild>
                <w:div w:id="17215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633">
      <w:bodyDiv w:val="1"/>
      <w:marLeft w:val="0"/>
      <w:marRight w:val="0"/>
      <w:marTop w:val="0"/>
      <w:marBottom w:val="0"/>
      <w:divBdr>
        <w:top w:val="none" w:sz="0" w:space="0" w:color="auto"/>
        <w:left w:val="none" w:sz="0" w:space="0" w:color="auto"/>
        <w:bottom w:val="none" w:sz="0" w:space="0" w:color="auto"/>
        <w:right w:val="none" w:sz="0" w:space="0" w:color="auto"/>
      </w:divBdr>
      <w:divsChild>
        <w:div w:id="1943371507">
          <w:marLeft w:val="0"/>
          <w:marRight w:val="0"/>
          <w:marTop w:val="0"/>
          <w:marBottom w:val="0"/>
          <w:divBdr>
            <w:top w:val="none" w:sz="0" w:space="0" w:color="auto"/>
            <w:left w:val="none" w:sz="0" w:space="0" w:color="auto"/>
            <w:bottom w:val="none" w:sz="0" w:space="0" w:color="auto"/>
            <w:right w:val="none" w:sz="0" w:space="0" w:color="auto"/>
          </w:divBdr>
          <w:divsChild>
            <w:div w:id="240526905">
              <w:marLeft w:val="0"/>
              <w:marRight w:val="0"/>
              <w:marTop w:val="0"/>
              <w:marBottom w:val="0"/>
              <w:divBdr>
                <w:top w:val="none" w:sz="0" w:space="0" w:color="auto"/>
                <w:left w:val="none" w:sz="0" w:space="0" w:color="auto"/>
                <w:bottom w:val="none" w:sz="0" w:space="0" w:color="auto"/>
                <w:right w:val="none" w:sz="0" w:space="0" w:color="auto"/>
              </w:divBdr>
              <w:divsChild>
                <w:div w:id="17741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47780">
      <w:bodyDiv w:val="1"/>
      <w:marLeft w:val="0"/>
      <w:marRight w:val="0"/>
      <w:marTop w:val="0"/>
      <w:marBottom w:val="0"/>
      <w:divBdr>
        <w:top w:val="none" w:sz="0" w:space="0" w:color="auto"/>
        <w:left w:val="none" w:sz="0" w:space="0" w:color="auto"/>
        <w:bottom w:val="none" w:sz="0" w:space="0" w:color="auto"/>
        <w:right w:val="none" w:sz="0" w:space="0" w:color="auto"/>
      </w:divBdr>
      <w:divsChild>
        <w:div w:id="233660545">
          <w:marLeft w:val="0"/>
          <w:marRight w:val="0"/>
          <w:marTop w:val="0"/>
          <w:marBottom w:val="0"/>
          <w:divBdr>
            <w:top w:val="none" w:sz="0" w:space="0" w:color="auto"/>
            <w:left w:val="none" w:sz="0" w:space="0" w:color="auto"/>
            <w:bottom w:val="none" w:sz="0" w:space="0" w:color="auto"/>
            <w:right w:val="none" w:sz="0" w:space="0" w:color="auto"/>
          </w:divBdr>
          <w:divsChild>
            <w:div w:id="1265117187">
              <w:marLeft w:val="0"/>
              <w:marRight w:val="0"/>
              <w:marTop w:val="0"/>
              <w:marBottom w:val="0"/>
              <w:divBdr>
                <w:top w:val="none" w:sz="0" w:space="0" w:color="auto"/>
                <w:left w:val="none" w:sz="0" w:space="0" w:color="auto"/>
                <w:bottom w:val="none" w:sz="0" w:space="0" w:color="auto"/>
                <w:right w:val="none" w:sz="0" w:space="0" w:color="auto"/>
              </w:divBdr>
              <w:divsChild>
                <w:div w:id="4627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1975">
      <w:bodyDiv w:val="1"/>
      <w:marLeft w:val="0"/>
      <w:marRight w:val="0"/>
      <w:marTop w:val="0"/>
      <w:marBottom w:val="0"/>
      <w:divBdr>
        <w:top w:val="none" w:sz="0" w:space="0" w:color="auto"/>
        <w:left w:val="none" w:sz="0" w:space="0" w:color="auto"/>
        <w:bottom w:val="none" w:sz="0" w:space="0" w:color="auto"/>
        <w:right w:val="none" w:sz="0" w:space="0" w:color="auto"/>
      </w:divBdr>
      <w:divsChild>
        <w:div w:id="787823339">
          <w:marLeft w:val="0"/>
          <w:marRight w:val="0"/>
          <w:marTop w:val="0"/>
          <w:marBottom w:val="0"/>
          <w:divBdr>
            <w:top w:val="none" w:sz="0" w:space="0" w:color="auto"/>
            <w:left w:val="none" w:sz="0" w:space="0" w:color="auto"/>
            <w:bottom w:val="none" w:sz="0" w:space="0" w:color="auto"/>
            <w:right w:val="none" w:sz="0" w:space="0" w:color="auto"/>
          </w:divBdr>
          <w:divsChild>
            <w:div w:id="1455367896">
              <w:marLeft w:val="0"/>
              <w:marRight w:val="0"/>
              <w:marTop w:val="0"/>
              <w:marBottom w:val="0"/>
              <w:divBdr>
                <w:top w:val="none" w:sz="0" w:space="0" w:color="auto"/>
                <w:left w:val="none" w:sz="0" w:space="0" w:color="auto"/>
                <w:bottom w:val="none" w:sz="0" w:space="0" w:color="auto"/>
                <w:right w:val="none" w:sz="0" w:space="0" w:color="auto"/>
              </w:divBdr>
              <w:divsChild>
                <w:div w:id="1942637355">
                  <w:marLeft w:val="0"/>
                  <w:marRight w:val="0"/>
                  <w:marTop w:val="0"/>
                  <w:marBottom w:val="0"/>
                  <w:divBdr>
                    <w:top w:val="none" w:sz="0" w:space="0" w:color="auto"/>
                    <w:left w:val="none" w:sz="0" w:space="0" w:color="auto"/>
                    <w:bottom w:val="none" w:sz="0" w:space="0" w:color="auto"/>
                    <w:right w:val="none" w:sz="0" w:space="0" w:color="auto"/>
                  </w:divBdr>
                </w:div>
              </w:divsChild>
            </w:div>
            <w:div w:id="317423561">
              <w:marLeft w:val="0"/>
              <w:marRight w:val="0"/>
              <w:marTop w:val="0"/>
              <w:marBottom w:val="0"/>
              <w:divBdr>
                <w:top w:val="none" w:sz="0" w:space="0" w:color="auto"/>
                <w:left w:val="none" w:sz="0" w:space="0" w:color="auto"/>
                <w:bottom w:val="none" w:sz="0" w:space="0" w:color="auto"/>
                <w:right w:val="none" w:sz="0" w:space="0" w:color="auto"/>
              </w:divBdr>
              <w:divsChild>
                <w:div w:id="767653410">
                  <w:marLeft w:val="0"/>
                  <w:marRight w:val="0"/>
                  <w:marTop w:val="0"/>
                  <w:marBottom w:val="0"/>
                  <w:divBdr>
                    <w:top w:val="none" w:sz="0" w:space="0" w:color="auto"/>
                    <w:left w:val="none" w:sz="0" w:space="0" w:color="auto"/>
                    <w:bottom w:val="none" w:sz="0" w:space="0" w:color="auto"/>
                    <w:right w:val="none" w:sz="0" w:space="0" w:color="auto"/>
                  </w:divBdr>
                </w:div>
              </w:divsChild>
            </w:div>
            <w:div w:id="1838375921">
              <w:marLeft w:val="0"/>
              <w:marRight w:val="0"/>
              <w:marTop w:val="0"/>
              <w:marBottom w:val="0"/>
              <w:divBdr>
                <w:top w:val="none" w:sz="0" w:space="0" w:color="auto"/>
                <w:left w:val="none" w:sz="0" w:space="0" w:color="auto"/>
                <w:bottom w:val="none" w:sz="0" w:space="0" w:color="auto"/>
                <w:right w:val="none" w:sz="0" w:space="0" w:color="auto"/>
              </w:divBdr>
              <w:divsChild>
                <w:div w:id="2099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7230">
      <w:bodyDiv w:val="1"/>
      <w:marLeft w:val="0"/>
      <w:marRight w:val="0"/>
      <w:marTop w:val="0"/>
      <w:marBottom w:val="0"/>
      <w:divBdr>
        <w:top w:val="none" w:sz="0" w:space="0" w:color="auto"/>
        <w:left w:val="none" w:sz="0" w:space="0" w:color="auto"/>
        <w:bottom w:val="none" w:sz="0" w:space="0" w:color="auto"/>
        <w:right w:val="none" w:sz="0" w:space="0" w:color="auto"/>
      </w:divBdr>
      <w:divsChild>
        <w:div w:id="345639095">
          <w:marLeft w:val="0"/>
          <w:marRight w:val="0"/>
          <w:marTop w:val="0"/>
          <w:marBottom w:val="0"/>
          <w:divBdr>
            <w:top w:val="none" w:sz="0" w:space="0" w:color="auto"/>
            <w:left w:val="none" w:sz="0" w:space="0" w:color="auto"/>
            <w:bottom w:val="none" w:sz="0" w:space="0" w:color="auto"/>
            <w:right w:val="none" w:sz="0" w:space="0" w:color="auto"/>
          </w:divBdr>
          <w:divsChild>
            <w:div w:id="2023388542">
              <w:marLeft w:val="0"/>
              <w:marRight w:val="0"/>
              <w:marTop w:val="0"/>
              <w:marBottom w:val="0"/>
              <w:divBdr>
                <w:top w:val="none" w:sz="0" w:space="0" w:color="auto"/>
                <w:left w:val="none" w:sz="0" w:space="0" w:color="auto"/>
                <w:bottom w:val="none" w:sz="0" w:space="0" w:color="auto"/>
                <w:right w:val="none" w:sz="0" w:space="0" w:color="auto"/>
              </w:divBdr>
              <w:divsChild>
                <w:div w:id="1129740877">
                  <w:marLeft w:val="0"/>
                  <w:marRight w:val="0"/>
                  <w:marTop w:val="0"/>
                  <w:marBottom w:val="0"/>
                  <w:divBdr>
                    <w:top w:val="none" w:sz="0" w:space="0" w:color="auto"/>
                    <w:left w:val="none" w:sz="0" w:space="0" w:color="auto"/>
                    <w:bottom w:val="none" w:sz="0" w:space="0" w:color="auto"/>
                    <w:right w:val="none" w:sz="0" w:space="0" w:color="auto"/>
                  </w:divBdr>
                  <w:divsChild>
                    <w:div w:id="431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6910">
      <w:bodyDiv w:val="1"/>
      <w:marLeft w:val="0"/>
      <w:marRight w:val="0"/>
      <w:marTop w:val="0"/>
      <w:marBottom w:val="0"/>
      <w:divBdr>
        <w:top w:val="none" w:sz="0" w:space="0" w:color="auto"/>
        <w:left w:val="none" w:sz="0" w:space="0" w:color="auto"/>
        <w:bottom w:val="none" w:sz="0" w:space="0" w:color="auto"/>
        <w:right w:val="none" w:sz="0" w:space="0" w:color="auto"/>
      </w:divBdr>
      <w:divsChild>
        <w:div w:id="851603409">
          <w:marLeft w:val="0"/>
          <w:marRight w:val="0"/>
          <w:marTop w:val="0"/>
          <w:marBottom w:val="0"/>
          <w:divBdr>
            <w:top w:val="none" w:sz="0" w:space="0" w:color="auto"/>
            <w:left w:val="none" w:sz="0" w:space="0" w:color="auto"/>
            <w:bottom w:val="none" w:sz="0" w:space="0" w:color="auto"/>
            <w:right w:val="none" w:sz="0" w:space="0" w:color="auto"/>
          </w:divBdr>
          <w:divsChild>
            <w:div w:id="1277568291">
              <w:marLeft w:val="0"/>
              <w:marRight w:val="0"/>
              <w:marTop w:val="0"/>
              <w:marBottom w:val="0"/>
              <w:divBdr>
                <w:top w:val="none" w:sz="0" w:space="0" w:color="auto"/>
                <w:left w:val="none" w:sz="0" w:space="0" w:color="auto"/>
                <w:bottom w:val="none" w:sz="0" w:space="0" w:color="auto"/>
                <w:right w:val="none" w:sz="0" w:space="0" w:color="auto"/>
              </w:divBdr>
              <w:divsChild>
                <w:div w:id="9507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9435">
      <w:bodyDiv w:val="1"/>
      <w:marLeft w:val="0"/>
      <w:marRight w:val="0"/>
      <w:marTop w:val="0"/>
      <w:marBottom w:val="0"/>
      <w:divBdr>
        <w:top w:val="none" w:sz="0" w:space="0" w:color="auto"/>
        <w:left w:val="none" w:sz="0" w:space="0" w:color="auto"/>
        <w:bottom w:val="none" w:sz="0" w:space="0" w:color="auto"/>
        <w:right w:val="none" w:sz="0" w:space="0" w:color="auto"/>
      </w:divBdr>
      <w:divsChild>
        <w:div w:id="755901935">
          <w:marLeft w:val="0"/>
          <w:marRight w:val="0"/>
          <w:marTop w:val="0"/>
          <w:marBottom w:val="0"/>
          <w:divBdr>
            <w:top w:val="none" w:sz="0" w:space="0" w:color="auto"/>
            <w:left w:val="none" w:sz="0" w:space="0" w:color="auto"/>
            <w:bottom w:val="none" w:sz="0" w:space="0" w:color="auto"/>
            <w:right w:val="none" w:sz="0" w:space="0" w:color="auto"/>
          </w:divBdr>
          <w:divsChild>
            <w:div w:id="1856728910">
              <w:marLeft w:val="0"/>
              <w:marRight w:val="0"/>
              <w:marTop w:val="0"/>
              <w:marBottom w:val="0"/>
              <w:divBdr>
                <w:top w:val="none" w:sz="0" w:space="0" w:color="auto"/>
                <w:left w:val="none" w:sz="0" w:space="0" w:color="auto"/>
                <w:bottom w:val="none" w:sz="0" w:space="0" w:color="auto"/>
                <w:right w:val="none" w:sz="0" w:space="0" w:color="auto"/>
              </w:divBdr>
              <w:divsChild>
                <w:div w:id="1264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86526">
      <w:bodyDiv w:val="1"/>
      <w:marLeft w:val="0"/>
      <w:marRight w:val="0"/>
      <w:marTop w:val="0"/>
      <w:marBottom w:val="0"/>
      <w:divBdr>
        <w:top w:val="none" w:sz="0" w:space="0" w:color="auto"/>
        <w:left w:val="none" w:sz="0" w:space="0" w:color="auto"/>
        <w:bottom w:val="none" w:sz="0" w:space="0" w:color="auto"/>
        <w:right w:val="none" w:sz="0" w:space="0" w:color="auto"/>
      </w:divBdr>
      <w:divsChild>
        <w:div w:id="155584068">
          <w:marLeft w:val="0"/>
          <w:marRight w:val="0"/>
          <w:marTop w:val="0"/>
          <w:marBottom w:val="0"/>
          <w:divBdr>
            <w:top w:val="none" w:sz="0" w:space="0" w:color="auto"/>
            <w:left w:val="none" w:sz="0" w:space="0" w:color="auto"/>
            <w:bottom w:val="none" w:sz="0" w:space="0" w:color="auto"/>
            <w:right w:val="none" w:sz="0" w:space="0" w:color="auto"/>
          </w:divBdr>
          <w:divsChild>
            <w:div w:id="1913154931">
              <w:marLeft w:val="0"/>
              <w:marRight w:val="0"/>
              <w:marTop w:val="0"/>
              <w:marBottom w:val="0"/>
              <w:divBdr>
                <w:top w:val="none" w:sz="0" w:space="0" w:color="auto"/>
                <w:left w:val="none" w:sz="0" w:space="0" w:color="auto"/>
                <w:bottom w:val="none" w:sz="0" w:space="0" w:color="auto"/>
                <w:right w:val="none" w:sz="0" w:space="0" w:color="auto"/>
              </w:divBdr>
              <w:divsChild>
                <w:div w:id="2003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2236">
      <w:bodyDiv w:val="1"/>
      <w:marLeft w:val="0"/>
      <w:marRight w:val="0"/>
      <w:marTop w:val="0"/>
      <w:marBottom w:val="0"/>
      <w:divBdr>
        <w:top w:val="none" w:sz="0" w:space="0" w:color="auto"/>
        <w:left w:val="none" w:sz="0" w:space="0" w:color="auto"/>
        <w:bottom w:val="none" w:sz="0" w:space="0" w:color="auto"/>
        <w:right w:val="none" w:sz="0" w:space="0" w:color="auto"/>
      </w:divBdr>
      <w:divsChild>
        <w:div w:id="1730106786">
          <w:marLeft w:val="0"/>
          <w:marRight w:val="0"/>
          <w:marTop w:val="0"/>
          <w:marBottom w:val="0"/>
          <w:divBdr>
            <w:top w:val="none" w:sz="0" w:space="0" w:color="auto"/>
            <w:left w:val="none" w:sz="0" w:space="0" w:color="auto"/>
            <w:bottom w:val="none" w:sz="0" w:space="0" w:color="auto"/>
            <w:right w:val="none" w:sz="0" w:space="0" w:color="auto"/>
          </w:divBdr>
          <w:divsChild>
            <w:div w:id="1517764455">
              <w:marLeft w:val="0"/>
              <w:marRight w:val="0"/>
              <w:marTop w:val="0"/>
              <w:marBottom w:val="0"/>
              <w:divBdr>
                <w:top w:val="none" w:sz="0" w:space="0" w:color="auto"/>
                <w:left w:val="none" w:sz="0" w:space="0" w:color="auto"/>
                <w:bottom w:val="none" w:sz="0" w:space="0" w:color="auto"/>
                <w:right w:val="none" w:sz="0" w:space="0" w:color="auto"/>
              </w:divBdr>
              <w:divsChild>
                <w:div w:id="9586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1372">
      <w:bodyDiv w:val="1"/>
      <w:marLeft w:val="0"/>
      <w:marRight w:val="0"/>
      <w:marTop w:val="0"/>
      <w:marBottom w:val="0"/>
      <w:divBdr>
        <w:top w:val="none" w:sz="0" w:space="0" w:color="auto"/>
        <w:left w:val="none" w:sz="0" w:space="0" w:color="auto"/>
        <w:bottom w:val="none" w:sz="0" w:space="0" w:color="auto"/>
        <w:right w:val="none" w:sz="0" w:space="0" w:color="auto"/>
      </w:divBdr>
      <w:divsChild>
        <w:div w:id="1462382748">
          <w:marLeft w:val="0"/>
          <w:marRight w:val="0"/>
          <w:marTop w:val="0"/>
          <w:marBottom w:val="0"/>
          <w:divBdr>
            <w:top w:val="none" w:sz="0" w:space="0" w:color="auto"/>
            <w:left w:val="none" w:sz="0" w:space="0" w:color="auto"/>
            <w:bottom w:val="none" w:sz="0" w:space="0" w:color="auto"/>
            <w:right w:val="none" w:sz="0" w:space="0" w:color="auto"/>
          </w:divBdr>
          <w:divsChild>
            <w:div w:id="2108380121">
              <w:marLeft w:val="0"/>
              <w:marRight w:val="0"/>
              <w:marTop w:val="0"/>
              <w:marBottom w:val="0"/>
              <w:divBdr>
                <w:top w:val="none" w:sz="0" w:space="0" w:color="auto"/>
                <w:left w:val="none" w:sz="0" w:space="0" w:color="auto"/>
                <w:bottom w:val="none" w:sz="0" w:space="0" w:color="auto"/>
                <w:right w:val="none" w:sz="0" w:space="0" w:color="auto"/>
              </w:divBdr>
              <w:divsChild>
                <w:div w:id="2031296381">
                  <w:marLeft w:val="0"/>
                  <w:marRight w:val="0"/>
                  <w:marTop w:val="0"/>
                  <w:marBottom w:val="0"/>
                  <w:divBdr>
                    <w:top w:val="none" w:sz="0" w:space="0" w:color="auto"/>
                    <w:left w:val="none" w:sz="0" w:space="0" w:color="auto"/>
                    <w:bottom w:val="none" w:sz="0" w:space="0" w:color="auto"/>
                    <w:right w:val="none" w:sz="0" w:space="0" w:color="auto"/>
                  </w:divBdr>
                  <w:divsChild>
                    <w:div w:id="1388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4875">
      <w:bodyDiv w:val="1"/>
      <w:marLeft w:val="0"/>
      <w:marRight w:val="0"/>
      <w:marTop w:val="0"/>
      <w:marBottom w:val="0"/>
      <w:divBdr>
        <w:top w:val="none" w:sz="0" w:space="0" w:color="auto"/>
        <w:left w:val="none" w:sz="0" w:space="0" w:color="auto"/>
        <w:bottom w:val="none" w:sz="0" w:space="0" w:color="auto"/>
        <w:right w:val="none" w:sz="0" w:space="0" w:color="auto"/>
      </w:divBdr>
      <w:divsChild>
        <w:div w:id="1646735572">
          <w:marLeft w:val="0"/>
          <w:marRight w:val="0"/>
          <w:marTop w:val="0"/>
          <w:marBottom w:val="0"/>
          <w:divBdr>
            <w:top w:val="none" w:sz="0" w:space="0" w:color="auto"/>
            <w:left w:val="none" w:sz="0" w:space="0" w:color="auto"/>
            <w:bottom w:val="none" w:sz="0" w:space="0" w:color="auto"/>
            <w:right w:val="none" w:sz="0" w:space="0" w:color="auto"/>
          </w:divBdr>
          <w:divsChild>
            <w:div w:id="398478684">
              <w:marLeft w:val="0"/>
              <w:marRight w:val="0"/>
              <w:marTop w:val="0"/>
              <w:marBottom w:val="0"/>
              <w:divBdr>
                <w:top w:val="none" w:sz="0" w:space="0" w:color="auto"/>
                <w:left w:val="none" w:sz="0" w:space="0" w:color="auto"/>
                <w:bottom w:val="none" w:sz="0" w:space="0" w:color="auto"/>
                <w:right w:val="none" w:sz="0" w:space="0" w:color="auto"/>
              </w:divBdr>
              <w:divsChild>
                <w:div w:id="18468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5176">
      <w:bodyDiv w:val="1"/>
      <w:marLeft w:val="0"/>
      <w:marRight w:val="0"/>
      <w:marTop w:val="0"/>
      <w:marBottom w:val="0"/>
      <w:divBdr>
        <w:top w:val="none" w:sz="0" w:space="0" w:color="auto"/>
        <w:left w:val="none" w:sz="0" w:space="0" w:color="auto"/>
        <w:bottom w:val="none" w:sz="0" w:space="0" w:color="auto"/>
        <w:right w:val="none" w:sz="0" w:space="0" w:color="auto"/>
      </w:divBdr>
      <w:divsChild>
        <w:div w:id="1991903095">
          <w:marLeft w:val="0"/>
          <w:marRight w:val="0"/>
          <w:marTop w:val="0"/>
          <w:marBottom w:val="0"/>
          <w:divBdr>
            <w:top w:val="none" w:sz="0" w:space="0" w:color="auto"/>
            <w:left w:val="none" w:sz="0" w:space="0" w:color="auto"/>
            <w:bottom w:val="none" w:sz="0" w:space="0" w:color="auto"/>
            <w:right w:val="none" w:sz="0" w:space="0" w:color="auto"/>
          </w:divBdr>
          <w:divsChild>
            <w:div w:id="1862089772">
              <w:marLeft w:val="0"/>
              <w:marRight w:val="0"/>
              <w:marTop w:val="0"/>
              <w:marBottom w:val="0"/>
              <w:divBdr>
                <w:top w:val="none" w:sz="0" w:space="0" w:color="auto"/>
                <w:left w:val="none" w:sz="0" w:space="0" w:color="auto"/>
                <w:bottom w:val="none" w:sz="0" w:space="0" w:color="auto"/>
                <w:right w:val="none" w:sz="0" w:space="0" w:color="auto"/>
              </w:divBdr>
              <w:divsChild>
                <w:div w:id="1771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2599">
      <w:bodyDiv w:val="1"/>
      <w:marLeft w:val="0"/>
      <w:marRight w:val="0"/>
      <w:marTop w:val="0"/>
      <w:marBottom w:val="0"/>
      <w:divBdr>
        <w:top w:val="none" w:sz="0" w:space="0" w:color="auto"/>
        <w:left w:val="none" w:sz="0" w:space="0" w:color="auto"/>
        <w:bottom w:val="none" w:sz="0" w:space="0" w:color="auto"/>
        <w:right w:val="none" w:sz="0" w:space="0" w:color="auto"/>
      </w:divBdr>
      <w:divsChild>
        <w:div w:id="1207450397">
          <w:marLeft w:val="0"/>
          <w:marRight w:val="0"/>
          <w:marTop w:val="0"/>
          <w:marBottom w:val="0"/>
          <w:divBdr>
            <w:top w:val="none" w:sz="0" w:space="0" w:color="auto"/>
            <w:left w:val="none" w:sz="0" w:space="0" w:color="auto"/>
            <w:bottom w:val="none" w:sz="0" w:space="0" w:color="auto"/>
            <w:right w:val="none" w:sz="0" w:space="0" w:color="auto"/>
          </w:divBdr>
          <w:divsChild>
            <w:div w:id="1599092762">
              <w:marLeft w:val="0"/>
              <w:marRight w:val="0"/>
              <w:marTop w:val="0"/>
              <w:marBottom w:val="0"/>
              <w:divBdr>
                <w:top w:val="none" w:sz="0" w:space="0" w:color="auto"/>
                <w:left w:val="none" w:sz="0" w:space="0" w:color="auto"/>
                <w:bottom w:val="none" w:sz="0" w:space="0" w:color="auto"/>
                <w:right w:val="none" w:sz="0" w:space="0" w:color="auto"/>
              </w:divBdr>
              <w:divsChild>
                <w:div w:id="1366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6889">
      <w:bodyDiv w:val="1"/>
      <w:marLeft w:val="0"/>
      <w:marRight w:val="0"/>
      <w:marTop w:val="0"/>
      <w:marBottom w:val="0"/>
      <w:divBdr>
        <w:top w:val="none" w:sz="0" w:space="0" w:color="auto"/>
        <w:left w:val="none" w:sz="0" w:space="0" w:color="auto"/>
        <w:bottom w:val="none" w:sz="0" w:space="0" w:color="auto"/>
        <w:right w:val="none" w:sz="0" w:space="0" w:color="auto"/>
      </w:divBdr>
      <w:divsChild>
        <w:div w:id="1141117552">
          <w:marLeft w:val="0"/>
          <w:marRight w:val="0"/>
          <w:marTop w:val="0"/>
          <w:marBottom w:val="0"/>
          <w:divBdr>
            <w:top w:val="none" w:sz="0" w:space="0" w:color="auto"/>
            <w:left w:val="none" w:sz="0" w:space="0" w:color="auto"/>
            <w:bottom w:val="none" w:sz="0" w:space="0" w:color="auto"/>
            <w:right w:val="none" w:sz="0" w:space="0" w:color="auto"/>
          </w:divBdr>
          <w:divsChild>
            <w:div w:id="346754481">
              <w:marLeft w:val="0"/>
              <w:marRight w:val="0"/>
              <w:marTop w:val="0"/>
              <w:marBottom w:val="0"/>
              <w:divBdr>
                <w:top w:val="none" w:sz="0" w:space="0" w:color="auto"/>
                <w:left w:val="none" w:sz="0" w:space="0" w:color="auto"/>
                <w:bottom w:val="none" w:sz="0" w:space="0" w:color="auto"/>
                <w:right w:val="none" w:sz="0" w:space="0" w:color="auto"/>
              </w:divBdr>
              <w:divsChild>
                <w:div w:id="1472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5719">
      <w:bodyDiv w:val="1"/>
      <w:marLeft w:val="0"/>
      <w:marRight w:val="0"/>
      <w:marTop w:val="0"/>
      <w:marBottom w:val="0"/>
      <w:divBdr>
        <w:top w:val="none" w:sz="0" w:space="0" w:color="auto"/>
        <w:left w:val="none" w:sz="0" w:space="0" w:color="auto"/>
        <w:bottom w:val="none" w:sz="0" w:space="0" w:color="auto"/>
        <w:right w:val="none" w:sz="0" w:space="0" w:color="auto"/>
      </w:divBdr>
      <w:divsChild>
        <w:div w:id="2065641014">
          <w:marLeft w:val="0"/>
          <w:marRight w:val="0"/>
          <w:marTop w:val="0"/>
          <w:marBottom w:val="0"/>
          <w:divBdr>
            <w:top w:val="none" w:sz="0" w:space="0" w:color="auto"/>
            <w:left w:val="none" w:sz="0" w:space="0" w:color="auto"/>
            <w:bottom w:val="none" w:sz="0" w:space="0" w:color="auto"/>
            <w:right w:val="none" w:sz="0" w:space="0" w:color="auto"/>
          </w:divBdr>
          <w:divsChild>
            <w:div w:id="114301096">
              <w:marLeft w:val="0"/>
              <w:marRight w:val="0"/>
              <w:marTop w:val="0"/>
              <w:marBottom w:val="0"/>
              <w:divBdr>
                <w:top w:val="none" w:sz="0" w:space="0" w:color="auto"/>
                <w:left w:val="none" w:sz="0" w:space="0" w:color="auto"/>
                <w:bottom w:val="none" w:sz="0" w:space="0" w:color="auto"/>
                <w:right w:val="none" w:sz="0" w:space="0" w:color="auto"/>
              </w:divBdr>
              <w:divsChild>
                <w:div w:id="3469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0995">
      <w:bodyDiv w:val="1"/>
      <w:marLeft w:val="0"/>
      <w:marRight w:val="0"/>
      <w:marTop w:val="0"/>
      <w:marBottom w:val="0"/>
      <w:divBdr>
        <w:top w:val="none" w:sz="0" w:space="0" w:color="auto"/>
        <w:left w:val="none" w:sz="0" w:space="0" w:color="auto"/>
        <w:bottom w:val="none" w:sz="0" w:space="0" w:color="auto"/>
        <w:right w:val="none" w:sz="0" w:space="0" w:color="auto"/>
      </w:divBdr>
      <w:divsChild>
        <w:div w:id="67773355">
          <w:marLeft w:val="0"/>
          <w:marRight w:val="0"/>
          <w:marTop w:val="0"/>
          <w:marBottom w:val="0"/>
          <w:divBdr>
            <w:top w:val="none" w:sz="0" w:space="0" w:color="auto"/>
            <w:left w:val="none" w:sz="0" w:space="0" w:color="auto"/>
            <w:bottom w:val="none" w:sz="0" w:space="0" w:color="auto"/>
            <w:right w:val="none" w:sz="0" w:space="0" w:color="auto"/>
          </w:divBdr>
          <w:divsChild>
            <w:div w:id="1418357918">
              <w:marLeft w:val="0"/>
              <w:marRight w:val="0"/>
              <w:marTop w:val="0"/>
              <w:marBottom w:val="0"/>
              <w:divBdr>
                <w:top w:val="none" w:sz="0" w:space="0" w:color="auto"/>
                <w:left w:val="none" w:sz="0" w:space="0" w:color="auto"/>
                <w:bottom w:val="none" w:sz="0" w:space="0" w:color="auto"/>
                <w:right w:val="none" w:sz="0" w:space="0" w:color="auto"/>
              </w:divBdr>
              <w:divsChild>
                <w:div w:id="17240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174">
      <w:bodyDiv w:val="1"/>
      <w:marLeft w:val="0"/>
      <w:marRight w:val="0"/>
      <w:marTop w:val="0"/>
      <w:marBottom w:val="0"/>
      <w:divBdr>
        <w:top w:val="none" w:sz="0" w:space="0" w:color="auto"/>
        <w:left w:val="none" w:sz="0" w:space="0" w:color="auto"/>
        <w:bottom w:val="none" w:sz="0" w:space="0" w:color="auto"/>
        <w:right w:val="none" w:sz="0" w:space="0" w:color="auto"/>
      </w:divBdr>
      <w:divsChild>
        <w:div w:id="1030767883">
          <w:marLeft w:val="0"/>
          <w:marRight w:val="0"/>
          <w:marTop w:val="0"/>
          <w:marBottom w:val="0"/>
          <w:divBdr>
            <w:top w:val="none" w:sz="0" w:space="0" w:color="auto"/>
            <w:left w:val="none" w:sz="0" w:space="0" w:color="auto"/>
            <w:bottom w:val="none" w:sz="0" w:space="0" w:color="auto"/>
            <w:right w:val="none" w:sz="0" w:space="0" w:color="auto"/>
          </w:divBdr>
          <w:divsChild>
            <w:div w:id="910848306">
              <w:marLeft w:val="0"/>
              <w:marRight w:val="0"/>
              <w:marTop w:val="0"/>
              <w:marBottom w:val="0"/>
              <w:divBdr>
                <w:top w:val="none" w:sz="0" w:space="0" w:color="auto"/>
                <w:left w:val="none" w:sz="0" w:space="0" w:color="auto"/>
                <w:bottom w:val="none" w:sz="0" w:space="0" w:color="auto"/>
                <w:right w:val="none" w:sz="0" w:space="0" w:color="auto"/>
              </w:divBdr>
              <w:divsChild>
                <w:div w:id="412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5980">
      <w:bodyDiv w:val="1"/>
      <w:marLeft w:val="0"/>
      <w:marRight w:val="0"/>
      <w:marTop w:val="0"/>
      <w:marBottom w:val="0"/>
      <w:divBdr>
        <w:top w:val="none" w:sz="0" w:space="0" w:color="auto"/>
        <w:left w:val="none" w:sz="0" w:space="0" w:color="auto"/>
        <w:bottom w:val="none" w:sz="0" w:space="0" w:color="auto"/>
        <w:right w:val="none" w:sz="0" w:space="0" w:color="auto"/>
      </w:divBdr>
      <w:divsChild>
        <w:div w:id="955991121">
          <w:marLeft w:val="0"/>
          <w:marRight w:val="0"/>
          <w:marTop w:val="0"/>
          <w:marBottom w:val="0"/>
          <w:divBdr>
            <w:top w:val="none" w:sz="0" w:space="0" w:color="auto"/>
            <w:left w:val="none" w:sz="0" w:space="0" w:color="auto"/>
            <w:bottom w:val="none" w:sz="0" w:space="0" w:color="auto"/>
            <w:right w:val="none" w:sz="0" w:space="0" w:color="auto"/>
          </w:divBdr>
          <w:divsChild>
            <w:div w:id="1327829121">
              <w:marLeft w:val="0"/>
              <w:marRight w:val="0"/>
              <w:marTop w:val="0"/>
              <w:marBottom w:val="0"/>
              <w:divBdr>
                <w:top w:val="none" w:sz="0" w:space="0" w:color="auto"/>
                <w:left w:val="none" w:sz="0" w:space="0" w:color="auto"/>
                <w:bottom w:val="none" w:sz="0" w:space="0" w:color="auto"/>
                <w:right w:val="none" w:sz="0" w:space="0" w:color="auto"/>
              </w:divBdr>
              <w:divsChild>
                <w:div w:id="21211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3141">
      <w:bodyDiv w:val="1"/>
      <w:marLeft w:val="0"/>
      <w:marRight w:val="0"/>
      <w:marTop w:val="0"/>
      <w:marBottom w:val="0"/>
      <w:divBdr>
        <w:top w:val="none" w:sz="0" w:space="0" w:color="auto"/>
        <w:left w:val="none" w:sz="0" w:space="0" w:color="auto"/>
        <w:bottom w:val="none" w:sz="0" w:space="0" w:color="auto"/>
        <w:right w:val="none" w:sz="0" w:space="0" w:color="auto"/>
      </w:divBdr>
      <w:divsChild>
        <w:div w:id="1418675554">
          <w:marLeft w:val="0"/>
          <w:marRight w:val="0"/>
          <w:marTop w:val="0"/>
          <w:marBottom w:val="0"/>
          <w:divBdr>
            <w:top w:val="none" w:sz="0" w:space="0" w:color="auto"/>
            <w:left w:val="none" w:sz="0" w:space="0" w:color="auto"/>
            <w:bottom w:val="none" w:sz="0" w:space="0" w:color="auto"/>
            <w:right w:val="none" w:sz="0" w:space="0" w:color="auto"/>
          </w:divBdr>
          <w:divsChild>
            <w:div w:id="1674719901">
              <w:marLeft w:val="0"/>
              <w:marRight w:val="0"/>
              <w:marTop w:val="0"/>
              <w:marBottom w:val="0"/>
              <w:divBdr>
                <w:top w:val="none" w:sz="0" w:space="0" w:color="auto"/>
                <w:left w:val="none" w:sz="0" w:space="0" w:color="auto"/>
                <w:bottom w:val="none" w:sz="0" w:space="0" w:color="auto"/>
                <w:right w:val="none" w:sz="0" w:space="0" w:color="auto"/>
              </w:divBdr>
              <w:divsChild>
                <w:div w:id="6836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7257">
      <w:bodyDiv w:val="1"/>
      <w:marLeft w:val="0"/>
      <w:marRight w:val="0"/>
      <w:marTop w:val="0"/>
      <w:marBottom w:val="0"/>
      <w:divBdr>
        <w:top w:val="none" w:sz="0" w:space="0" w:color="auto"/>
        <w:left w:val="none" w:sz="0" w:space="0" w:color="auto"/>
        <w:bottom w:val="none" w:sz="0" w:space="0" w:color="auto"/>
        <w:right w:val="none" w:sz="0" w:space="0" w:color="auto"/>
      </w:divBdr>
      <w:divsChild>
        <w:div w:id="1268736079">
          <w:marLeft w:val="0"/>
          <w:marRight w:val="0"/>
          <w:marTop w:val="0"/>
          <w:marBottom w:val="0"/>
          <w:divBdr>
            <w:top w:val="none" w:sz="0" w:space="0" w:color="auto"/>
            <w:left w:val="none" w:sz="0" w:space="0" w:color="auto"/>
            <w:bottom w:val="none" w:sz="0" w:space="0" w:color="auto"/>
            <w:right w:val="none" w:sz="0" w:space="0" w:color="auto"/>
          </w:divBdr>
          <w:divsChild>
            <w:div w:id="1664627120">
              <w:marLeft w:val="0"/>
              <w:marRight w:val="0"/>
              <w:marTop w:val="0"/>
              <w:marBottom w:val="0"/>
              <w:divBdr>
                <w:top w:val="none" w:sz="0" w:space="0" w:color="auto"/>
                <w:left w:val="none" w:sz="0" w:space="0" w:color="auto"/>
                <w:bottom w:val="none" w:sz="0" w:space="0" w:color="auto"/>
                <w:right w:val="none" w:sz="0" w:space="0" w:color="auto"/>
              </w:divBdr>
              <w:divsChild>
                <w:div w:id="873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0349">
      <w:bodyDiv w:val="1"/>
      <w:marLeft w:val="0"/>
      <w:marRight w:val="0"/>
      <w:marTop w:val="0"/>
      <w:marBottom w:val="0"/>
      <w:divBdr>
        <w:top w:val="none" w:sz="0" w:space="0" w:color="auto"/>
        <w:left w:val="none" w:sz="0" w:space="0" w:color="auto"/>
        <w:bottom w:val="none" w:sz="0" w:space="0" w:color="auto"/>
        <w:right w:val="none" w:sz="0" w:space="0" w:color="auto"/>
      </w:divBdr>
      <w:divsChild>
        <w:div w:id="1705248312">
          <w:marLeft w:val="0"/>
          <w:marRight w:val="0"/>
          <w:marTop w:val="0"/>
          <w:marBottom w:val="0"/>
          <w:divBdr>
            <w:top w:val="none" w:sz="0" w:space="0" w:color="auto"/>
            <w:left w:val="none" w:sz="0" w:space="0" w:color="auto"/>
            <w:bottom w:val="none" w:sz="0" w:space="0" w:color="auto"/>
            <w:right w:val="none" w:sz="0" w:space="0" w:color="auto"/>
          </w:divBdr>
          <w:divsChild>
            <w:div w:id="808858627">
              <w:marLeft w:val="0"/>
              <w:marRight w:val="0"/>
              <w:marTop w:val="0"/>
              <w:marBottom w:val="0"/>
              <w:divBdr>
                <w:top w:val="none" w:sz="0" w:space="0" w:color="auto"/>
                <w:left w:val="none" w:sz="0" w:space="0" w:color="auto"/>
                <w:bottom w:val="none" w:sz="0" w:space="0" w:color="auto"/>
                <w:right w:val="none" w:sz="0" w:space="0" w:color="auto"/>
              </w:divBdr>
              <w:divsChild>
                <w:div w:id="15257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633">
          <w:marLeft w:val="0"/>
          <w:marRight w:val="0"/>
          <w:marTop w:val="0"/>
          <w:marBottom w:val="0"/>
          <w:divBdr>
            <w:top w:val="none" w:sz="0" w:space="0" w:color="auto"/>
            <w:left w:val="none" w:sz="0" w:space="0" w:color="auto"/>
            <w:bottom w:val="none" w:sz="0" w:space="0" w:color="auto"/>
            <w:right w:val="none" w:sz="0" w:space="0" w:color="auto"/>
          </w:divBdr>
          <w:divsChild>
            <w:div w:id="637883591">
              <w:marLeft w:val="0"/>
              <w:marRight w:val="0"/>
              <w:marTop w:val="0"/>
              <w:marBottom w:val="0"/>
              <w:divBdr>
                <w:top w:val="none" w:sz="0" w:space="0" w:color="auto"/>
                <w:left w:val="none" w:sz="0" w:space="0" w:color="auto"/>
                <w:bottom w:val="none" w:sz="0" w:space="0" w:color="auto"/>
                <w:right w:val="none" w:sz="0" w:space="0" w:color="auto"/>
              </w:divBdr>
              <w:divsChild>
                <w:div w:id="720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750">
      <w:bodyDiv w:val="1"/>
      <w:marLeft w:val="0"/>
      <w:marRight w:val="0"/>
      <w:marTop w:val="0"/>
      <w:marBottom w:val="0"/>
      <w:divBdr>
        <w:top w:val="none" w:sz="0" w:space="0" w:color="auto"/>
        <w:left w:val="none" w:sz="0" w:space="0" w:color="auto"/>
        <w:bottom w:val="none" w:sz="0" w:space="0" w:color="auto"/>
        <w:right w:val="none" w:sz="0" w:space="0" w:color="auto"/>
      </w:divBdr>
      <w:divsChild>
        <w:div w:id="557712657">
          <w:marLeft w:val="0"/>
          <w:marRight w:val="0"/>
          <w:marTop w:val="0"/>
          <w:marBottom w:val="0"/>
          <w:divBdr>
            <w:top w:val="none" w:sz="0" w:space="0" w:color="auto"/>
            <w:left w:val="none" w:sz="0" w:space="0" w:color="auto"/>
            <w:bottom w:val="none" w:sz="0" w:space="0" w:color="auto"/>
            <w:right w:val="none" w:sz="0" w:space="0" w:color="auto"/>
          </w:divBdr>
          <w:divsChild>
            <w:div w:id="552497925">
              <w:marLeft w:val="0"/>
              <w:marRight w:val="0"/>
              <w:marTop w:val="0"/>
              <w:marBottom w:val="0"/>
              <w:divBdr>
                <w:top w:val="none" w:sz="0" w:space="0" w:color="auto"/>
                <w:left w:val="none" w:sz="0" w:space="0" w:color="auto"/>
                <w:bottom w:val="none" w:sz="0" w:space="0" w:color="auto"/>
                <w:right w:val="none" w:sz="0" w:space="0" w:color="auto"/>
              </w:divBdr>
              <w:divsChild>
                <w:div w:id="7110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49113">
      <w:bodyDiv w:val="1"/>
      <w:marLeft w:val="0"/>
      <w:marRight w:val="0"/>
      <w:marTop w:val="0"/>
      <w:marBottom w:val="0"/>
      <w:divBdr>
        <w:top w:val="none" w:sz="0" w:space="0" w:color="auto"/>
        <w:left w:val="none" w:sz="0" w:space="0" w:color="auto"/>
        <w:bottom w:val="none" w:sz="0" w:space="0" w:color="auto"/>
        <w:right w:val="none" w:sz="0" w:space="0" w:color="auto"/>
      </w:divBdr>
      <w:divsChild>
        <w:div w:id="278537038">
          <w:marLeft w:val="0"/>
          <w:marRight w:val="0"/>
          <w:marTop w:val="0"/>
          <w:marBottom w:val="0"/>
          <w:divBdr>
            <w:top w:val="none" w:sz="0" w:space="0" w:color="auto"/>
            <w:left w:val="none" w:sz="0" w:space="0" w:color="auto"/>
            <w:bottom w:val="none" w:sz="0" w:space="0" w:color="auto"/>
            <w:right w:val="none" w:sz="0" w:space="0" w:color="auto"/>
          </w:divBdr>
          <w:divsChild>
            <w:div w:id="992487023">
              <w:marLeft w:val="0"/>
              <w:marRight w:val="0"/>
              <w:marTop w:val="0"/>
              <w:marBottom w:val="0"/>
              <w:divBdr>
                <w:top w:val="none" w:sz="0" w:space="0" w:color="auto"/>
                <w:left w:val="none" w:sz="0" w:space="0" w:color="auto"/>
                <w:bottom w:val="none" w:sz="0" w:space="0" w:color="auto"/>
                <w:right w:val="none" w:sz="0" w:space="0" w:color="auto"/>
              </w:divBdr>
              <w:divsChild>
                <w:div w:id="19767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0488">
      <w:bodyDiv w:val="1"/>
      <w:marLeft w:val="0"/>
      <w:marRight w:val="0"/>
      <w:marTop w:val="0"/>
      <w:marBottom w:val="0"/>
      <w:divBdr>
        <w:top w:val="none" w:sz="0" w:space="0" w:color="auto"/>
        <w:left w:val="none" w:sz="0" w:space="0" w:color="auto"/>
        <w:bottom w:val="none" w:sz="0" w:space="0" w:color="auto"/>
        <w:right w:val="none" w:sz="0" w:space="0" w:color="auto"/>
      </w:divBdr>
      <w:divsChild>
        <w:div w:id="1671252690">
          <w:marLeft w:val="0"/>
          <w:marRight w:val="0"/>
          <w:marTop w:val="0"/>
          <w:marBottom w:val="0"/>
          <w:divBdr>
            <w:top w:val="none" w:sz="0" w:space="0" w:color="auto"/>
            <w:left w:val="none" w:sz="0" w:space="0" w:color="auto"/>
            <w:bottom w:val="none" w:sz="0" w:space="0" w:color="auto"/>
            <w:right w:val="none" w:sz="0" w:space="0" w:color="auto"/>
          </w:divBdr>
          <w:divsChild>
            <w:div w:id="659650374">
              <w:marLeft w:val="0"/>
              <w:marRight w:val="0"/>
              <w:marTop w:val="0"/>
              <w:marBottom w:val="0"/>
              <w:divBdr>
                <w:top w:val="none" w:sz="0" w:space="0" w:color="auto"/>
                <w:left w:val="none" w:sz="0" w:space="0" w:color="auto"/>
                <w:bottom w:val="none" w:sz="0" w:space="0" w:color="auto"/>
                <w:right w:val="none" w:sz="0" w:space="0" w:color="auto"/>
              </w:divBdr>
              <w:divsChild>
                <w:div w:id="1591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418">
          <w:marLeft w:val="0"/>
          <w:marRight w:val="0"/>
          <w:marTop w:val="0"/>
          <w:marBottom w:val="0"/>
          <w:divBdr>
            <w:top w:val="none" w:sz="0" w:space="0" w:color="auto"/>
            <w:left w:val="none" w:sz="0" w:space="0" w:color="auto"/>
            <w:bottom w:val="none" w:sz="0" w:space="0" w:color="auto"/>
            <w:right w:val="none" w:sz="0" w:space="0" w:color="auto"/>
          </w:divBdr>
          <w:divsChild>
            <w:div w:id="475803221">
              <w:marLeft w:val="0"/>
              <w:marRight w:val="0"/>
              <w:marTop w:val="0"/>
              <w:marBottom w:val="0"/>
              <w:divBdr>
                <w:top w:val="none" w:sz="0" w:space="0" w:color="auto"/>
                <w:left w:val="none" w:sz="0" w:space="0" w:color="auto"/>
                <w:bottom w:val="none" w:sz="0" w:space="0" w:color="auto"/>
                <w:right w:val="none" w:sz="0" w:space="0" w:color="auto"/>
              </w:divBdr>
              <w:divsChild>
                <w:div w:id="2047675984">
                  <w:marLeft w:val="0"/>
                  <w:marRight w:val="0"/>
                  <w:marTop w:val="0"/>
                  <w:marBottom w:val="0"/>
                  <w:divBdr>
                    <w:top w:val="none" w:sz="0" w:space="0" w:color="auto"/>
                    <w:left w:val="none" w:sz="0" w:space="0" w:color="auto"/>
                    <w:bottom w:val="none" w:sz="0" w:space="0" w:color="auto"/>
                    <w:right w:val="none" w:sz="0" w:space="0" w:color="auto"/>
                  </w:divBdr>
                </w:div>
              </w:divsChild>
            </w:div>
            <w:div w:id="530873726">
              <w:marLeft w:val="0"/>
              <w:marRight w:val="0"/>
              <w:marTop w:val="0"/>
              <w:marBottom w:val="0"/>
              <w:divBdr>
                <w:top w:val="none" w:sz="0" w:space="0" w:color="auto"/>
                <w:left w:val="none" w:sz="0" w:space="0" w:color="auto"/>
                <w:bottom w:val="none" w:sz="0" w:space="0" w:color="auto"/>
                <w:right w:val="none" w:sz="0" w:space="0" w:color="auto"/>
              </w:divBdr>
              <w:divsChild>
                <w:div w:id="181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8890">
      <w:bodyDiv w:val="1"/>
      <w:marLeft w:val="0"/>
      <w:marRight w:val="0"/>
      <w:marTop w:val="0"/>
      <w:marBottom w:val="0"/>
      <w:divBdr>
        <w:top w:val="none" w:sz="0" w:space="0" w:color="auto"/>
        <w:left w:val="none" w:sz="0" w:space="0" w:color="auto"/>
        <w:bottom w:val="none" w:sz="0" w:space="0" w:color="auto"/>
        <w:right w:val="none" w:sz="0" w:space="0" w:color="auto"/>
      </w:divBdr>
      <w:divsChild>
        <w:div w:id="226766871">
          <w:marLeft w:val="0"/>
          <w:marRight w:val="0"/>
          <w:marTop w:val="0"/>
          <w:marBottom w:val="0"/>
          <w:divBdr>
            <w:top w:val="none" w:sz="0" w:space="0" w:color="auto"/>
            <w:left w:val="none" w:sz="0" w:space="0" w:color="auto"/>
            <w:bottom w:val="none" w:sz="0" w:space="0" w:color="auto"/>
            <w:right w:val="none" w:sz="0" w:space="0" w:color="auto"/>
          </w:divBdr>
          <w:divsChild>
            <w:div w:id="1996256832">
              <w:marLeft w:val="0"/>
              <w:marRight w:val="0"/>
              <w:marTop w:val="0"/>
              <w:marBottom w:val="0"/>
              <w:divBdr>
                <w:top w:val="none" w:sz="0" w:space="0" w:color="auto"/>
                <w:left w:val="none" w:sz="0" w:space="0" w:color="auto"/>
                <w:bottom w:val="none" w:sz="0" w:space="0" w:color="auto"/>
                <w:right w:val="none" w:sz="0" w:space="0" w:color="auto"/>
              </w:divBdr>
              <w:divsChild>
                <w:div w:id="13630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5975">
      <w:bodyDiv w:val="1"/>
      <w:marLeft w:val="0"/>
      <w:marRight w:val="0"/>
      <w:marTop w:val="0"/>
      <w:marBottom w:val="0"/>
      <w:divBdr>
        <w:top w:val="none" w:sz="0" w:space="0" w:color="auto"/>
        <w:left w:val="none" w:sz="0" w:space="0" w:color="auto"/>
        <w:bottom w:val="none" w:sz="0" w:space="0" w:color="auto"/>
        <w:right w:val="none" w:sz="0" w:space="0" w:color="auto"/>
      </w:divBdr>
      <w:divsChild>
        <w:div w:id="265121796">
          <w:marLeft w:val="0"/>
          <w:marRight w:val="0"/>
          <w:marTop w:val="0"/>
          <w:marBottom w:val="0"/>
          <w:divBdr>
            <w:top w:val="none" w:sz="0" w:space="0" w:color="auto"/>
            <w:left w:val="none" w:sz="0" w:space="0" w:color="auto"/>
            <w:bottom w:val="none" w:sz="0" w:space="0" w:color="auto"/>
            <w:right w:val="none" w:sz="0" w:space="0" w:color="auto"/>
          </w:divBdr>
          <w:divsChild>
            <w:div w:id="1885749069">
              <w:marLeft w:val="0"/>
              <w:marRight w:val="0"/>
              <w:marTop w:val="0"/>
              <w:marBottom w:val="0"/>
              <w:divBdr>
                <w:top w:val="none" w:sz="0" w:space="0" w:color="auto"/>
                <w:left w:val="none" w:sz="0" w:space="0" w:color="auto"/>
                <w:bottom w:val="none" w:sz="0" w:space="0" w:color="auto"/>
                <w:right w:val="none" w:sz="0" w:space="0" w:color="auto"/>
              </w:divBdr>
              <w:divsChild>
                <w:div w:id="14762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3956">
      <w:bodyDiv w:val="1"/>
      <w:marLeft w:val="0"/>
      <w:marRight w:val="0"/>
      <w:marTop w:val="0"/>
      <w:marBottom w:val="0"/>
      <w:divBdr>
        <w:top w:val="none" w:sz="0" w:space="0" w:color="auto"/>
        <w:left w:val="none" w:sz="0" w:space="0" w:color="auto"/>
        <w:bottom w:val="none" w:sz="0" w:space="0" w:color="auto"/>
        <w:right w:val="none" w:sz="0" w:space="0" w:color="auto"/>
      </w:divBdr>
      <w:divsChild>
        <w:div w:id="1953316177">
          <w:marLeft w:val="0"/>
          <w:marRight w:val="0"/>
          <w:marTop w:val="0"/>
          <w:marBottom w:val="0"/>
          <w:divBdr>
            <w:top w:val="none" w:sz="0" w:space="0" w:color="auto"/>
            <w:left w:val="none" w:sz="0" w:space="0" w:color="auto"/>
            <w:bottom w:val="none" w:sz="0" w:space="0" w:color="auto"/>
            <w:right w:val="none" w:sz="0" w:space="0" w:color="auto"/>
          </w:divBdr>
          <w:divsChild>
            <w:div w:id="558396083">
              <w:marLeft w:val="0"/>
              <w:marRight w:val="0"/>
              <w:marTop w:val="0"/>
              <w:marBottom w:val="0"/>
              <w:divBdr>
                <w:top w:val="none" w:sz="0" w:space="0" w:color="auto"/>
                <w:left w:val="none" w:sz="0" w:space="0" w:color="auto"/>
                <w:bottom w:val="none" w:sz="0" w:space="0" w:color="auto"/>
                <w:right w:val="none" w:sz="0" w:space="0" w:color="auto"/>
              </w:divBdr>
              <w:divsChild>
                <w:div w:id="12078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1695">
      <w:bodyDiv w:val="1"/>
      <w:marLeft w:val="0"/>
      <w:marRight w:val="0"/>
      <w:marTop w:val="0"/>
      <w:marBottom w:val="0"/>
      <w:divBdr>
        <w:top w:val="none" w:sz="0" w:space="0" w:color="auto"/>
        <w:left w:val="none" w:sz="0" w:space="0" w:color="auto"/>
        <w:bottom w:val="none" w:sz="0" w:space="0" w:color="auto"/>
        <w:right w:val="none" w:sz="0" w:space="0" w:color="auto"/>
      </w:divBdr>
      <w:divsChild>
        <w:div w:id="433132108">
          <w:marLeft w:val="0"/>
          <w:marRight w:val="0"/>
          <w:marTop w:val="0"/>
          <w:marBottom w:val="0"/>
          <w:divBdr>
            <w:top w:val="none" w:sz="0" w:space="0" w:color="auto"/>
            <w:left w:val="none" w:sz="0" w:space="0" w:color="auto"/>
            <w:bottom w:val="none" w:sz="0" w:space="0" w:color="auto"/>
            <w:right w:val="none" w:sz="0" w:space="0" w:color="auto"/>
          </w:divBdr>
          <w:divsChild>
            <w:div w:id="893660284">
              <w:marLeft w:val="0"/>
              <w:marRight w:val="0"/>
              <w:marTop w:val="0"/>
              <w:marBottom w:val="0"/>
              <w:divBdr>
                <w:top w:val="none" w:sz="0" w:space="0" w:color="auto"/>
                <w:left w:val="none" w:sz="0" w:space="0" w:color="auto"/>
                <w:bottom w:val="none" w:sz="0" w:space="0" w:color="auto"/>
                <w:right w:val="none" w:sz="0" w:space="0" w:color="auto"/>
              </w:divBdr>
              <w:divsChild>
                <w:div w:id="834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3196">
      <w:bodyDiv w:val="1"/>
      <w:marLeft w:val="0"/>
      <w:marRight w:val="0"/>
      <w:marTop w:val="0"/>
      <w:marBottom w:val="0"/>
      <w:divBdr>
        <w:top w:val="none" w:sz="0" w:space="0" w:color="auto"/>
        <w:left w:val="none" w:sz="0" w:space="0" w:color="auto"/>
        <w:bottom w:val="none" w:sz="0" w:space="0" w:color="auto"/>
        <w:right w:val="none" w:sz="0" w:space="0" w:color="auto"/>
      </w:divBdr>
    </w:div>
    <w:div w:id="1960408376">
      <w:bodyDiv w:val="1"/>
      <w:marLeft w:val="0"/>
      <w:marRight w:val="0"/>
      <w:marTop w:val="0"/>
      <w:marBottom w:val="0"/>
      <w:divBdr>
        <w:top w:val="none" w:sz="0" w:space="0" w:color="auto"/>
        <w:left w:val="none" w:sz="0" w:space="0" w:color="auto"/>
        <w:bottom w:val="none" w:sz="0" w:space="0" w:color="auto"/>
        <w:right w:val="none" w:sz="0" w:space="0" w:color="auto"/>
      </w:divBdr>
      <w:divsChild>
        <w:div w:id="897202930">
          <w:marLeft w:val="0"/>
          <w:marRight w:val="0"/>
          <w:marTop w:val="0"/>
          <w:marBottom w:val="0"/>
          <w:divBdr>
            <w:top w:val="none" w:sz="0" w:space="0" w:color="auto"/>
            <w:left w:val="none" w:sz="0" w:space="0" w:color="auto"/>
            <w:bottom w:val="none" w:sz="0" w:space="0" w:color="auto"/>
            <w:right w:val="none" w:sz="0" w:space="0" w:color="auto"/>
          </w:divBdr>
          <w:divsChild>
            <w:div w:id="237450185">
              <w:marLeft w:val="0"/>
              <w:marRight w:val="0"/>
              <w:marTop w:val="0"/>
              <w:marBottom w:val="0"/>
              <w:divBdr>
                <w:top w:val="none" w:sz="0" w:space="0" w:color="auto"/>
                <w:left w:val="none" w:sz="0" w:space="0" w:color="auto"/>
                <w:bottom w:val="none" w:sz="0" w:space="0" w:color="auto"/>
                <w:right w:val="none" w:sz="0" w:space="0" w:color="auto"/>
              </w:divBdr>
              <w:divsChild>
                <w:div w:id="2434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1050">
      <w:bodyDiv w:val="1"/>
      <w:marLeft w:val="0"/>
      <w:marRight w:val="0"/>
      <w:marTop w:val="0"/>
      <w:marBottom w:val="0"/>
      <w:divBdr>
        <w:top w:val="none" w:sz="0" w:space="0" w:color="auto"/>
        <w:left w:val="none" w:sz="0" w:space="0" w:color="auto"/>
        <w:bottom w:val="none" w:sz="0" w:space="0" w:color="auto"/>
        <w:right w:val="none" w:sz="0" w:space="0" w:color="auto"/>
      </w:divBdr>
    </w:div>
    <w:div w:id="2088915963">
      <w:bodyDiv w:val="1"/>
      <w:marLeft w:val="0"/>
      <w:marRight w:val="0"/>
      <w:marTop w:val="0"/>
      <w:marBottom w:val="0"/>
      <w:divBdr>
        <w:top w:val="none" w:sz="0" w:space="0" w:color="auto"/>
        <w:left w:val="none" w:sz="0" w:space="0" w:color="auto"/>
        <w:bottom w:val="none" w:sz="0" w:space="0" w:color="auto"/>
        <w:right w:val="none" w:sz="0" w:space="0" w:color="auto"/>
      </w:divBdr>
      <w:divsChild>
        <w:div w:id="1895265808">
          <w:marLeft w:val="0"/>
          <w:marRight w:val="0"/>
          <w:marTop w:val="0"/>
          <w:marBottom w:val="0"/>
          <w:divBdr>
            <w:top w:val="none" w:sz="0" w:space="0" w:color="auto"/>
            <w:left w:val="none" w:sz="0" w:space="0" w:color="auto"/>
            <w:bottom w:val="none" w:sz="0" w:space="0" w:color="auto"/>
            <w:right w:val="none" w:sz="0" w:space="0" w:color="auto"/>
          </w:divBdr>
          <w:divsChild>
            <w:div w:id="240527953">
              <w:marLeft w:val="0"/>
              <w:marRight w:val="0"/>
              <w:marTop w:val="0"/>
              <w:marBottom w:val="0"/>
              <w:divBdr>
                <w:top w:val="none" w:sz="0" w:space="0" w:color="auto"/>
                <w:left w:val="none" w:sz="0" w:space="0" w:color="auto"/>
                <w:bottom w:val="none" w:sz="0" w:space="0" w:color="auto"/>
                <w:right w:val="none" w:sz="0" w:space="0" w:color="auto"/>
              </w:divBdr>
              <w:divsChild>
                <w:div w:id="1416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329">
      <w:bodyDiv w:val="1"/>
      <w:marLeft w:val="0"/>
      <w:marRight w:val="0"/>
      <w:marTop w:val="0"/>
      <w:marBottom w:val="0"/>
      <w:divBdr>
        <w:top w:val="none" w:sz="0" w:space="0" w:color="auto"/>
        <w:left w:val="none" w:sz="0" w:space="0" w:color="auto"/>
        <w:bottom w:val="none" w:sz="0" w:space="0" w:color="auto"/>
        <w:right w:val="none" w:sz="0" w:space="0" w:color="auto"/>
      </w:divBdr>
      <w:divsChild>
        <w:div w:id="318074931">
          <w:marLeft w:val="0"/>
          <w:marRight w:val="0"/>
          <w:marTop w:val="0"/>
          <w:marBottom w:val="0"/>
          <w:divBdr>
            <w:top w:val="none" w:sz="0" w:space="0" w:color="auto"/>
            <w:left w:val="none" w:sz="0" w:space="0" w:color="auto"/>
            <w:bottom w:val="none" w:sz="0" w:space="0" w:color="auto"/>
            <w:right w:val="none" w:sz="0" w:space="0" w:color="auto"/>
          </w:divBdr>
          <w:divsChild>
            <w:div w:id="255289272">
              <w:marLeft w:val="0"/>
              <w:marRight w:val="0"/>
              <w:marTop w:val="0"/>
              <w:marBottom w:val="0"/>
              <w:divBdr>
                <w:top w:val="none" w:sz="0" w:space="0" w:color="auto"/>
                <w:left w:val="none" w:sz="0" w:space="0" w:color="auto"/>
                <w:bottom w:val="none" w:sz="0" w:space="0" w:color="auto"/>
                <w:right w:val="none" w:sz="0" w:space="0" w:color="auto"/>
              </w:divBdr>
              <w:divsChild>
                <w:div w:id="16673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8093">
      <w:bodyDiv w:val="1"/>
      <w:marLeft w:val="0"/>
      <w:marRight w:val="0"/>
      <w:marTop w:val="0"/>
      <w:marBottom w:val="0"/>
      <w:divBdr>
        <w:top w:val="none" w:sz="0" w:space="0" w:color="auto"/>
        <w:left w:val="none" w:sz="0" w:space="0" w:color="auto"/>
        <w:bottom w:val="none" w:sz="0" w:space="0" w:color="auto"/>
        <w:right w:val="none" w:sz="0" w:space="0" w:color="auto"/>
      </w:divBdr>
      <w:divsChild>
        <w:div w:id="1916085087">
          <w:marLeft w:val="0"/>
          <w:marRight w:val="0"/>
          <w:marTop w:val="0"/>
          <w:marBottom w:val="0"/>
          <w:divBdr>
            <w:top w:val="none" w:sz="0" w:space="0" w:color="auto"/>
            <w:left w:val="none" w:sz="0" w:space="0" w:color="auto"/>
            <w:bottom w:val="none" w:sz="0" w:space="0" w:color="auto"/>
            <w:right w:val="none" w:sz="0" w:space="0" w:color="auto"/>
          </w:divBdr>
          <w:divsChild>
            <w:div w:id="229924063">
              <w:marLeft w:val="0"/>
              <w:marRight w:val="0"/>
              <w:marTop w:val="0"/>
              <w:marBottom w:val="0"/>
              <w:divBdr>
                <w:top w:val="none" w:sz="0" w:space="0" w:color="auto"/>
                <w:left w:val="none" w:sz="0" w:space="0" w:color="auto"/>
                <w:bottom w:val="none" w:sz="0" w:space="0" w:color="auto"/>
                <w:right w:val="none" w:sz="0" w:space="0" w:color="auto"/>
              </w:divBdr>
              <w:divsChild>
                <w:div w:id="1353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461">
      <w:bodyDiv w:val="1"/>
      <w:marLeft w:val="0"/>
      <w:marRight w:val="0"/>
      <w:marTop w:val="0"/>
      <w:marBottom w:val="0"/>
      <w:divBdr>
        <w:top w:val="none" w:sz="0" w:space="0" w:color="auto"/>
        <w:left w:val="none" w:sz="0" w:space="0" w:color="auto"/>
        <w:bottom w:val="none" w:sz="0" w:space="0" w:color="auto"/>
        <w:right w:val="none" w:sz="0" w:space="0" w:color="auto"/>
      </w:divBdr>
      <w:divsChild>
        <w:div w:id="674070350">
          <w:marLeft w:val="0"/>
          <w:marRight w:val="0"/>
          <w:marTop w:val="0"/>
          <w:marBottom w:val="0"/>
          <w:divBdr>
            <w:top w:val="none" w:sz="0" w:space="0" w:color="auto"/>
            <w:left w:val="none" w:sz="0" w:space="0" w:color="auto"/>
            <w:bottom w:val="none" w:sz="0" w:space="0" w:color="auto"/>
            <w:right w:val="none" w:sz="0" w:space="0" w:color="auto"/>
          </w:divBdr>
          <w:divsChild>
            <w:div w:id="460610888">
              <w:marLeft w:val="0"/>
              <w:marRight w:val="0"/>
              <w:marTop w:val="0"/>
              <w:marBottom w:val="0"/>
              <w:divBdr>
                <w:top w:val="none" w:sz="0" w:space="0" w:color="auto"/>
                <w:left w:val="none" w:sz="0" w:space="0" w:color="auto"/>
                <w:bottom w:val="none" w:sz="0" w:space="0" w:color="auto"/>
                <w:right w:val="none" w:sz="0" w:space="0" w:color="auto"/>
              </w:divBdr>
              <w:divsChild>
                <w:div w:id="13716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footer" Target="foot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eader" Target="header29.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Des16</b:Tag>
    <b:SourceType>DocumentFromInternetSite</b:SourceType>
    <b:Guid>{994750F7-AD8F-354E-B1AA-D030747DFB62}</b:Guid>
    <b:Title>Desenvolvendo Ideias</b:Title>
    <b:Year>2016</b:Year>
    <b:Author>
      <b:Author>
        <b:Corporate>Desenvolvendo Ideias</b:Corporate>
      </b:Author>
    </b:Author>
    <b:InternetSiteTitle>Desenvolvendo Ideias</b:InternetSiteTitle>
    <b:URL>http://www.revista-uno.com.br/wp-content/uploads/2016/01/UNO_24_BR_alta.pdf</b:URL>
    <b:RefOrder>1</b:RefOrder>
  </b:Source>
</b:Sources>
</file>

<file path=customXml/itemProps1.xml><?xml version="1.0" encoding="utf-8"?>
<ds:datastoreItem xmlns:ds="http://schemas.openxmlformats.org/officeDocument/2006/customXml" ds:itemID="{70C25FCF-1273-9647-847F-180CCE78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17</Pages>
  <Words>5146</Words>
  <Characters>27794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UNIVERSIDADE FEDERAL DO RIO GRANDE DO SUL</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UNIVERSIDADE FEDERAL DO RIO GRANDE DO SUL</dc:title>
  <dc:subject>Dissertação de Mestrado</dc:subject>
  <dc:creator>Biblioteca - Informatica - UFRGS</dc:creator>
  <cp:keywords/>
  <dc:description/>
  <cp:lastModifiedBy>Rodrigo Santos</cp:lastModifiedBy>
  <cp:revision>2</cp:revision>
  <cp:lastPrinted>2012-03-22T18:16:00Z</cp:lastPrinted>
  <dcterms:created xsi:type="dcterms:W3CDTF">2011-09-16T02:44:00Z</dcterms:created>
  <dcterms:modified xsi:type="dcterms:W3CDTF">2018-04-29T01:15:00Z</dcterms:modified>
</cp:coreProperties>
</file>